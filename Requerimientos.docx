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4E835" w14:textId="77777777" w:rsidR="008C2396" w:rsidRDefault="008C2396" w:rsidP="00081538">
      <w:pPr>
        <w:jc w:val="center"/>
        <w:rPr>
          <w:rFonts w:ascii="Arial" w:hAnsi="Arial" w:cs="Arial"/>
          <w:b/>
          <w:sz w:val="28"/>
          <w:szCs w:val="28"/>
        </w:rPr>
      </w:pPr>
    </w:p>
    <w:p w14:paraId="600CF0D9"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6B80AC7D" w14:textId="77777777" w:rsidR="008C2396" w:rsidRPr="008C2396" w:rsidRDefault="008C2396" w:rsidP="00081538">
      <w:pPr>
        <w:jc w:val="center"/>
        <w:rPr>
          <w:rFonts w:ascii="Arial" w:hAnsi="Arial" w:cs="Arial"/>
          <w:b/>
          <w:sz w:val="28"/>
          <w:szCs w:val="28"/>
        </w:rPr>
      </w:pPr>
    </w:p>
    <w:p w14:paraId="42663AAF" w14:textId="77777777" w:rsidR="00A461FC" w:rsidRPr="008C2396" w:rsidRDefault="00A461FC" w:rsidP="00B7008A">
      <w:pPr>
        <w:jc w:val="center"/>
        <w:rPr>
          <w:rFonts w:ascii="Arial" w:hAnsi="Arial" w:cs="Arial"/>
          <w:b/>
          <w:sz w:val="28"/>
          <w:szCs w:val="28"/>
        </w:rPr>
      </w:pPr>
    </w:p>
    <w:p w14:paraId="66E62E67"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278F15AA" w14:textId="77777777" w:rsidR="00081538" w:rsidRPr="00617FBD" w:rsidRDefault="00F54CD8">
      <w:pPr>
        <w:pStyle w:val="TDC1"/>
        <w:tabs>
          <w:tab w:val="left" w:pos="864"/>
        </w:tabs>
        <w:rPr>
          <w:rFonts w:ascii="Arial" w:hAnsi="Arial" w:cs="Arial"/>
          <w:b w:val="0"/>
          <w:noProof/>
          <w:sz w:val="22"/>
          <w:szCs w:val="22"/>
          <w:lang w:val="es-CO" w:eastAsia="es-CO"/>
        </w:rPr>
      </w:pPr>
      <w:hyperlink w:anchor="_Toc532221775" w:history="1">
        <w:r w:rsidR="00081538" w:rsidRPr="00617FBD">
          <w:rPr>
            <w:rStyle w:val="Hipervnculo"/>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3</w:t>
        </w:r>
        <w:r w:rsidR="00081538" w:rsidRPr="00617FBD">
          <w:rPr>
            <w:rFonts w:ascii="Arial" w:hAnsi="Arial" w:cs="Arial"/>
            <w:b w:val="0"/>
            <w:noProof/>
            <w:webHidden/>
          </w:rPr>
          <w:fldChar w:fldCharType="end"/>
        </w:r>
      </w:hyperlink>
    </w:p>
    <w:p w14:paraId="373ED1FB" w14:textId="77777777" w:rsidR="00081538" w:rsidRPr="00617FBD" w:rsidRDefault="00F54CD8">
      <w:pPr>
        <w:pStyle w:val="TDC1"/>
        <w:tabs>
          <w:tab w:val="left" w:pos="864"/>
        </w:tabs>
        <w:rPr>
          <w:rFonts w:ascii="Arial" w:hAnsi="Arial" w:cs="Arial"/>
          <w:b w:val="0"/>
          <w:noProof/>
          <w:sz w:val="22"/>
          <w:szCs w:val="22"/>
          <w:lang w:val="es-CO" w:eastAsia="es-CO"/>
        </w:rPr>
      </w:pPr>
      <w:hyperlink w:anchor="_Toc532221776" w:history="1">
        <w:r w:rsidR="00081538" w:rsidRPr="00617FBD">
          <w:rPr>
            <w:rStyle w:val="Hipervnculo"/>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4</w:t>
        </w:r>
        <w:r w:rsidR="00081538" w:rsidRPr="00617FBD">
          <w:rPr>
            <w:rFonts w:ascii="Arial" w:hAnsi="Arial" w:cs="Arial"/>
            <w:b w:val="0"/>
            <w:noProof/>
            <w:webHidden/>
          </w:rPr>
          <w:fldChar w:fldCharType="end"/>
        </w:r>
      </w:hyperlink>
    </w:p>
    <w:p w14:paraId="000A5F02" w14:textId="77777777" w:rsidR="00081538" w:rsidRPr="00617FBD" w:rsidRDefault="00F54CD8">
      <w:pPr>
        <w:pStyle w:val="TDC1"/>
        <w:tabs>
          <w:tab w:val="left" w:pos="864"/>
        </w:tabs>
        <w:rPr>
          <w:rFonts w:ascii="Arial" w:hAnsi="Arial" w:cs="Arial"/>
          <w:b w:val="0"/>
          <w:noProof/>
          <w:sz w:val="22"/>
          <w:szCs w:val="22"/>
          <w:lang w:val="es-CO" w:eastAsia="es-CO"/>
        </w:rPr>
      </w:pPr>
      <w:hyperlink w:anchor="_Toc532221777" w:history="1">
        <w:r w:rsidR="00081538" w:rsidRPr="00617FBD">
          <w:rPr>
            <w:rStyle w:val="Hipervnculo"/>
            <w:rFonts w:ascii="Arial" w:hAnsi="Arial" w:cs="Arial"/>
            <w:b w:val="0"/>
            <w:noProof/>
          </w:rPr>
          <w:t>5.</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LEVANTAMIENTO DEL REQUERIMIENTO DETALLADO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_Toc532221777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8</w:t>
        </w:r>
        <w:r w:rsidR="00081538" w:rsidRPr="00617FBD">
          <w:rPr>
            <w:rFonts w:ascii="Arial" w:hAnsi="Arial" w:cs="Arial"/>
            <w:b w:val="0"/>
            <w:noProof/>
            <w:webHidden/>
          </w:rPr>
          <w:fldChar w:fldCharType="end"/>
        </w:r>
      </w:hyperlink>
    </w:p>
    <w:p w14:paraId="28EB7485" w14:textId="77777777" w:rsidR="00081538" w:rsidRPr="00617FBD" w:rsidRDefault="00F54CD8">
      <w:pPr>
        <w:pStyle w:val="TDC1"/>
        <w:tabs>
          <w:tab w:val="left" w:pos="864"/>
        </w:tabs>
        <w:rPr>
          <w:rFonts w:ascii="Arial" w:hAnsi="Arial" w:cs="Arial"/>
          <w:b w:val="0"/>
          <w:noProof/>
          <w:sz w:val="22"/>
          <w:szCs w:val="22"/>
          <w:lang w:val="es-CO" w:eastAsia="es-CO"/>
        </w:rPr>
      </w:pPr>
      <w:hyperlink w:anchor="_Toc532221778" w:history="1">
        <w:r w:rsidR="00081538" w:rsidRPr="00617FBD">
          <w:rPr>
            <w:rStyle w:val="Hipervnculo"/>
            <w:rFonts w:ascii="Arial" w:hAnsi="Arial" w:cs="Arial"/>
            <w:b w:val="0"/>
            <w:noProof/>
          </w:rPr>
          <w:t>6.</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DISEÑO DE LA ARQUITECTURA DE SOLUCION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_Toc532221778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10</w:t>
        </w:r>
        <w:r w:rsidR="00081538" w:rsidRPr="00617FBD">
          <w:rPr>
            <w:rFonts w:ascii="Arial" w:hAnsi="Arial" w:cs="Arial"/>
            <w:b w:val="0"/>
            <w:noProof/>
            <w:webHidden/>
          </w:rPr>
          <w:fldChar w:fldCharType="end"/>
        </w:r>
      </w:hyperlink>
    </w:p>
    <w:p w14:paraId="6BE1CCE9"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507EEFC5" w14:textId="77777777" w:rsidR="00D2312D" w:rsidRPr="008C2396" w:rsidRDefault="00D2312D" w:rsidP="00D2312D">
      <w:pPr>
        <w:ind w:left="720"/>
        <w:rPr>
          <w:rFonts w:ascii="Arial" w:hAnsi="Arial" w:cs="Arial"/>
          <w:b/>
          <w:sz w:val="28"/>
          <w:szCs w:val="28"/>
        </w:rPr>
      </w:pPr>
    </w:p>
    <w:p w14:paraId="30C12C6A" w14:textId="77777777" w:rsidR="0074642D" w:rsidRPr="008C2396" w:rsidRDefault="0074642D" w:rsidP="0074642D">
      <w:pPr>
        <w:ind w:left="720"/>
        <w:rPr>
          <w:rFonts w:ascii="Arial" w:hAnsi="Arial" w:cs="Arial"/>
          <w:b/>
          <w:sz w:val="28"/>
          <w:szCs w:val="28"/>
        </w:rPr>
      </w:pPr>
    </w:p>
    <w:p w14:paraId="7DD19BCC" w14:textId="77777777" w:rsidR="005455BD" w:rsidRPr="008C2396" w:rsidRDefault="005455BD" w:rsidP="00B7008A">
      <w:pPr>
        <w:jc w:val="center"/>
        <w:rPr>
          <w:rFonts w:ascii="Arial" w:hAnsi="Arial" w:cs="Arial"/>
          <w:b/>
          <w:sz w:val="28"/>
          <w:szCs w:val="28"/>
        </w:rPr>
      </w:pPr>
    </w:p>
    <w:p w14:paraId="6D52D146" w14:textId="77777777" w:rsidR="005455BD" w:rsidRPr="008C2396" w:rsidRDefault="005455BD" w:rsidP="00B7008A">
      <w:pPr>
        <w:jc w:val="center"/>
        <w:rPr>
          <w:rFonts w:ascii="Arial" w:hAnsi="Arial" w:cs="Arial"/>
          <w:b/>
          <w:sz w:val="28"/>
          <w:szCs w:val="28"/>
        </w:rPr>
      </w:pPr>
    </w:p>
    <w:p w14:paraId="1D33677D" w14:textId="77777777" w:rsidR="005455BD" w:rsidRPr="008C2396" w:rsidRDefault="005455BD" w:rsidP="00B7008A">
      <w:pPr>
        <w:jc w:val="center"/>
        <w:rPr>
          <w:rFonts w:ascii="Arial" w:hAnsi="Arial" w:cs="Arial"/>
          <w:b/>
          <w:sz w:val="28"/>
          <w:szCs w:val="28"/>
        </w:rPr>
      </w:pPr>
    </w:p>
    <w:p w14:paraId="5815E007" w14:textId="77777777" w:rsidR="005455BD" w:rsidRPr="008C2396" w:rsidRDefault="005455BD" w:rsidP="00B7008A">
      <w:pPr>
        <w:jc w:val="center"/>
        <w:rPr>
          <w:rFonts w:ascii="Arial" w:hAnsi="Arial" w:cs="Arial"/>
          <w:b/>
          <w:sz w:val="28"/>
          <w:szCs w:val="28"/>
        </w:rPr>
      </w:pPr>
    </w:p>
    <w:p w14:paraId="5A406088" w14:textId="77777777" w:rsidR="005455BD" w:rsidRPr="008C2396" w:rsidRDefault="005455BD" w:rsidP="00B7008A">
      <w:pPr>
        <w:jc w:val="center"/>
        <w:rPr>
          <w:rFonts w:ascii="Arial" w:hAnsi="Arial" w:cs="Arial"/>
          <w:b/>
          <w:sz w:val="28"/>
          <w:szCs w:val="28"/>
        </w:rPr>
      </w:pPr>
    </w:p>
    <w:p w14:paraId="72C42223" w14:textId="77777777" w:rsidR="005455BD" w:rsidRPr="008C2396" w:rsidRDefault="005455BD" w:rsidP="00B7008A">
      <w:pPr>
        <w:jc w:val="center"/>
        <w:rPr>
          <w:rFonts w:ascii="Arial" w:hAnsi="Arial" w:cs="Arial"/>
          <w:b/>
          <w:sz w:val="28"/>
          <w:szCs w:val="28"/>
        </w:rPr>
      </w:pPr>
    </w:p>
    <w:p w14:paraId="695E85A9" w14:textId="77777777" w:rsidR="005455BD" w:rsidRPr="008C2396" w:rsidRDefault="005455BD" w:rsidP="00B7008A">
      <w:pPr>
        <w:jc w:val="center"/>
        <w:rPr>
          <w:rFonts w:ascii="Arial" w:hAnsi="Arial" w:cs="Arial"/>
          <w:b/>
          <w:sz w:val="28"/>
          <w:szCs w:val="28"/>
        </w:rPr>
      </w:pPr>
    </w:p>
    <w:p w14:paraId="6A3A826D" w14:textId="77777777" w:rsidR="005455BD" w:rsidRPr="008C2396" w:rsidRDefault="005455BD" w:rsidP="00B7008A">
      <w:pPr>
        <w:jc w:val="center"/>
        <w:rPr>
          <w:rFonts w:ascii="Arial" w:hAnsi="Arial" w:cs="Arial"/>
          <w:b/>
          <w:sz w:val="28"/>
          <w:szCs w:val="28"/>
        </w:rPr>
      </w:pPr>
    </w:p>
    <w:p w14:paraId="61AA8E3A" w14:textId="77777777" w:rsidR="005455BD" w:rsidRPr="008C2396" w:rsidRDefault="005455BD" w:rsidP="00B7008A">
      <w:pPr>
        <w:jc w:val="center"/>
        <w:rPr>
          <w:rFonts w:ascii="Arial" w:hAnsi="Arial" w:cs="Arial"/>
          <w:b/>
          <w:sz w:val="28"/>
          <w:szCs w:val="28"/>
        </w:rPr>
      </w:pPr>
    </w:p>
    <w:p w14:paraId="671F1FDC" w14:textId="77777777" w:rsidR="002048DB" w:rsidRPr="008C2396" w:rsidRDefault="002048DB" w:rsidP="00B7008A">
      <w:pPr>
        <w:jc w:val="center"/>
        <w:rPr>
          <w:rFonts w:ascii="Arial" w:hAnsi="Arial" w:cs="Arial"/>
          <w:b/>
          <w:sz w:val="28"/>
          <w:szCs w:val="28"/>
        </w:rPr>
      </w:pPr>
    </w:p>
    <w:p w14:paraId="30161E21" w14:textId="77777777" w:rsidR="002048DB" w:rsidRPr="008C2396" w:rsidRDefault="002048DB" w:rsidP="00B7008A">
      <w:pPr>
        <w:jc w:val="center"/>
        <w:rPr>
          <w:rFonts w:ascii="Arial" w:hAnsi="Arial" w:cs="Arial"/>
          <w:b/>
          <w:sz w:val="28"/>
          <w:szCs w:val="28"/>
        </w:rPr>
      </w:pPr>
    </w:p>
    <w:p w14:paraId="5B8E9E58" w14:textId="77777777" w:rsidR="002048DB" w:rsidRPr="008C2396" w:rsidRDefault="002048DB" w:rsidP="00B7008A">
      <w:pPr>
        <w:jc w:val="center"/>
        <w:rPr>
          <w:rFonts w:ascii="Arial" w:hAnsi="Arial" w:cs="Arial"/>
          <w:b/>
          <w:sz w:val="28"/>
          <w:szCs w:val="28"/>
        </w:rPr>
      </w:pPr>
    </w:p>
    <w:p w14:paraId="095D8551" w14:textId="77777777" w:rsidR="00685EC6" w:rsidRPr="008C2396" w:rsidRDefault="00685EC6" w:rsidP="00B7008A">
      <w:pPr>
        <w:jc w:val="center"/>
        <w:rPr>
          <w:rFonts w:ascii="Arial" w:hAnsi="Arial" w:cs="Arial"/>
          <w:b/>
          <w:sz w:val="28"/>
          <w:szCs w:val="28"/>
        </w:rPr>
      </w:pPr>
    </w:p>
    <w:p w14:paraId="63D024C1" w14:textId="77777777" w:rsidR="00685EC6" w:rsidRPr="008C2396" w:rsidRDefault="00685EC6" w:rsidP="00B7008A">
      <w:pPr>
        <w:jc w:val="center"/>
        <w:rPr>
          <w:rFonts w:ascii="Arial" w:hAnsi="Arial" w:cs="Arial"/>
          <w:b/>
          <w:sz w:val="28"/>
          <w:szCs w:val="28"/>
        </w:rPr>
      </w:pPr>
    </w:p>
    <w:p w14:paraId="431EE006" w14:textId="77777777" w:rsidR="005455BD" w:rsidRPr="008C2396" w:rsidRDefault="005455BD" w:rsidP="00B7008A">
      <w:pPr>
        <w:jc w:val="center"/>
        <w:rPr>
          <w:rFonts w:ascii="Arial" w:hAnsi="Arial" w:cs="Arial"/>
          <w:b/>
          <w:sz w:val="28"/>
          <w:szCs w:val="28"/>
        </w:rPr>
      </w:pPr>
    </w:p>
    <w:p w14:paraId="12850CD7" w14:textId="77777777" w:rsidR="005455BD" w:rsidRPr="008C2396" w:rsidRDefault="005455BD" w:rsidP="00B7008A">
      <w:pPr>
        <w:jc w:val="center"/>
        <w:rPr>
          <w:rFonts w:ascii="Arial" w:hAnsi="Arial" w:cs="Arial"/>
          <w:b/>
          <w:sz w:val="28"/>
          <w:szCs w:val="28"/>
        </w:rPr>
      </w:pPr>
    </w:p>
    <w:p w14:paraId="154A5299" w14:textId="77777777" w:rsidR="00DD1328" w:rsidRPr="008C2396" w:rsidRDefault="00DD1328" w:rsidP="00B7008A">
      <w:pPr>
        <w:jc w:val="center"/>
        <w:rPr>
          <w:rFonts w:ascii="Arial" w:hAnsi="Arial" w:cs="Arial"/>
          <w:b/>
          <w:sz w:val="28"/>
          <w:szCs w:val="28"/>
        </w:rPr>
      </w:pPr>
    </w:p>
    <w:p w14:paraId="5F4F7DCA" w14:textId="77777777" w:rsidR="00DD1328" w:rsidRPr="008C2396" w:rsidRDefault="00DD1328" w:rsidP="00B7008A">
      <w:pPr>
        <w:jc w:val="center"/>
        <w:rPr>
          <w:rFonts w:ascii="Arial" w:hAnsi="Arial" w:cs="Arial"/>
          <w:b/>
          <w:sz w:val="28"/>
          <w:szCs w:val="28"/>
        </w:rPr>
      </w:pPr>
    </w:p>
    <w:p w14:paraId="07998FCB" w14:textId="77777777" w:rsidR="005455BD" w:rsidRPr="008C2396" w:rsidRDefault="005455BD" w:rsidP="00B7008A">
      <w:pPr>
        <w:jc w:val="center"/>
        <w:rPr>
          <w:rFonts w:ascii="Arial" w:hAnsi="Arial" w:cs="Arial"/>
          <w:b/>
          <w:sz w:val="28"/>
          <w:szCs w:val="28"/>
        </w:rPr>
      </w:pPr>
    </w:p>
    <w:p w14:paraId="292E1752" w14:textId="77777777" w:rsidR="00D2312D" w:rsidRPr="008C2396" w:rsidRDefault="00D2312D" w:rsidP="00B7008A">
      <w:pPr>
        <w:jc w:val="center"/>
        <w:rPr>
          <w:rFonts w:ascii="Arial" w:hAnsi="Arial" w:cs="Arial"/>
          <w:b/>
          <w:sz w:val="28"/>
          <w:szCs w:val="28"/>
        </w:rPr>
      </w:pPr>
    </w:p>
    <w:p w14:paraId="68415D95"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2EB01132"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694C7569" w14:textId="77777777" w:rsidTr="00DB73D5">
        <w:trPr>
          <w:trHeight w:val="522"/>
        </w:trPr>
        <w:tc>
          <w:tcPr>
            <w:tcW w:w="3406" w:type="dxa"/>
            <w:shd w:val="clear" w:color="auto" w:fill="A50021"/>
            <w:vAlign w:val="center"/>
          </w:tcPr>
          <w:p w14:paraId="33906C81"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469F5353" w14:textId="6CEB8FA1" w:rsidR="003F51CC" w:rsidRPr="008B4143" w:rsidRDefault="00AC3757" w:rsidP="0031230D">
            <w:pPr>
              <w:rPr>
                <w:rFonts w:ascii="Arial" w:hAnsi="Arial" w:cs="Arial"/>
                <w:color w:val="000000"/>
                <w:sz w:val="22"/>
                <w:szCs w:val="22"/>
              </w:rPr>
            </w:pPr>
            <w:r w:rsidRPr="008B4143">
              <w:rPr>
                <w:rFonts w:ascii="Arial" w:hAnsi="Arial" w:cs="Arial"/>
                <w:color w:val="000000"/>
                <w:sz w:val="22"/>
                <w:szCs w:val="22"/>
              </w:rPr>
              <w:t>Página web para la automatización del registro y seguimiento a demandas de los clientes de un despacho de abogados.</w:t>
            </w:r>
          </w:p>
        </w:tc>
      </w:tr>
      <w:tr w:rsidR="00DB73D5" w:rsidRPr="008C2396" w14:paraId="68E25C86" w14:textId="77777777" w:rsidTr="00DB73D5">
        <w:trPr>
          <w:trHeight w:val="522"/>
        </w:trPr>
        <w:tc>
          <w:tcPr>
            <w:tcW w:w="3406" w:type="dxa"/>
            <w:shd w:val="clear" w:color="auto" w:fill="A50021"/>
            <w:vAlign w:val="center"/>
          </w:tcPr>
          <w:p w14:paraId="35412A51"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200131DB" w14:textId="34CCA4D2" w:rsidR="006E33C2" w:rsidRPr="008B4143" w:rsidRDefault="00AC3757" w:rsidP="0031230D">
            <w:pPr>
              <w:rPr>
                <w:rFonts w:ascii="Arial" w:hAnsi="Arial" w:cs="Arial"/>
                <w:color w:val="000000"/>
                <w:sz w:val="22"/>
                <w:szCs w:val="22"/>
              </w:rPr>
            </w:pPr>
            <w:proofErr w:type="spellStart"/>
            <w:r w:rsidRPr="008B4143">
              <w:rPr>
                <w:rFonts w:ascii="Arial" w:hAnsi="Arial" w:cs="Arial"/>
                <w:color w:val="000000"/>
                <w:sz w:val="22"/>
                <w:szCs w:val="22"/>
              </w:rPr>
              <w:t>Abogabot</w:t>
            </w:r>
            <w:proofErr w:type="spellEnd"/>
          </w:p>
        </w:tc>
      </w:tr>
      <w:tr w:rsidR="006E33C2" w:rsidRPr="008C2396" w14:paraId="09D6BA2B" w14:textId="77777777" w:rsidTr="00DB73D5">
        <w:trPr>
          <w:trHeight w:val="343"/>
        </w:trPr>
        <w:tc>
          <w:tcPr>
            <w:tcW w:w="3406" w:type="dxa"/>
            <w:shd w:val="clear" w:color="auto" w:fill="A50021"/>
            <w:vAlign w:val="center"/>
          </w:tcPr>
          <w:p w14:paraId="4F0462D6"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765083A1" w14:textId="1AD4255E" w:rsidR="006E33C2" w:rsidRPr="008B4143" w:rsidRDefault="00AC3757" w:rsidP="0031230D">
            <w:pPr>
              <w:rPr>
                <w:rFonts w:ascii="Arial" w:hAnsi="Arial" w:cs="Arial"/>
                <w:color w:val="000000"/>
                <w:sz w:val="22"/>
                <w:szCs w:val="22"/>
              </w:rPr>
            </w:pPr>
            <w:r w:rsidRPr="008B4143">
              <w:rPr>
                <w:rFonts w:ascii="Arial" w:hAnsi="Arial" w:cs="Arial"/>
                <w:color w:val="000000"/>
                <w:sz w:val="22"/>
                <w:szCs w:val="22"/>
              </w:rPr>
              <w:t>25/02/2022</w:t>
            </w:r>
          </w:p>
        </w:tc>
      </w:tr>
      <w:tr w:rsidR="00DB73D5" w:rsidRPr="008C2396" w14:paraId="669A70BF" w14:textId="77777777" w:rsidTr="00FB43A7">
        <w:trPr>
          <w:trHeight w:val="437"/>
        </w:trPr>
        <w:tc>
          <w:tcPr>
            <w:tcW w:w="3406" w:type="dxa"/>
            <w:shd w:val="clear" w:color="auto" w:fill="A50021"/>
            <w:vAlign w:val="center"/>
          </w:tcPr>
          <w:p w14:paraId="0DB0AEB5"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4E2B1A3D" w14:textId="3E7A3856" w:rsidR="006E33C2" w:rsidRPr="0027595D" w:rsidRDefault="00DB0C6C" w:rsidP="0031230D">
            <w:pPr>
              <w:rPr>
                <w:rFonts w:ascii="Arial" w:hAnsi="Arial" w:cs="Arial"/>
                <w:color w:val="000000"/>
                <w:sz w:val="22"/>
                <w:szCs w:val="22"/>
              </w:rPr>
            </w:pPr>
            <w:r w:rsidRPr="0027595D">
              <w:rPr>
                <w:rFonts w:ascii="Arial" w:hAnsi="Arial" w:cs="Arial"/>
                <w:color w:val="000000"/>
                <w:sz w:val="22"/>
                <w:szCs w:val="22"/>
              </w:rPr>
              <w:t>Rodrigo Martínez</w:t>
            </w:r>
          </w:p>
        </w:tc>
      </w:tr>
      <w:tr w:rsidR="00DB73D5" w:rsidRPr="008C2396" w14:paraId="6FAC8DA0" w14:textId="77777777" w:rsidTr="00FB43A7">
        <w:trPr>
          <w:trHeight w:val="699"/>
        </w:trPr>
        <w:tc>
          <w:tcPr>
            <w:tcW w:w="3406" w:type="dxa"/>
            <w:shd w:val="clear" w:color="auto" w:fill="A50021"/>
            <w:vAlign w:val="center"/>
          </w:tcPr>
          <w:p w14:paraId="4DE44061"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48869FC8" w14:textId="4D7D0CFF" w:rsidR="006E33C2" w:rsidRPr="0027595D" w:rsidRDefault="00DB0C6C" w:rsidP="0031230D">
            <w:pPr>
              <w:rPr>
                <w:rFonts w:ascii="Arial" w:hAnsi="Arial" w:cs="Arial"/>
                <w:color w:val="000000"/>
                <w:sz w:val="22"/>
                <w:szCs w:val="22"/>
              </w:rPr>
            </w:pPr>
            <w:proofErr w:type="spellStart"/>
            <w:r w:rsidRPr="0027595D">
              <w:rPr>
                <w:rFonts w:ascii="Arial" w:hAnsi="Arial" w:cs="Arial"/>
                <w:color w:val="000000"/>
                <w:sz w:val="22"/>
                <w:szCs w:val="22"/>
              </w:rPr>
              <w:t>Aboda</w:t>
            </w:r>
            <w:r w:rsidR="003D6510" w:rsidRPr="0027595D">
              <w:rPr>
                <w:rFonts w:ascii="Arial" w:hAnsi="Arial" w:cs="Arial"/>
                <w:color w:val="000000"/>
                <w:sz w:val="22"/>
                <w:szCs w:val="22"/>
              </w:rPr>
              <w:t>dots</w:t>
            </w:r>
            <w:proofErr w:type="spellEnd"/>
          </w:p>
        </w:tc>
      </w:tr>
      <w:tr w:rsidR="006E33C2" w:rsidRPr="008C2396" w14:paraId="2ABA59AA" w14:textId="77777777" w:rsidTr="00FB43A7">
        <w:trPr>
          <w:trHeight w:val="837"/>
        </w:trPr>
        <w:tc>
          <w:tcPr>
            <w:tcW w:w="3406" w:type="dxa"/>
            <w:shd w:val="clear" w:color="auto" w:fill="A50021"/>
            <w:vAlign w:val="center"/>
          </w:tcPr>
          <w:p w14:paraId="49C22863"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38944225" w14:textId="7FF798FB" w:rsidR="006E33C2" w:rsidRPr="008B4143" w:rsidRDefault="00AC3757" w:rsidP="0031230D">
            <w:pPr>
              <w:rPr>
                <w:rFonts w:ascii="Arial" w:hAnsi="Arial" w:cs="Arial"/>
                <w:color w:val="000000"/>
                <w:sz w:val="22"/>
                <w:szCs w:val="22"/>
              </w:rPr>
            </w:pPr>
            <w:r w:rsidRPr="008B4143">
              <w:rPr>
                <w:rFonts w:ascii="Arial" w:hAnsi="Arial" w:cs="Arial"/>
                <w:color w:val="000000"/>
                <w:sz w:val="22"/>
                <w:szCs w:val="22"/>
              </w:rPr>
              <w:t>Oscar Cabrales Alcalá</w:t>
            </w:r>
          </w:p>
        </w:tc>
      </w:tr>
    </w:tbl>
    <w:p w14:paraId="4A0E8887" w14:textId="77777777" w:rsidR="00CD780B" w:rsidRPr="008C2396" w:rsidRDefault="00CD780B" w:rsidP="00CD780B">
      <w:pPr>
        <w:rPr>
          <w:rFonts w:ascii="Arial" w:hAnsi="Arial" w:cs="Arial"/>
          <w:lang w:val="es-ES_tradnl" w:eastAsia="en-US"/>
        </w:rPr>
      </w:pPr>
      <w:bookmarkStart w:id="1" w:name="_Toc532221775"/>
    </w:p>
    <w:p w14:paraId="2A987E9B"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373DD8CD"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1ED970AE" w14:textId="77777777" w:rsidTr="002F0FDB">
        <w:trPr>
          <w:trHeight w:val="294"/>
        </w:trPr>
        <w:tc>
          <w:tcPr>
            <w:tcW w:w="10348" w:type="dxa"/>
            <w:shd w:val="clear" w:color="auto" w:fill="A50021"/>
          </w:tcPr>
          <w:p w14:paraId="5AB2F7CE"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0D098D15" w14:textId="77777777" w:rsidTr="0031230D">
        <w:trPr>
          <w:trHeight w:val="284"/>
        </w:trPr>
        <w:tc>
          <w:tcPr>
            <w:tcW w:w="10348" w:type="dxa"/>
            <w:shd w:val="clear" w:color="auto" w:fill="808080"/>
          </w:tcPr>
          <w:p w14:paraId="16C48AB2"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5A3AA3E8" w14:textId="77777777" w:rsidTr="00FB43A7">
        <w:trPr>
          <w:trHeight w:val="933"/>
        </w:trPr>
        <w:tc>
          <w:tcPr>
            <w:tcW w:w="10348" w:type="dxa"/>
            <w:shd w:val="clear" w:color="auto" w:fill="auto"/>
          </w:tcPr>
          <w:p w14:paraId="3CD8D106" w14:textId="79A464BE" w:rsidR="00BA1B3D" w:rsidRPr="008B4143" w:rsidRDefault="00BA1B3D" w:rsidP="00BA1B3D">
            <w:pPr>
              <w:rPr>
                <w:rFonts w:ascii="Arial" w:hAnsi="Arial" w:cs="Arial"/>
                <w:color w:val="000000"/>
                <w:sz w:val="22"/>
                <w:szCs w:val="22"/>
              </w:rPr>
            </w:pPr>
            <w:r>
              <w:rPr>
                <w:rFonts w:ascii="Arial" w:hAnsi="Arial" w:cs="Arial"/>
                <w:color w:val="000000"/>
                <w:sz w:val="22"/>
                <w:szCs w:val="22"/>
              </w:rPr>
              <w:t>Sitio</w:t>
            </w:r>
            <w:r w:rsidRPr="008B4143">
              <w:rPr>
                <w:rFonts w:ascii="Arial" w:hAnsi="Arial" w:cs="Arial"/>
                <w:color w:val="000000"/>
                <w:sz w:val="22"/>
                <w:szCs w:val="22"/>
              </w:rPr>
              <w:t xml:space="preserve"> web que sea capaz de automatizar y agilizar el registro y seguimiento del proceso de demandas solicitadas por los clientes del despacho. Se solicita lo siguiente:</w:t>
            </w:r>
          </w:p>
          <w:p w14:paraId="64D79993" w14:textId="77777777" w:rsidR="00BA1B3D" w:rsidRPr="008B4143" w:rsidRDefault="00BA1B3D" w:rsidP="00BA1B3D">
            <w:pPr>
              <w:rPr>
                <w:rFonts w:ascii="Arial" w:hAnsi="Arial" w:cs="Arial"/>
                <w:color w:val="000000"/>
                <w:sz w:val="22"/>
                <w:szCs w:val="22"/>
              </w:rPr>
            </w:pPr>
          </w:p>
          <w:p w14:paraId="3E2B7C03" w14:textId="77777777" w:rsidR="00BA1B3D" w:rsidRPr="008B4143" w:rsidRDefault="00BA1B3D" w:rsidP="00BA1B3D">
            <w:pPr>
              <w:numPr>
                <w:ilvl w:val="0"/>
                <w:numId w:val="33"/>
              </w:numPr>
              <w:rPr>
                <w:rFonts w:ascii="Arial" w:hAnsi="Arial" w:cs="Arial"/>
                <w:color w:val="000000"/>
                <w:sz w:val="22"/>
                <w:szCs w:val="22"/>
              </w:rPr>
            </w:pPr>
            <w:r w:rsidRPr="008B4143">
              <w:rPr>
                <w:rFonts w:ascii="Arial" w:hAnsi="Arial" w:cs="Arial"/>
                <w:color w:val="000000"/>
                <w:sz w:val="22"/>
                <w:szCs w:val="22"/>
              </w:rPr>
              <w:t>Pantalla de inicio, con información general del despacho, y el servicio de la página. En ella también es posible el registro de una nueva cuenta o el inicio de sesión:</w:t>
            </w:r>
          </w:p>
          <w:p w14:paraId="2541503D" w14:textId="77777777" w:rsidR="00BA1B3D" w:rsidRPr="008B4143" w:rsidRDefault="00BA1B3D" w:rsidP="00BA1B3D">
            <w:pPr>
              <w:numPr>
                <w:ilvl w:val="1"/>
                <w:numId w:val="33"/>
              </w:numPr>
              <w:rPr>
                <w:rFonts w:ascii="Arial" w:hAnsi="Arial" w:cs="Arial"/>
                <w:color w:val="000000"/>
                <w:sz w:val="22"/>
                <w:szCs w:val="22"/>
              </w:rPr>
            </w:pPr>
            <w:r w:rsidRPr="008B4143">
              <w:rPr>
                <w:rFonts w:ascii="Arial" w:hAnsi="Arial" w:cs="Arial"/>
                <w:color w:val="000000"/>
                <w:sz w:val="22"/>
                <w:szCs w:val="22"/>
              </w:rPr>
              <w:t>La información general puede ir en cualquier parte, mientras sea visible.</w:t>
            </w:r>
          </w:p>
          <w:p w14:paraId="55B00322" w14:textId="77777777" w:rsidR="00BA1B3D" w:rsidRPr="008B4143" w:rsidRDefault="00BA1B3D" w:rsidP="00BA1B3D">
            <w:pPr>
              <w:numPr>
                <w:ilvl w:val="1"/>
                <w:numId w:val="33"/>
              </w:numPr>
              <w:rPr>
                <w:rFonts w:ascii="Arial" w:hAnsi="Arial" w:cs="Arial"/>
                <w:color w:val="000000"/>
                <w:sz w:val="22"/>
                <w:szCs w:val="22"/>
              </w:rPr>
            </w:pPr>
            <w:r w:rsidRPr="008B4143">
              <w:rPr>
                <w:rFonts w:ascii="Arial" w:hAnsi="Arial" w:cs="Arial"/>
                <w:color w:val="000000"/>
                <w:sz w:val="22"/>
                <w:szCs w:val="22"/>
              </w:rPr>
              <w:t>La parte del registro e inicio de sesión estará en una misma sección de la página, donde quede visible. Los datos que se solicitan son los siguientes:</w:t>
            </w:r>
          </w:p>
          <w:p w14:paraId="5C751A6C" w14:textId="77777777" w:rsidR="00BA1B3D" w:rsidRPr="008B4143" w:rsidRDefault="00BA1B3D" w:rsidP="00BA1B3D">
            <w:pPr>
              <w:numPr>
                <w:ilvl w:val="2"/>
                <w:numId w:val="33"/>
              </w:numPr>
              <w:rPr>
                <w:rFonts w:ascii="Arial" w:hAnsi="Arial" w:cs="Arial"/>
                <w:color w:val="000000"/>
                <w:sz w:val="22"/>
                <w:szCs w:val="22"/>
              </w:rPr>
            </w:pPr>
            <w:r w:rsidRPr="008B4143">
              <w:rPr>
                <w:rFonts w:ascii="Arial" w:hAnsi="Arial" w:cs="Arial"/>
                <w:color w:val="000000"/>
                <w:sz w:val="22"/>
                <w:szCs w:val="22"/>
              </w:rPr>
              <w:t>Para el registro: nombre y apellidos (por separado), nombre de usuario, contraseña, correo electrónico, número telefónico.</w:t>
            </w:r>
          </w:p>
          <w:p w14:paraId="138390BB" w14:textId="77777777" w:rsidR="00BA1B3D" w:rsidRPr="008B4143" w:rsidRDefault="00BA1B3D" w:rsidP="00BA1B3D">
            <w:pPr>
              <w:numPr>
                <w:ilvl w:val="2"/>
                <w:numId w:val="33"/>
              </w:numPr>
              <w:rPr>
                <w:rFonts w:ascii="Arial" w:hAnsi="Arial" w:cs="Arial"/>
                <w:color w:val="000000"/>
                <w:sz w:val="22"/>
                <w:szCs w:val="22"/>
              </w:rPr>
            </w:pPr>
            <w:r w:rsidRPr="008B4143">
              <w:rPr>
                <w:rFonts w:ascii="Arial" w:hAnsi="Arial" w:cs="Arial"/>
                <w:color w:val="000000"/>
                <w:sz w:val="22"/>
                <w:szCs w:val="22"/>
              </w:rPr>
              <w:t>Para el inicio de sesión: nombre de usuario (o correo electrónico) y contraseña.</w:t>
            </w:r>
          </w:p>
          <w:p w14:paraId="39541433" w14:textId="77777777" w:rsidR="00BA1B3D" w:rsidRPr="008B4143" w:rsidRDefault="00BA1B3D" w:rsidP="00BA1B3D">
            <w:pPr>
              <w:ind w:left="1440"/>
              <w:rPr>
                <w:rFonts w:ascii="Arial" w:hAnsi="Arial" w:cs="Arial"/>
                <w:color w:val="000000"/>
                <w:sz w:val="22"/>
                <w:szCs w:val="22"/>
              </w:rPr>
            </w:pPr>
            <w:r w:rsidRPr="008B4143">
              <w:rPr>
                <w:rFonts w:ascii="Arial" w:hAnsi="Arial" w:cs="Arial"/>
                <w:color w:val="000000"/>
                <w:sz w:val="22"/>
                <w:szCs w:val="22"/>
              </w:rPr>
              <w:t>Cada opción de ingreso (registro e inicio de sesión) tendrá sus propios campos, y un botón para ingresar.</w:t>
            </w:r>
          </w:p>
          <w:p w14:paraId="6997C031" w14:textId="77777777" w:rsidR="00BA1B3D" w:rsidRPr="008B4143" w:rsidRDefault="00BA1B3D" w:rsidP="00BA1B3D">
            <w:pPr>
              <w:ind w:left="1440"/>
              <w:rPr>
                <w:rFonts w:ascii="Arial" w:hAnsi="Arial" w:cs="Arial"/>
                <w:color w:val="000000"/>
                <w:sz w:val="22"/>
                <w:szCs w:val="22"/>
              </w:rPr>
            </w:pPr>
          </w:p>
          <w:p w14:paraId="7DB50591" w14:textId="77777777" w:rsidR="00BA1B3D" w:rsidRPr="008B4143" w:rsidRDefault="00BA1B3D" w:rsidP="00BA1B3D">
            <w:pPr>
              <w:numPr>
                <w:ilvl w:val="0"/>
                <w:numId w:val="35"/>
              </w:numPr>
              <w:rPr>
                <w:rFonts w:ascii="Arial" w:hAnsi="Arial" w:cs="Arial"/>
                <w:color w:val="000000"/>
                <w:sz w:val="22"/>
                <w:szCs w:val="22"/>
              </w:rPr>
            </w:pPr>
            <w:r w:rsidRPr="008B4143">
              <w:rPr>
                <w:rFonts w:ascii="Arial" w:hAnsi="Arial" w:cs="Arial"/>
                <w:color w:val="000000"/>
                <w:sz w:val="22"/>
                <w:szCs w:val="22"/>
              </w:rPr>
              <w:t>Después de ingresar, habrá una pantalla en la que el cliente podrá ver los procesos legales de sus demandas activas de la manera siguiente:</w:t>
            </w:r>
          </w:p>
          <w:p w14:paraId="24A38FDA" w14:textId="77777777" w:rsidR="00BA1B3D" w:rsidRPr="008B4143" w:rsidRDefault="00BA1B3D" w:rsidP="00BA1B3D">
            <w:pPr>
              <w:numPr>
                <w:ilvl w:val="1"/>
                <w:numId w:val="35"/>
              </w:numPr>
              <w:rPr>
                <w:rFonts w:ascii="Arial" w:hAnsi="Arial" w:cs="Arial"/>
                <w:color w:val="000000"/>
                <w:sz w:val="22"/>
                <w:szCs w:val="22"/>
              </w:rPr>
            </w:pPr>
            <w:r w:rsidRPr="008B4143">
              <w:rPr>
                <w:rFonts w:ascii="Arial" w:hAnsi="Arial" w:cs="Arial"/>
                <w:color w:val="000000"/>
                <w:sz w:val="22"/>
                <w:szCs w:val="22"/>
              </w:rPr>
              <w:t>En una lista, cada demanda será visible con el título de la demanda y un mensaje corto de la última actualización (y fecha de actualización) del proceso y otro texto corto que describa el estatus (“En proceso” o “Terminada”)</w:t>
            </w:r>
          </w:p>
          <w:p w14:paraId="31D2618F" w14:textId="77777777" w:rsidR="00BA1B3D" w:rsidRDefault="00BA1B3D" w:rsidP="00BA1B3D">
            <w:pPr>
              <w:numPr>
                <w:ilvl w:val="1"/>
                <w:numId w:val="35"/>
              </w:numPr>
              <w:rPr>
                <w:rFonts w:ascii="Arial" w:hAnsi="Arial" w:cs="Arial"/>
                <w:color w:val="000000"/>
                <w:sz w:val="22"/>
                <w:szCs w:val="22"/>
              </w:rPr>
            </w:pPr>
            <w:r w:rsidRPr="008B4143">
              <w:rPr>
                <w:rFonts w:ascii="Arial" w:hAnsi="Arial" w:cs="Arial"/>
                <w:color w:val="000000"/>
                <w:sz w:val="22"/>
                <w:szCs w:val="22"/>
              </w:rPr>
              <w:t>El cliente podrá seleccionar una demanda para ver el seguimiento que se le ha dado.</w:t>
            </w:r>
          </w:p>
          <w:p w14:paraId="6EF569BD" w14:textId="77777777" w:rsidR="00BA1B3D" w:rsidRPr="008B4143" w:rsidRDefault="00BA1B3D" w:rsidP="00BA1B3D">
            <w:pPr>
              <w:ind w:left="1080"/>
              <w:rPr>
                <w:rFonts w:ascii="Arial" w:hAnsi="Arial" w:cs="Arial"/>
                <w:color w:val="000000"/>
                <w:sz w:val="22"/>
                <w:szCs w:val="22"/>
              </w:rPr>
            </w:pPr>
            <w:r w:rsidRPr="008B4143">
              <w:rPr>
                <w:rFonts w:ascii="Arial" w:hAnsi="Arial" w:cs="Arial"/>
                <w:color w:val="000000"/>
                <w:sz w:val="22"/>
                <w:szCs w:val="22"/>
              </w:rPr>
              <w:t xml:space="preserve">En esta misma pantalla, con un botón, el cliente podrá acceder a otra pantalla para el </w:t>
            </w:r>
            <w:r w:rsidRPr="008B4143">
              <w:rPr>
                <w:rFonts w:ascii="Arial" w:hAnsi="Arial" w:cs="Arial"/>
                <w:color w:val="000000"/>
                <w:sz w:val="22"/>
                <w:szCs w:val="22"/>
              </w:rPr>
              <w:lastRenderedPageBreak/>
              <w:t>registro de una nueva demanda.</w:t>
            </w:r>
          </w:p>
          <w:p w14:paraId="57E659BD" w14:textId="77777777" w:rsidR="00BA1B3D" w:rsidRPr="008B4143" w:rsidRDefault="00BA1B3D" w:rsidP="00BA1B3D">
            <w:pPr>
              <w:ind w:left="720"/>
              <w:rPr>
                <w:rFonts w:ascii="Arial" w:hAnsi="Arial" w:cs="Arial"/>
                <w:color w:val="000000"/>
                <w:sz w:val="22"/>
                <w:szCs w:val="22"/>
              </w:rPr>
            </w:pPr>
          </w:p>
          <w:p w14:paraId="3B0D9F06" w14:textId="77777777" w:rsidR="00BA1B3D" w:rsidRDefault="00BA1B3D" w:rsidP="00BA1B3D">
            <w:pPr>
              <w:numPr>
                <w:ilvl w:val="0"/>
                <w:numId w:val="33"/>
              </w:numPr>
              <w:rPr>
                <w:rFonts w:ascii="Arial" w:hAnsi="Arial" w:cs="Arial"/>
                <w:color w:val="000000"/>
                <w:sz w:val="22"/>
                <w:szCs w:val="22"/>
                <w:lang w:val="es-MX"/>
              </w:rPr>
            </w:pPr>
            <w:r w:rsidRPr="008B4143">
              <w:rPr>
                <w:rFonts w:ascii="Arial" w:hAnsi="Arial" w:cs="Arial"/>
                <w:color w:val="000000"/>
                <w:sz w:val="22"/>
                <w:szCs w:val="22"/>
                <w:lang w:val="es-MX"/>
              </w:rPr>
              <w:t>El registro de demandas se hará a través del llenando un formulario, en el que los clientes registrarán los siguientes datos:</w:t>
            </w:r>
          </w:p>
          <w:p w14:paraId="149A6A38" w14:textId="77777777" w:rsidR="00BA1B3D" w:rsidRPr="008B4143" w:rsidRDefault="00BA1B3D" w:rsidP="00BA1B3D">
            <w:pPr>
              <w:numPr>
                <w:ilvl w:val="1"/>
                <w:numId w:val="33"/>
              </w:numPr>
              <w:rPr>
                <w:rFonts w:ascii="Arial" w:hAnsi="Arial" w:cs="Arial"/>
                <w:color w:val="000000"/>
                <w:sz w:val="22"/>
                <w:szCs w:val="22"/>
                <w:lang w:val="es-MX"/>
              </w:rPr>
            </w:pPr>
            <w:r>
              <w:rPr>
                <w:rFonts w:ascii="Arial" w:hAnsi="Arial" w:cs="Arial"/>
                <w:color w:val="000000"/>
                <w:sz w:val="22"/>
                <w:szCs w:val="22"/>
                <w:lang w:val="es-MX"/>
              </w:rPr>
              <w:t>Título o frase corta que describa la demanda.</w:t>
            </w:r>
          </w:p>
          <w:p w14:paraId="02E9B34D" w14:textId="77777777" w:rsidR="00BA1B3D" w:rsidRPr="008B4143" w:rsidRDefault="00BA1B3D" w:rsidP="00BA1B3D">
            <w:pPr>
              <w:numPr>
                <w:ilvl w:val="1"/>
                <w:numId w:val="33"/>
              </w:numPr>
              <w:rPr>
                <w:rFonts w:ascii="Arial" w:hAnsi="Arial" w:cs="Arial"/>
                <w:color w:val="000000"/>
                <w:sz w:val="22"/>
                <w:szCs w:val="22"/>
                <w:lang w:val="es-MX"/>
              </w:rPr>
            </w:pPr>
            <w:r w:rsidRPr="008B4143">
              <w:rPr>
                <w:rFonts w:ascii="Arial" w:hAnsi="Arial" w:cs="Arial"/>
                <w:color w:val="000000"/>
                <w:sz w:val="22"/>
                <w:szCs w:val="22"/>
                <w:lang w:val="es-MX"/>
              </w:rPr>
              <w:t>Texto en el que se detalle la demanda o solicitud.</w:t>
            </w:r>
          </w:p>
          <w:p w14:paraId="5A9032FD" w14:textId="77777777" w:rsidR="00BA1B3D" w:rsidRPr="008B4143" w:rsidRDefault="00BA1B3D" w:rsidP="00BA1B3D">
            <w:pPr>
              <w:numPr>
                <w:ilvl w:val="1"/>
                <w:numId w:val="33"/>
              </w:numPr>
              <w:rPr>
                <w:rFonts w:ascii="Arial" w:hAnsi="Arial" w:cs="Arial"/>
                <w:color w:val="000000"/>
                <w:sz w:val="22"/>
                <w:szCs w:val="22"/>
                <w:lang w:val="es-MX"/>
              </w:rPr>
            </w:pPr>
            <w:r w:rsidRPr="008B4143">
              <w:rPr>
                <w:rFonts w:ascii="Arial" w:hAnsi="Arial" w:cs="Arial"/>
                <w:color w:val="000000"/>
                <w:sz w:val="22"/>
                <w:szCs w:val="22"/>
                <w:lang w:val="es-MX"/>
              </w:rPr>
              <w:t>Archivos o documentos extra (opcional).</w:t>
            </w:r>
          </w:p>
          <w:p w14:paraId="6900FF95" w14:textId="77777777" w:rsidR="00BA1B3D" w:rsidRPr="008B4143" w:rsidRDefault="00BA1B3D" w:rsidP="00BA1B3D">
            <w:pPr>
              <w:ind w:left="709"/>
              <w:rPr>
                <w:rFonts w:ascii="Arial" w:hAnsi="Arial" w:cs="Arial"/>
                <w:color w:val="000000"/>
                <w:sz w:val="22"/>
                <w:szCs w:val="22"/>
                <w:lang w:val="es-MX"/>
              </w:rPr>
            </w:pPr>
            <w:r w:rsidRPr="008B4143">
              <w:rPr>
                <w:rFonts w:ascii="Arial" w:hAnsi="Arial" w:cs="Arial"/>
                <w:color w:val="000000"/>
                <w:sz w:val="22"/>
                <w:szCs w:val="22"/>
                <w:lang w:val="es-MX"/>
              </w:rPr>
              <w:t>Al terminar el llenado, un botón llevaría al proceso de pago.</w:t>
            </w:r>
          </w:p>
          <w:p w14:paraId="6659E8A5" w14:textId="77777777" w:rsidR="00BA1B3D" w:rsidRPr="008B4143" w:rsidRDefault="00BA1B3D" w:rsidP="00BA1B3D">
            <w:pPr>
              <w:ind w:left="709"/>
              <w:rPr>
                <w:rFonts w:ascii="Arial" w:hAnsi="Arial" w:cs="Arial"/>
                <w:color w:val="000000"/>
                <w:sz w:val="22"/>
                <w:szCs w:val="22"/>
                <w:lang w:val="es-MX"/>
              </w:rPr>
            </w:pPr>
          </w:p>
          <w:p w14:paraId="223EE2E7" w14:textId="77777777" w:rsidR="00BA1B3D" w:rsidRPr="008B4143" w:rsidRDefault="00BA1B3D" w:rsidP="00BA1B3D">
            <w:pPr>
              <w:numPr>
                <w:ilvl w:val="0"/>
                <w:numId w:val="33"/>
              </w:numPr>
              <w:rPr>
                <w:rFonts w:ascii="Arial" w:hAnsi="Arial" w:cs="Arial"/>
                <w:color w:val="000000"/>
                <w:sz w:val="22"/>
                <w:szCs w:val="22"/>
                <w:lang w:val="es-MX"/>
              </w:rPr>
            </w:pPr>
            <w:r w:rsidRPr="008B4143">
              <w:rPr>
                <w:rFonts w:ascii="Arial" w:hAnsi="Arial" w:cs="Arial"/>
                <w:color w:val="000000"/>
                <w:sz w:val="22"/>
                <w:szCs w:val="22"/>
                <w:lang w:val="es-MX"/>
              </w:rPr>
              <w:t>El proceso de pago se hace en un formulario que pide lo siguiente:</w:t>
            </w:r>
          </w:p>
          <w:p w14:paraId="61936D0A" w14:textId="77777777" w:rsidR="00BA1B3D" w:rsidRPr="008B4143" w:rsidRDefault="00BA1B3D" w:rsidP="00BA1B3D">
            <w:pPr>
              <w:numPr>
                <w:ilvl w:val="1"/>
                <w:numId w:val="33"/>
              </w:numPr>
              <w:rPr>
                <w:rFonts w:ascii="Arial" w:hAnsi="Arial" w:cs="Arial"/>
                <w:color w:val="000000"/>
                <w:sz w:val="22"/>
                <w:szCs w:val="22"/>
                <w:lang w:val="es-MX"/>
              </w:rPr>
            </w:pPr>
            <w:r w:rsidRPr="008B4143">
              <w:rPr>
                <w:rFonts w:ascii="Arial" w:hAnsi="Arial" w:cs="Arial"/>
                <w:color w:val="000000"/>
                <w:sz w:val="22"/>
                <w:szCs w:val="22"/>
                <w:lang w:val="es-MX"/>
              </w:rPr>
              <w:t>Opción de pago (tarjeta de crédito</w:t>
            </w:r>
            <w:r>
              <w:rPr>
                <w:rFonts w:ascii="Arial" w:hAnsi="Arial" w:cs="Arial"/>
                <w:color w:val="000000"/>
                <w:sz w:val="22"/>
                <w:szCs w:val="22"/>
                <w:lang w:val="es-MX"/>
              </w:rPr>
              <w:t xml:space="preserve"> o</w:t>
            </w:r>
            <w:r w:rsidRPr="008B4143">
              <w:rPr>
                <w:rFonts w:ascii="Arial" w:hAnsi="Arial" w:cs="Arial"/>
                <w:color w:val="000000"/>
                <w:sz w:val="22"/>
                <w:szCs w:val="22"/>
                <w:lang w:val="es-MX"/>
              </w:rPr>
              <w:t xml:space="preserve"> débito</w:t>
            </w:r>
            <w:r>
              <w:rPr>
                <w:rFonts w:ascii="Arial" w:hAnsi="Arial" w:cs="Arial"/>
                <w:color w:val="000000"/>
                <w:sz w:val="22"/>
                <w:szCs w:val="22"/>
                <w:lang w:val="es-MX"/>
              </w:rPr>
              <w:t>)</w:t>
            </w:r>
            <w:r w:rsidRPr="008B4143">
              <w:rPr>
                <w:rFonts w:ascii="Arial" w:hAnsi="Arial" w:cs="Arial"/>
                <w:color w:val="000000"/>
                <w:sz w:val="22"/>
                <w:szCs w:val="22"/>
                <w:lang w:val="es-MX"/>
              </w:rPr>
              <w:t xml:space="preserve"> </w:t>
            </w:r>
            <w:r>
              <w:rPr>
                <w:rFonts w:ascii="Arial" w:hAnsi="Arial" w:cs="Arial"/>
                <w:color w:val="000000"/>
                <w:sz w:val="22"/>
                <w:szCs w:val="22"/>
                <w:lang w:val="es-MX"/>
              </w:rPr>
              <w:t xml:space="preserve">Debajo salen </w:t>
            </w:r>
            <w:r w:rsidRPr="008B4143">
              <w:rPr>
                <w:rFonts w:ascii="Arial" w:hAnsi="Arial" w:cs="Arial"/>
                <w:color w:val="000000"/>
                <w:sz w:val="22"/>
                <w:szCs w:val="22"/>
                <w:lang w:val="es-MX"/>
              </w:rPr>
              <w:t>los espacios a llenar con los datos solicitados:</w:t>
            </w:r>
          </w:p>
          <w:p w14:paraId="6FCB1084" w14:textId="77777777" w:rsidR="00BA1B3D" w:rsidRDefault="00BA1B3D" w:rsidP="00BA1B3D">
            <w:pPr>
              <w:numPr>
                <w:ilvl w:val="2"/>
                <w:numId w:val="33"/>
              </w:numPr>
              <w:rPr>
                <w:rFonts w:ascii="Arial" w:hAnsi="Arial" w:cs="Arial"/>
                <w:color w:val="000000"/>
                <w:sz w:val="22"/>
                <w:szCs w:val="22"/>
                <w:lang w:val="es-MX"/>
              </w:rPr>
            </w:pPr>
            <w:r>
              <w:rPr>
                <w:rFonts w:ascii="Arial" w:hAnsi="Arial" w:cs="Arial"/>
                <w:color w:val="000000"/>
                <w:sz w:val="22"/>
                <w:szCs w:val="22"/>
                <w:lang w:val="es-MX"/>
              </w:rPr>
              <w:t>Número</w:t>
            </w:r>
            <w:r w:rsidRPr="008B4143">
              <w:rPr>
                <w:rFonts w:ascii="Arial" w:hAnsi="Arial" w:cs="Arial"/>
                <w:color w:val="000000"/>
                <w:sz w:val="22"/>
                <w:szCs w:val="22"/>
                <w:lang w:val="es-MX"/>
              </w:rPr>
              <w:t xml:space="preserve"> de tarjeta, nombre y apellido, fecha de expiración y código de seguridad</w:t>
            </w:r>
          </w:p>
          <w:p w14:paraId="5C4589C5" w14:textId="77777777" w:rsidR="00BA1B3D" w:rsidRPr="008B4143" w:rsidRDefault="00BA1B3D" w:rsidP="00BA1B3D">
            <w:pPr>
              <w:ind w:left="1416"/>
              <w:rPr>
                <w:rFonts w:ascii="Arial" w:hAnsi="Arial" w:cs="Arial"/>
                <w:color w:val="000000"/>
                <w:sz w:val="22"/>
                <w:szCs w:val="22"/>
                <w:lang w:val="es-MX"/>
              </w:rPr>
            </w:pPr>
            <w:r w:rsidRPr="008B4143">
              <w:rPr>
                <w:rFonts w:ascii="Arial" w:hAnsi="Arial" w:cs="Arial"/>
                <w:color w:val="000000"/>
                <w:sz w:val="22"/>
                <w:szCs w:val="22"/>
                <w:lang w:val="es-MX"/>
              </w:rPr>
              <w:t>Al llenar todos los datos, un botón se activará para finalizar la transacción y dar inicio al proceso legal.</w:t>
            </w:r>
          </w:p>
          <w:p w14:paraId="72C3211B" w14:textId="77777777" w:rsidR="00BA1B3D" w:rsidRPr="008B4143" w:rsidRDefault="00BA1B3D" w:rsidP="00BA1B3D">
            <w:pPr>
              <w:ind w:left="720"/>
              <w:rPr>
                <w:rFonts w:ascii="Arial" w:hAnsi="Arial" w:cs="Arial"/>
                <w:color w:val="000000"/>
                <w:sz w:val="22"/>
                <w:szCs w:val="22"/>
                <w:lang w:val="es-MX"/>
              </w:rPr>
            </w:pPr>
          </w:p>
          <w:p w14:paraId="42DA0125" w14:textId="77777777" w:rsidR="00BA1B3D" w:rsidRPr="008B4143" w:rsidRDefault="00BA1B3D" w:rsidP="00BA1B3D">
            <w:pPr>
              <w:numPr>
                <w:ilvl w:val="0"/>
                <w:numId w:val="33"/>
              </w:numPr>
              <w:rPr>
                <w:rFonts w:ascii="Arial" w:hAnsi="Arial" w:cs="Arial"/>
                <w:color w:val="000000"/>
                <w:sz w:val="22"/>
                <w:szCs w:val="22"/>
                <w:lang w:val="es-MX"/>
              </w:rPr>
            </w:pPr>
            <w:r w:rsidRPr="008B4143">
              <w:rPr>
                <w:rFonts w:ascii="Arial" w:hAnsi="Arial" w:cs="Arial"/>
                <w:color w:val="000000"/>
                <w:sz w:val="22"/>
                <w:szCs w:val="22"/>
                <w:lang w:val="es-MX"/>
              </w:rPr>
              <w:t>Con los datos llenados del formulario, se crea automáticamente un documento legal en formato de Word para empezar el proceso. Este documento es enviado al correo electrónico del administrador de sitio.</w:t>
            </w:r>
          </w:p>
          <w:p w14:paraId="406AB77E" w14:textId="77777777" w:rsidR="00BA1B3D" w:rsidRPr="008B4143" w:rsidRDefault="00BA1B3D" w:rsidP="00BA1B3D">
            <w:pPr>
              <w:numPr>
                <w:ilvl w:val="0"/>
                <w:numId w:val="33"/>
              </w:numPr>
              <w:rPr>
                <w:rFonts w:ascii="Arial" w:hAnsi="Arial" w:cs="Arial"/>
                <w:color w:val="000000"/>
                <w:sz w:val="22"/>
                <w:szCs w:val="22"/>
                <w:lang w:val="es-MX"/>
              </w:rPr>
            </w:pPr>
            <w:r w:rsidRPr="008B4143">
              <w:rPr>
                <w:rFonts w:ascii="Arial" w:hAnsi="Arial" w:cs="Arial"/>
                <w:color w:val="000000"/>
                <w:sz w:val="22"/>
                <w:szCs w:val="22"/>
                <w:lang w:val="es-MX"/>
              </w:rPr>
              <w:t xml:space="preserve">El administrador de sitio podrá ver en su pantalla de inicio una sección con una lista de las demandas activas y en proceso, de manera similar a como le aparecen al cliente, y otra sección donde podrá ver un </w:t>
            </w:r>
            <w:proofErr w:type="spellStart"/>
            <w:r w:rsidRPr="008B4143">
              <w:rPr>
                <w:rFonts w:ascii="Arial" w:hAnsi="Arial" w:cs="Arial"/>
                <w:color w:val="000000"/>
                <w:sz w:val="22"/>
                <w:szCs w:val="22"/>
                <w:lang w:val="es-MX"/>
              </w:rPr>
              <w:t>dashboard</w:t>
            </w:r>
            <w:proofErr w:type="spellEnd"/>
            <w:r w:rsidRPr="008B4143">
              <w:rPr>
                <w:rFonts w:ascii="Arial" w:hAnsi="Arial" w:cs="Arial"/>
                <w:color w:val="000000"/>
                <w:sz w:val="22"/>
                <w:szCs w:val="22"/>
                <w:lang w:val="es-MX"/>
              </w:rPr>
              <w:t xml:space="preserve"> con la cantidad de ingresos recibidos.</w:t>
            </w:r>
          </w:p>
          <w:p w14:paraId="590E2873" w14:textId="77777777" w:rsidR="00BA1B3D" w:rsidRDefault="00BA1B3D" w:rsidP="00BA1B3D">
            <w:pPr>
              <w:numPr>
                <w:ilvl w:val="1"/>
                <w:numId w:val="33"/>
              </w:numPr>
              <w:rPr>
                <w:rFonts w:ascii="Arial" w:hAnsi="Arial" w:cs="Arial"/>
                <w:color w:val="000000"/>
                <w:sz w:val="22"/>
                <w:szCs w:val="22"/>
                <w:lang w:val="es-MX"/>
              </w:rPr>
            </w:pPr>
            <w:r>
              <w:rPr>
                <w:rFonts w:ascii="Arial" w:hAnsi="Arial" w:cs="Arial"/>
                <w:color w:val="000000"/>
                <w:sz w:val="22"/>
                <w:szCs w:val="22"/>
                <w:lang w:val="es-MX"/>
              </w:rPr>
              <w:t>Sección de demandas: el administrador podrá seleccionar cada una de ellas, lo que lo llevaría a otra pantalla para hacer comentarios, cambiar el estatus o subir documentos.</w:t>
            </w:r>
          </w:p>
          <w:p w14:paraId="0F32AF27" w14:textId="77777777" w:rsidR="00BA1B3D" w:rsidRDefault="00BA1B3D" w:rsidP="00BA1B3D">
            <w:pPr>
              <w:numPr>
                <w:ilvl w:val="1"/>
                <w:numId w:val="33"/>
              </w:numPr>
              <w:rPr>
                <w:rFonts w:ascii="Arial" w:hAnsi="Arial" w:cs="Arial"/>
                <w:color w:val="000000"/>
                <w:sz w:val="22"/>
                <w:szCs w:val="22"/>
                <w:lang w:val="es-MX"/>
              </w:rPr>
            </w:pPr>
            <w:r>
              <w:rPr>
                <w:rFonts w:ascii="Arial" w:hAnsi="Arial" w:cs="Arial"/>
                <w:color w:val="000000"/>
                <w:sz w:val="22"/>
                <w:szCs w:val="22"/>
                <w:lang w:val="es-MX"/>
              </w:rPr>
              <w:t>Sección de ingresos: En una lista, se verán los ingresos recibidos con el solicitante, el título de la demanda y la fecha de solicitud.</w:t>
            </w:r>
          </w:p>
          <w:p w14:paraId="267629CF" w14:textId="77777777" w:rsidR="00BA1B3D" w:rsidRPr="008B4143" w:rsidRDefault="00BA1B3D" w:rsidP="00BA1B3D">
            <w:pPr>
              <w:ind w:left="1080"/>
              <w:rPr>
                <w:rFonts w:ascii="Arial" w:hAnsi="Arial" w:cs="Arial"/>
                <w:color w:val="000000"/>
                <w:sz w:val="22"/>
                <w:szCs w:val="22"/>
                <w:lang w:val="es-MX"/>
              </w:rPr>
            </w:pPr>
          </w:p>
          <w:p w14:paraId="1E2EBE59" w14:textId="77777777" w:rsidR="00BA1B3D" w:rsidRDefault="00BA1B3D" w:rsidP="00BA1B3D">
            <w:pPr>
              <w:numPr>
                <w:ilvl w:val="0"/>
                <w:numId w:val="33"/>
              </w:numPr>
              <w:rPr>
                <w:rFonts w:ascii="Arial" w:hAnsi="Arial" w:cs="Arial"/>
                <w:color w:val="000000"/>
                <w:sz w:val="22"/>
                <w:szCs w:val="22"/>
                <w:lang w:val="es-MX"/>
              </w:rPr>
            </w:pPr>
            <w:r w:rsidRPr="008B4143">
              <w:rPr>
                <w:rFonts w:ascii="Arial" w:hAnsi="Arial" w:cs="Arial"/>
                <w:color w:val="000000"/>
                <w:sz w:val="22"/>
                <w:szCs w:val="22"/>
                <w:lang w:val="es-MX"/>
              </w:rPr>
              <w:t>El administrador actualiza el proceso de la demanda y agrega comentarios en cada paso del proceso.</w:t>
            </w:r>
          </w:p>
          <w:p w14:paraId="02490F23" w14:textId="77777777" w:rsidR="00BA1B3D" w:rsidRDefault="00BA1B3D" w:rsidP="00BA1B3D">
            <w:pPr>
              <w:numPr>
                <w:ilvl w:val="0"/>
                <w:numId w:val="33"/>
              </w:numPr>
              <w:rPr>
                <w:rFonts w:ascii="Arial" w:hAnsi="Arial" w:cs="Arial"/>
                <w:color w:val="000000"/>
                <w:sz w:val="22"/>
                <w:szCs w:val="22"/>
                <w:lang w:val="es-MX"/>
              </w:rPr>
            </w:pPr>
            <w:r>
              <w:rPr>
                <w:rFonts w:ascii="Arial" w:hAnsi="Arial" w:cs="Arial"/>
                <w:color w:val="000000"/>
                <w:sz w:val="22"/>
                <w:szCs w:val="22"/>
                <w:lang w:val="es-MX"/>
              </w:rPr>
              <w:t>En la pantalla de cada demanda, por parte del administrador:</w:t>
            </w:r>
          </w:p>
          <w:p w14:paraId="47D66B09" w14:textId="77777777" w:rsidR="00BA1B3D" w:rsidRDefault="00BA1B3D" w:rsidP="00BA1B3D">
            <w:pPr>
              <w:numPr>
                <w:ilvl w:val="1"/>
                <w:numId w:val="33"/>
              </w:numPr>
              <w:rPr>
                <w:rFonts w:ascii="Arial" w:hAnsi="Arial" w:cs="Arial"/>
                <w:color w:val="000000"/>
                <w:sz w:val="22"/>
                <w:szCs w:val="22"/>
                <w:lang w:val="es-MX"/>
              </w:rPr>
            </w:pPr>
            <w:r>
              <w:rPr>
                <w:rFonts w:ascii="Arial" w:hAnsi="Arial" w:cs="Arial"/>
                <w:color w:val="000000"/>
                <w:sz w:val="22"/>
                <w:szCs w:val="22"/>
                <w:lang w:val="es-MX"/>
              </w:rPr>
              <w:t>El estatus actual de la demanda será visible (“Terminada” o “En proceso”)</w:t>
            </w:r>
          </w:p>
          <w:p w14:paraId="07D51064" w14:textId="77777777" w:rsidR="00BA1B3D" w:rsidRDefault="00BA1B3D" w:rsidP="00BA1B3D">
            <w:pPr>
              <w:numPr>
                <w:ilvl w:val="1"/>
                <w:numId w:val="33"/>
              </w:numPr>
              <w:rPr>
                <w:rFonts w:ascii="Arial" w:hAnsi="Arial" w:cs="Arial"/>
                <w:color w:val="000000"/>
                <w:sz w:val="22"/>
                <w:szCs w:val="22"/>
                <w:lang w:val="es-MX"/>
              </w:rPr>
            </w:pPr>
            <w:r>
              <w:rPr>
                <w:rFonts w:ascii="Arial" w:hAnsi="Arial" w:cs="Arial"/>
                <w:color w:val="000000"/>
                <w:sz w:val="22"/>
                <w:szCs w:val="22"/>
                <w:lang w:val="es-MX"/>
              </w:rPr>
              <w:t>En una sección, estará la información inicial de la demanda que llenó el solicitante en el registro: título, descripción y documentos.</w:t>
            </w:r>
          </w:p>
          <w:p w14:paraId="13E287D3" w14:textId="77777777" w:rsidR="00BA1B3D" w:rsidRDefault="00BA1B3D" w:rsidP="00BA1B3D">
            <w:pPr>
              <w:numPr>
                <w:ilvl w:val="1"/>
                <w:numId w:val="33"/>
              </w:numPr>
              <w:rPr>
                <w:rFonts w:ascii="Arial" w:hAnsi="Arial" w:cs="Arial"/>
                <w:color w:val="000000"/>
                <w:sz w:val="22"/>
                <w:szCs w:val="22"/>
                <w:lang w:val="es-MX"/>
              </w:rPr>
            </w:pPr>
            <w:r>
              <w:rPr>
                <w:rFonts w:ascii="Arial" w:hAnsi="Arial" w:cs="Arial"/>
                <w:color w:val="000000"/>
                <w:sz w:val="22"/>
                <w:szCs w:val="22"/>
                <w:lang w:val="es-MX"/>
              </w:rPr>
              <w:t xml:space="preserve">Habrá un </w:t>
            </w:r>
            <w:proofErr w:type="spellStart"/>
            <w:r>
              <w:rPr>
                <w:rFonts w:ascii="Arial" w:hAnsi="Arial" w:cs="Arial"/>
                <w:color w:val="000000"/>
                <w:sz w:val="22"/>
                <w:szCs w:val="22"/>
                <w:lang w:val="es-MX"/>
              </w:rPr>
              <w:t>feed</w:t>
            </w:r>
            <w:proofErr w:type="spellEnd"/>
            <w:r>
              <w:rPr>
                <w:rFonts w:ascii="Arial" w:hAnsi="Arial" w:cs="Arial"/>
                <w:color w:val="000000"/>
                <w:sz w:val="22"/>
                <w:szCs w:val="22"/>
                <w:lang w:val="es-MX"/>
              </w:rPr>
              <w:t xml:space="preserve"> de actualizaciones en el proceso, ordenado cronológicamente. El administrador podrá crear publicaciones con comentarios, fotos o documentos adjuntos que informen al cliente del estado de la demanda. En estas publicaciones, el cliente y administrador podrán hacer comentarios (similar a los posts de las redes sociales). Ambos componentes (la publicación y el </w:t>
            </w:r>
            <w:proofErr w:type="spellStart"/>
            <w:r>
              <w:rPr>
                <w:rFonts w:ascii="Arial" w:hAnsi="Arial" w:cs="Arial"/>
                <w:color w:val="000000"/>
                <w:sz w:val="22"/>
                <w:szCs w:val="22"/>
                <w:lang w:val="es-MX"/>
              </w:rPr>
              <w:t>feed</w:t>
            </w:r>
            <w:proofErr w:type="spellEnd"/>
            <w:r>
              <w:rPr>
                <w:rFonts w:ascii="Arial" w:hAnsi="Arial" w:cs="Arial"/>
                <w:color w:val="000000"/>
                <w:sz w:val="22"/>
                <w:szCs w:val="22"/>
                <w:lang w:val="es-MX"/>
              </w:rPr>
              <w:t xml:space="preserve">), tendrán hora y fecha de publicación. </w:t>
            </w:r>
          </w:p>
          <w:p w14:paraId="748165AB" w14:textId="77777777" w:rsidR="00BA1B3D" w:rsidRDefault="00BA1B3D" w:rsidP="00BA1B3D">
            <w:pPr>
              <w:numPr>
                <w:ilvl w:val="1"/>
                <w:numId w:val="33"/>
              </w:numPr>
              <w:rPr>
                <w:rFonts w:ascii="Arial" w:hAnsi="Arial" w:cs="Arial"/>
                <w:color w:val="000000"/>
                <w:sz w:val="22"/>
                <w:szCs w:val="22"/>
                <w:lang w:val="es-MX"/>
              </w:rPr>
            </w:pPr>
            <w:r>
              <w:rPr>
                <w:rFonts w:ascii="Arial" w:hAnsi="Arial" w:cs="Arial"/>
                <w:color w:val="000000"/>
                <w:sz w:val="22"/>
                <w:szCs w:val="22"/>
                <w:lang w:val="es-MX"/>
              </w:rPr>
              <w:t xml:space="preserve">Así mismo, el administrador podrá actualizar el estatus “Terminada” o “En proceso” de la demanda. Esto acompañado de un botón de confirmación de estatus. Cuando se haga este cambio, se verá reflejado en el </w:t>
            </w:r>
            <w:proofErr w:type="spellStart"/>
            <w:r>
              <w:rPr>
                <w:rFonts w:ascii="Arial" w:hAnsi="Arial" w:cs="Arial"/>
                <w:color w:val="000000"/>
                <w:sz w:val="22"/>
                <w:szCs w:val="22"/>
                <w:lang w:val="es-MX"/>
              </w:rPr>
              <w:t>feed</w:t>
            </w:r>
            <w:proofErr w:type="spellEnd"/>
            <w:r>
              <w:rPr>
                <w:rFonts w:ascii="Arial" w:hAnsi="Arial" w:cs="Arial"/>
                <w:color w:val="000000"/>
                <w:sz w:val="22"/>
                <w:szCs w:val="22"/>
                <w:lang w:val="es-MX"/>
              </w:rPr>
              <w:t>, junto con hora y fecha.</w:t>
            </w:r>
          </w:p>
          <w:p w14:paraId="23263DEB" w14:textId="77777777" w:rsidR="00BA1B3D" w:rsidRDefault="00BA1B3D" w:rsidP="00BA1B3D">
            <w:pPr>
              <w:ind w:left="720"/>
              <w:rPr>
                <w:rFonts w:ascii="Arial" w:hAnsi="Arial" w:cs="Arial"/>
                <w:color w:val="000000"/>
                <w:sz w:val="22"/>
                <w:szCs w:val="22"/>
                <w:lang w:val="es-MX"/>
              </w:rPr>
            </w:pPr>
            <w:r>
              <w:rPr>
                <w:rFonts w:ascii="Arial" w:hAnsi="Arial" w:cs="Arial"/>
                <w:color w:val="000000"/>
                <w:sz w:val="22"/>
                <w:szCs w:val="22"/>
                <w:lang w:val="es-MX"/>
              </w:rPr>
              <w:t xml:space="preserve">Con cada actualización que haga administrador en la demanda, sea de una nueva publicación, comentario, o cambio de estatus, se le enviará un correo al cliente para notificarle. De la misma manera, cuando el cliente haga un comentario en una publicación (o cree una nueva), se le </w:t>
            </w:r>
            <w:r>
              <w:rPr>
                <w:rFonts w:ascii="Arial" w:hAnsi="Arial" w:cs="Arial"/>
                <w:color w:val="000000"/>
                <w:sz w:val="22"/>
                <w:szCs w:val="22"/>
                <w:lang w:val="es-MX"/>
              </w:rPr>
              <w:lastRenderedPageBreak/>
              <w:t>enviará un correo notificándole al administrador.</w:t>
            </w:r>
          </w:p>
          <w:p w14:paraId="0D223053" w14:textId="77777777" w:rsidR="00BA1B3D" w:rsidRDefault="00BA1B3D" w:rsidP="00BA1B3D">
            <w:pPr>
              <w:ind w:left="720"/>
              <w:rPr>
                <w:rFonts w:ascii="Arial" w:hAnsi="Arial" w:cs="Arial"/>
                <w:color w:val="000000"/>
                <w:sz w:val="22"/>
                <w:szCs w:val="22"/>
                <w:lang w:val="es-MX"/>
              </w:rPr>
            </w:pPr>
          </w:p>
          <w:p w14:paraId="73A48C5B" w14:textId="77777777" w:rsidR="00BA1B3D" w:rsidRDefault="00BA1B3D" w:rsidP="00BA1B3D">
            <w:pPr>
              <w:numPr>
                <w:ilvl w:val="0"/>
                <w:numId w:val="33"/>
              </w:numPr>
              <w:rPr>
                <w:rFonts w:ascii="Arial" w:hAnsi="Arial" w:cs="Arial"/>
                <w:color w:val="000000"/>
                <w:sz w:val="22"/>
                <w:szCs w:val="22"/>
                <w:lang w:val="es-MX"/>
              </w:rPr>
            </w:pPr>
            <w:r>
              <w:rPr>
                <w:rFonts w:ascii="Arial" w:hAnsi="Arial" w:cs="Arial"/>
                <w:color w:val="000000"/>
                <w:sz w:val="22"/>
                <w:szCs w:val="22"/>
                <w:lang w:val="es-MX"/>
              </w:rPr>
              <w:t>En la pantalla de cada demanda, por parte del cliente:</w:t>
            </w:r>
          </w:p>
          <w:p w14:paraId="0AA985B5" w14:textId="77777777" w:rsidR="00BA1B3D" w:rsidRDefault="00BA1B3D" w:rsidP="00BA1B3D">
            <w:pPr>
              <w:numPr>
                <w:ilvl w:val="1"/>
                <w:numId w:val="33"/>
              </w:numPr>
              <w:rPr>
                <w:rFonts w:ascii="Arial" w:hAnsi="Arial" w:cs="Arial"/>
                <w:color w:val="000000"/>
                <w:sz w:val="22"/>
                <w:szCs w:val="22"/>
                <w:lang w:val="es-MX"/>
              </w:rPr>
            </w:pPr>
            <w:r>
              <w:rPr>
                <w:rFonts w:ascii="Arial" w:hAnsi="Arial" w:cs="Arial"/>
                <w:color w:val="000000"/>
                <w:sz w:val="22"/>
                <w:szCs w:val="22"/>
                <w:lang w:val="es-MX"/>
              </w:rPr>
              <w:t xml:space="preserve">Tendrá los mismos elementos que el administrador: el estatus (informativo), el </w:t>
            </w:r>
            <w:proofErr w:type="spellStart"/>
            <w:r>
              <w:rPr>
                <w:rFonts w:ascii="Arial" w:hAnsi="Arial" w:cs="Arial"/>
                <w:color w:val="000000"/>
                <w:sz w:val="22"/>
                <w:szCs w:val="22"/>
                <w:lang w:val="es-MX"/>
              </w:rPr>
              <w:t>feed</w:t>
            </w:r>
            <w:proofErr w:type="spellEnd"/>
            <w:r>
              <w:rPr>
                <w:rFonts w:ascii="Arial" w:hAnsi="Arial" w:cs="Arial"/>
                <w:color w:val="000000"/>
                <w:sz w:val="22"/>
                <w:szCs w:val="22"/>
                <w:lang w:val="es-MX"/>
              </w:rPr>
              <w:t xml:space="preserve"> y la información inicial del registro de la demanda.</w:t>
            </w:r>
          </w:p>
          <w:p w14:paraId="247B33F7" w14:textId="77777777" w:rsidR="00BA1B3D" w:rsidRDefault="00BA1B3D" w:rsidP="00BA1B3D">
            <w:pPr>
              <w:numPr>
                <w:ilvl w:val="1"/>
                <w:numId w:val="33"/>
              </w:numPr>
              <w:rPr>
                <w:rFonts w:ascii="Arial" w:hAnsi="Arial" w:cs="Arial"/>
                <w:color w:val="000000"/>
                <w:sz w:val="22"/>
                <w:szCs w:val="22"/>
                <w:lang w:val="es-MX"/>
              </w:rPr>
            </w:pPr>
            <w:r>
              <w:rPr>
                <w:rFonts w:ascii="Arial" w:hAnsi="Arial" w:cs="Arial"/>
                <w:color w:val="000000"/>
                <w:sz w:val="22"/>
                <w:szCs w:val="22"/>
                <w:lang w:val="es-MX"/>
              </w:rPr>
              <w:t>El cliente también podrá hacer publicaciones de la misma manera que el administrador, y la mecánica de comentarios, subir documentos, etc. funcionará de la misma manera.</w:t>
            </w:r>
          </w:p>
          <w:p w14:paraId="258561F3" w14:textId="77777777" w:rsidR="00BA1B3D" w:rsidRPr="008B3555" w:rsidRDefault="00BA1B3D" w:rsidP="00BA1B3D">
            <w:pPr>
              <w:ind w:left="1440"/>
              <w:rPr>
                <w:rFonts w:ascii="Arial" w:hAnsi="Arial" w:cs="Arial"/>
                <w:color w:val="000000"/>
                <w:sz w:val="22"/>
                <w:szCs w:val="22"/>
                <w:lang w:val="es-MX"/>
              </w:rPr>
            </w:pPr>
          </w:p>
          <w:p w14:paraId="090B6B3E" w14:textId="77777777" w:rsidR="00BA1B3D" w:rsidRPr="008B4143" w:rsidRDefault="00BA1B3D" w:rsidP="00BA1B3D">
            <w:pPr>
              <w:numPr>
                <w:ilvl w:val="0"/>
                <w:numId w:val="33"/>
              </w:numPr>
              <w:rPr>
                <w:rFonts w:ascii="Arial" w:hAnsi="Arial" w:cs="Arial"/>
                <w:color w:val="000000"/>
                <w:sz w:val="22"/>
                <w:szCs w:val="22"/>
                <w:lang w:val="es-MX"/>
              </w:rPr>
            </w:pPr>
            <w:r w:rsidRPr="008B4143">
              <w:rPr>
                <w:rFonts w:ascii="Arial" w:hAnsi="Arial" w:cs="Arial"/>
                <w:color w:val="000000"/>
                <w:sz w:val="22"/>
                <w:szCs w:val="22"/>
                <w:lang w:val="es-MX"/>
              </w:rPr>
              <w:t>La página debe de ser responsive para poderla ver desde el celular.</w:t>
            </w:r>
          </w:p>
          <w:p w14:paraId="161DD356" w14:textId="77777777" w:rsidR="00BA1B3D" w:rsidRPr="008B4143" w:rsidRDefault="00BA1B3D" w:rsidP="00BA1B3D">
            <w:pPr>
              <w:numPr>
                <w:ilvl w:val="0"/>
                <w:numId w:val="33"/>
              </w:numPr>
              <w:rPr>
                <w:rFonts w:ascii="Arial" w:hAnsi="Arial" w:cs="Arial"/>
                <w:color w:val="000000"/>
                <w:sz w:val="22"/>
                <w:szCs w:val="22"/>
                <w:lang w:val="es-MX"/>
              </w:rPr>
            </w:pPr>
            <w:r w:rsidRPr="008B4143">
              <w:rPr>
                <w:rFonts w:ascii="Arial" w:hAnsi="Arial" w:cs="Arial"/>
                <w:color w:val="000000"/>
                <w:sz w:val="22"/>
                <w:szCs w:val="22"/>
                <w:lang w:val="es-MX"/>
              </w:rPr>
              <w:t>La preferencia de colores es azul marino y blanco, pero estamos abiertos a propuestas.</w:t>
            </w:r>
          </w:p>
          <w:p w14:paraId="4864B32D" w14:textId="704247D0" w:rsidR="00907C5C" w:rsidRPr="008B4143" w:rsidRDefault="00907C5C" w:rsidP="00554294">
            <w:pPr>
              <w:rPr>
                <w:rFonts w:ascii="Arial" w:hAnsi="Arial" w:cs="Arial"/>
                <w:color w:val="000000"/>
                <w:sz w:val="22"/>
                <w:szCs w:val="22"/>
              </w:rPr>
            </w:pPr>
          </w:p>
        </w:tc>
      </w:tr>
      <w:tr w:rsidR="00554294" w:rsidRPr="008C2396" w14:paraId="4D8608AC" w14:textId="77777777" w:rsidTr="0031230D">
        <w:trPr>
          <w:trHeight w:val="278"/>
        </w:trPr>
        <w:tc>
          <w:tcPr>
            <w:tcW w:w="10348" w:type="dxa"/>
            <w:shd w:val="clear" w:color="auto" w:fill="808080"/>
          </w:tcPr>
          <w:p w14:paraId="16AEDDF7" w14:textId="77777777" w:rsidR="00554294" w:rsidRPr="008C2396" w:rsidRDefault="00554294" w:rsidP="00554294">
            <w:pPr>
              <w:rPr>
                <w:rFonts w:ascii="Arial" w:hAnsi="Arial" w:cs="Arial"/>
                <w:b/>
                <w:sz w:val="22"/>
                <w:szCs w:val="22"/>
              </w:rPr>
            </w:pPr>
            <w:r w:rsidRPr="008C2396">
              <w:rPr>
                <w:rFonts w:ascii="Arial" w:hAnsi="Arial" w:cs="Arial"/>
                <w:b/>
                <w:sz w:val="22"/>
                <w:szCs w:val="22"/>
              </w:rPr>
              <w:lastRenderedPageBreak/>
              <w:t>Líder Funcional</w:t>
            </w:r>
          </w:p>
        </w:tc>
      </w:tr>
      <w:tr w:rsidR="00554294" w:rsidRPr="008C2396" w14:paraId="7FD19521" w14:textId="77777777" w:rsidTr="00FB43A7">
        <w:trPr>
          <w:trHeight w:val="1189"/>
        </w:trPr>
        <w:tc>
          <w:tcPr>
            <w:tcW w:w="10348" w:type="dxa"/>
            <w:shd w:val="clear" w:color="auto" w:fill="auto"/>
          </w:tcPr>
          <w:p w14:paraId="794A2863" w14:textId="1797E87B" w:rsidR="00723EBC" w:rsidRPr="008B4143" w:rsidRDefault="00BA1B3D" w:rsidP="00723EBC">
            <w:pPr>
              <w:rPr>
                <w:rFonts w:ascii="Arial" w:hAnsi="Arial" w:cs="Arial"/>
                <w:color w:val="000000"/>
                <w:sz w:val="22"/>
                <w:szCs w:val="22"/>
              </w:rPr>
            </w:pPr>
            <w:r>
              <w:rPr>
                <w:rFonts w:ascii="Arial" w:hAnsi="Arial" w:cs="Arial"/>
                <w:color w:val="000000"/>
                <w:sz w:val="22"/>
                <w:szCs w:val="22"/>
              </w:rPr>
              <w:t>Sitio</w:t>
            </w:r>
            <w:r w:rsidR="00723EBC" w:rsidRPr="008B4143">
              <w:rPr>
                <w:rFonts w:ascii="Arial" w:hAnsi="Arial" w:cs="Arial"/>
                <w:color w:val="000000"/>
                <w:sz w:val="22"/>
                <w:szCs w:val="22"/>
              </w:rPr>
              <w:t xml:space="preserve"> web que sea capaz de automatizar y agilizar el registro y seguimiento del proceso de demandas solicitadas por los clientes del despacho. Se solicita lo siguiente:</w:t>
            </w:r>
          </w:p>
          <w:p w14:paraId="2CFC4A2A" w14:textId="77777777" w:rsidR="00723EBC" w:rsidRPr="008B4143" w:rsidRDefault="00723EBC" w:rsidP="00723EBC">
            <w:pPr>
              <w:rPr>
                <w:rFonts w:ascii="Arial" w:hAnsi="Arial" w:cs="Arial"/>
                <w:color w:val="000000"/>
                <w:sz w:val="22"/>
                <w:szCs w:val="22"/>
              </w:rPr>
            </w:pPr>
          </w:p>
          <w:p w14:paraId="65B5EBD2" w14:textId="77777777" w:rsidR="00723EBC" w:rsidRPr="008B4143" w:rsidRDefault="00723EBC" w:rsidP="00723EBC">
            <w:pPr>
              <w:numPr>
                <w:ilvl w:val="0"/>
                <w:numId w:val="33"/>
              </w:numPr>
              <w:rPr>
                <w:rFonts w:ascii="Arial" w:hAnsi="Arial" w:cs="Arial"/>
                <w:color w:val="000000"/>
                <w:sz w:val="22"/>
                <w:szCs w:val="22"/>
              </w:rPr>
            </w:pPr>
            <w:r w:rsidRPr="008B4143">
              <w:rPr>
                <w:rFonts w:ascii="Arial" w:hAnsi="Arial" w:cs="Arial"/>
                <w:color w:val="000000"/>
                <w:sz w:val="22"/>
                <w:szCs w:val="22"/>
              </w:rPr>
              <w:t>Pantalla de inicio, con información general del despacho, y el servicio de la página. En ella también es posible el registro de una nueva cuenta o el inicio de sesión:</w:t>
            </w:r>
          </w:p>
          <w:p w14:paraId="0F24CAD5" w14:textId="77777777" w:rsidR="00723EBC" w:rsidRPr="008B4143" w:rsidRDefault="00723EBC" w:rsidP="00723EBC">
            <w:pPr>
              <w:numPr>
                <w:ilvl w:val="1"/>
                <w:numId w:val="33"/>
              </w:numPr>
              <w:rPr>
                <w:rFonts w:ascii="Arial" w:hAnsi="Arial" w:cs="Arial"/>
                <w:color w:val="000000"/>
                <w:sz w:val="22"/>
                <w:szCs w:val="22"/>
              </w:rPr>
            </w:pPr>
            <w:r w:rsidRPr="008B4143">
              <w:rPr>
                <w:rFonts w:ascii="Arial" w:hAnsi="Arial" w:cs="Arial"/>
                <w:color w:val="000000"/>
                <w:sz w:val="22"/>
                <w:szCs w:val="22"/>
              </w:rPr>
              <w:t>La información general puede ir en cualquier parte, mientras sea visible.</w:t>
            </w:r>
          </w:p>
          <w:p w14:paraId="1186044E" w14:textId="77777777" w:rsidR="00723EBC" w:rsidRPr="008B4143" w:rsidRDefault="00723EBC" w:rsidP="00723EBC">
            <w:pPr>
              <w:numPr>
                <w:ilvl w:val="1"/>
                <w:numId w:val="33"/>
              </w:numPr>
              <w:rPr>
                <w:rFonts w:ascii="Arial" w:hAnsi="Arial" w:cs="Arial"/>
                <w:color w:val="000000"/>
                <w:sz w:val="22"/>
                <w:szCs w:val="22"/>
              </w:rPr>
            </w:pPr>
            <w:r w:rsidRPr="008B4143">
              <w:rPr>
                <w:rFonts w:ascii="Arial" w:hAnsi="Arial" w:cs="Arial"/>
                <w:color w:val="000000"/>
                <w:sz w:val="22"/>
                <w:szCs w:val="22"/>
              </w:rPr>
              <w:t>La parte del registro e inicio de sesión estará en una misma sección de la página, donde quede visible. Los datos que se solicitan son los siguientes:</w:t>
            </w:r>
          </w:p>
          <w:p w14:paraId="5D5FDD48" w14:textId="77777777" w:rsidR="00723EBC" w:rsidRPr="008B4143" w:rsidRDefault="00723EBC" w:rsidP="00723EBC">
            <w:pPr>
              <w:numPr>
                <w:ilvl w:val="2"/>
                <w:numId w:val="33"/>
              </w:numPr>
              <w:rPr>
                <w:rFonts w:ascii="Arial" w:hAnsi="Arial" w:cs="Arial"/>
                <w:color w:val="000000"/>
                <w:sz w:val="22"/>
                <w:szCs w:val="22"/>
              </w:rPr>
            </w:pPr>
            <w:r w:rsidRPr="008B4143">
              <w:rPr>
                <w:rFonts w:ascii="Arial" w:hAnsi="Arial" w:cs="Arial"/>
                <w:color w:val="000000"/>
                <w:sz w:val="22"/>
                <w:szCs w:val="22"/>
              </w:rPr>
              <w:t>Para el registro: nombre y apellidos (por separado), nombre de usuario, contraseña, correo electrónico, número telefónico.</w:t>
            </w:r>
          </w:p>
          <w:p w14:paraId="41B8EECB" w14:textId="77777777" w:rsidR="00723EBC" w:rsidRPr="008B4143" w:rsidRDefault="00723EBC" w:rsidP="00723EBC">
            <w:pPr>
              <w:numPr>
                <w:ilvl w:val="2"/>
                <w:numId w:val="33"/>
              </w:numPr>
              <w:rPr>
                <w:rFonts w:ascii="Arial" w:hAnsi="Arial" w:cs="Arial"/>
                <w:color w:val="000000"/>
                <w:sz w:val="22"/>
                <w:szCs w:val="22"/>
              </w:rPr>
            </w:pPr>
            <w:r w:rsidRPr="008B4143">
              <w:rPr>
                <w:rFonts w:ascii="Arial" w:hAnsi="Arial" w:cs="Arial"/>
                <w:color w:val="000000"/>
                <w:sz w:val="22"/>
                <w:szCs w:val="22"/>
              </w:rPr>
              <w:t>Para el inicio de sesión: nombre de usuario (o correo electrónico) y contraseña.</w:t>
            </w:r>
          </w:p>
          <w:p w14:paraId="6EADC134" w14:textId="77777777" w:rsidR="00723EBC" w:rsidRPr="008B4143" w:rsidRDefault="00723EBC" w:rsidP="00723EBC">
            <w:pPr>
              <w:ind w:left="1440"/>
              <w:rPr>
                <w:rFonts w:ascii="Arial" w:hAnsi="Arial" w:cs="Arial"/>
                <w:color w:val="000000"/>
                <w:sz w:val="22"/>
                <w:szCs w:val="22"/>
              </w:rPr>
            </w:pPr>
            <w:r w:rsidRPr="008B4143">
              <w:rPr>
                <w:rFonts w:ascii="Arial" w:hAnsi="Arial" w:cs="Arial"/>
                <w:color w:val="000000"/>
                <w:sz w:val="22"/>
                <w:szCs w:val="22"/>
              </w:rPr>
              <w:t>Cada opción de ingreso (registro e inicio de sesión) tendrá sus propios campos, y un botón para ingresar.</w:t>
            </w:r>
          </w:p>
          <w:p w14:paraId="1AD9D178" w14:textId="77777777" w:rsidR="00723EBC" w:rsidRPr="008B4143" w:rsidRDefault="00723EBC" w:rsidP="00723EBC">
            <w:pPr>
              <w:ind w:left="1440"/>
              <w:rPr>
                <w:rFonts w:ascii="Arial" w:hAnsi="Arial" w:cs="Arial"/>
                <w:color w:val="000000"/>
                <w:sz w:val="22"/>
                <w:szCs w:val="22"/>
              </w:rPr>
            </w:pPr>
          </w:p>
          <w:p w14:paraId="31459986" w14:textId="77777777" w:rsidR="00723EBC" w:rsidRPr="008B4143" w:rsidRDefault="00723EBC" w:rsidP="00723EBC">
            <w:pPr>
              <w:numPr>
                <w:ilvl w:val="0"/>
                <w:numId w:val="35"/>
              </w:numPr>
              <w:rPr>
                <w:rFonts w:ascii="Arial" w:hAnsi="Arial" w:cs="Arial"/>
                <w:color w:val="000000"/>
                <w:sz w:val="22"/>
                <w:szCs w:val="22"/>
              </w:rPr>
            </w:pPr>
            <w:r w:rsidRPr="008B4143">
              <w:rPr>
                <w:rFonts w:ascii="Arial" w:hAnsi="Arial" w:cs="Arial"/>
                <w:color w:val="000000"/>
                <w:sz w:val="22"/>
                <w:szCs w:val="22"/>
              </w:rPr>
              <w:t>Después de ingresar, habrá una pantalla en la que el cliente podrá ver los procesos legales de sus demandas activas de la manera siguiente:</w:t>
            </w:r>
          </w:p>
          <w:p w14:paraId="561F749B" w14:textId="77777777" w:rsidR="00723EBC" w:rsidRPr="008B4143" w:rsidRDefault="00723EBC" w:rsidP="00723EBC">
            <w:pPr>
              <w:numPr>
                <w:ilvl w:val="1"/>
                <w:numId w:val="35"/>
              </w:numPr>
              <w:rPr>
                <w:rFonts w:ascii="Arial" w:hAnsi="Arial" w:cs="Arial"/>
                <w:color w:val="000000"/>
                <w:sz w:val="22"/>
                <w:szCs w:val="22"/>
              </w:rPr>
            </w:pPr>
            <w:r w:rsidRPr="008B4143">
              <w:rPr>
                <w:rFonts w:ascii="Arial" w:hAnsi="Arial" w:cs="Arial"/>
                <w:color w:val="000000"/>
                <w:sz w:val="22"/>
                <w:szCs w:val="22"/>
              </w:rPr>
              <w:t>En una lista, cada demanda será visible con el título de la demanda y un mensaje corto de la última actualización (y fecha de actualización) del proceso y otro texto corto que describa el estatus (“En proceso” o “Terminada”)</w:t>
            </w:r>
          </w:p>
          <w:p w14:paraId="0FC950BA" w14:textId="77777777" w:rsidR="00723EBC" w:rsidRPr="008B4143" w:rsidRDefault="00723EBC" w:rsidP="00723EBC">
            <w:pPr>
              <w:numPr>
                <w:ilvl w:val="1"/>
                <w:numId w:val="35"/>
              </w:numPr>
              <w:rPr>
                <w:rFonts w:ascii="Arial" w:hAnsi="Arial" w:cs="Arial"/>
                <w:color w:val="000000"/>
                <w:sz w:val="22"/>
                <w:szCs w:val="22"/>
              </w:rPr>
            </w:pPr>
            <w:r w:rsidRPr="008B4143">
              <w:rPr>
                <w:rFonts w:ascii="Arial" w:hAnsi="Arial" w:cs="Arial"/>
                <w:color w:val="000000"/>
                <w:sz w:val="22"/>
                <w:szCs w:val="22"/>
              </w:rPr>
              <w:t>El cliente podrá seleccionar una demanda para ver el seguimiento que se le ha dado.</w:t>
            </w:r>
          </w:p>
          <w:p w14:paraId="392AB10F" w14:textId="77777777" w:rsidR="00723EBC" w:rsidRPr="008B4143" w:rsidRDefault="00723EBC" w:rsidP="00723EBC">
            <w:pPr>
              <w:ind w:left="720"/>
              <w:rPr>
                <w:rFonts w:ascii="Arial" w:hAnsi="Arial" w:cs="Arial"/>
                <w:color w:val="000000"/>
                <w:sz w:val="22"/>
                <w:szCs w:val="22"/>
              </w:rPr>
            </w:pPr>
            <w:r w:rsidRPr="008B4143">
              <w:rPr>
                <w:rFonts w:ascii="Arial" w:hAnsi="Arial" w:cs="Arial"/>
                <w:color w:val="000000"/>
                <w:sz w:val="22"/>
                <w:szCs w:val="22"/>
              </w:rPr>
              <w:t>Se espera que la lista se pueda ordenar a consideración del cliente, por orden alfabético, fecha, o estatus.</w:t>
            </w:r>
          </w:p>
          <w:p w14:paraId="35D75CD9" w14:textId="77777777" w:rsidR="00723EBC" w:rsidRPr="008B4143" w:rsidRDefault="00723EBC" w:rsidP="00723EBC">
            <w:pPr>
              <w:ind w:left="720"/>
              <w:rPr>
                <w:rFonts w:ascii="Arial" w:hAnsi="Arial" w:cs="Arial"/>
                <w:color w:val="000000"/>
                <w:sz w:val="22"/>
                <w:szCs w:val="22"/>
              </w:rPr>
            </w:pPr>
            <w:r w:rsidRPr="008B4143">
              <w:rPr>
                <w:rFonts w:ascii="Arial" w:hAnsi="Arial" w:cs="Arial"/>
                <w:color w:val="000000"/>
                <w:sz w:val="22"/>
                <w:szCs w:val="22"/>
              </w:rPr>
              <w:t>En esta misma pantalla, con un botón, el cliente podrá acceder a otra pantalla para el registro de una nueva demanda.</w:t>
            </w:r>
          </w:p>
          <w:p w14:paraId="2211C6DA" w14:textId="77777777" w:rsidR="00723EBC" w:rsidRPr="008B4143" w:rsidRDefault="00723EBC" w:rsidP="00723EBC">
            <w:pPr>
              <w:ind w:left="720"/>
              <w:rPr>
                <w:rFonts w:ascii="Arial" w:hAnsi="Arial" w:cs="Arial"/>
                <w:color w:val="000000"/>
                <w:sz w:val="22"/>
                <w:szCs w:val="22"/>
              </w:rPr>
            </w:pPr>
          </w:p>
          <w:p w14:paraId="1F0660C1" w14:textId="77777777" w:rsidR="00723EBC" w:rsidRDefault="00723EBC" w:rsidP="00723EBC">
            <w:pPr>
              <w:numPr>
                <w:ilvl w:val="0"/>
                <w:numId w:val="33"/>
              </w:numPr>
              <w:rPr>
                <w:rFonts w:ascii="Arial" w:hAnsi="Arial" w:cs="Arial"/>
                <w:color w:val="000000"/>
                <w:sz w:val="22"/>
                <w:szCs w:val="22"/>
                <w:lang w:val="es-MX"/>
              </w:rPr>
            </w:pPr>
            <w:r w:rsidRPr="008B4143">
              <w:rPr>
                <w:rFonts w:ascii="Arial" w:hAnsi="Arial" w:cs="Arial"/>
                <w:color w:val="000000"/>
                <w:sz w:val="22"/>
                <w:szCs w:val="22"/>
                <w:lang w:val="es-MX"/>
              </w:rPr>
              <w:t>El registro de demandas se hará a través del llenando un formulario, en el que los clientes registrarán los siguientes datos:</w:t>
            </w:r>
          </w:p>
          <w:p w14:paraId="52BA917F" w14:textId="77777777" w:rsidR="00723EBC" w:rsidRPr="008B4143" w:rsidRDefault="00723EBC" w:rsidP="00723EBC">
            <w:pPr>
              <w:numPr>
                <w:ilvl w:val="1"/>
                <w:numId w:val="33"/>
              </w:numPr>
              <w:rPr>
                <w:rFonts w:ascii="Arial" w:hAnsi="Arial" w:cs="Arial"/>
                <w:color w:val="000000"/>
                <w:sz w:val="22"/>
                <w:szCs w:val="22"/>
                <w:lang w:val="es-MX"/>
              </w:rPr>
            </w:pPr>
            <w:r>
              <w:rPr>
                <w:rFonts w:ascii="Arial" w:hAnsi="Arial" w:cs="Arial"/>
                <w:color w:val="000000"/>
                <w:sz w:val="22"/>
                <w:szCs w:val="22"/>
                <w:lang w:val="es-MX"/>
              </w:rPr>
              <w:t>Título o frase corta que describa la demanda.</w:t>
            </w:r>
          </w:p>
          <w:p w14:paraId="5A6C969E" w14:textId="77777777" w:rsidR="00723EBC" w:rsidRPr="008B4143" w:rsidRDefault="00723EBC" w:rsidP="00723EBC">
            <w:pPr>
              <w:numPr>
                <w:ilvl w:val="1"/>
                <w:numId w:val="33"/>
              </w:numPr>
              <w:rPr>
                <w:rFonts w:ascii="Arial" w:hAnsi="Arial" w:cs="Arial"/>
                <w:color w:val="000000"/>
                <w:sz w:val="22"/>
                <w:szCs w:val="22"/>
                <w:lang w:val="es-MX"/>
              </w:rPr>
            </w:pPr>
            <w:r w:rsidRPr="008B4143">
              <w:rPr>
                <w:rFonts w:ascii="Arial" w:hAnsi="Arial" w:cs="Arial"/>
                <w:color w:val="000000"/>
                <w:sz w:val="22"/>
                <w:szCs w:val="22"/>
                <w:lang w:val="es-MX"/>
              </w:rPr>
              <w:t>Texto en el que se detalle la demanda o solicitud.</w:t>
            </w:r>
          </w:p>
          <w:p w14:paraId="12DB114E" w14:textId="77777777" w:rsidR="00723EBC" w:rsidRPr="008B4143" w:rsidRDefault="00723EBC" w:rsidP="00723EBC">
            <w:pPr>
              <w:numPr>
                <w:ilvl w:val="1"/>
                <w:numId w:val="33"/>
              </w:numPr>
              <w:rPr>
                <w:rFonts w:ascii="Arial" w:hAnsi="Arial" w:cs="Arial"/>
                <w:color w:val="000000"/>
                <w:sz w:val="22"/>
                <w:szCs w:val="22"/>
                <w:lang w:val="es-MX"/>
              </w:rPr>
            </w:pPr>
            <w:r w:rsidRPr="008B4143">
              <w:rPr>
                <w:rFonts w:ascii="Arial" w:hAnsi="Arial" w:cs="Arial"/>
                <w:color w:val="000000"/>
                <w:sz w:val="22"/>
                <w:szCs w:val="22"/>
                <w:lang w:val="es-MX"/>
              </w:rPr>
              <w:t>Archivos o documentos extra (opcional).</w:t>
            </w:r>
          </w:p>
          <w:p w14:paraId="79339202" w14:textId="77777777" w:rsidR="00723EBC" w:rsidRPr="008B4143" w:rsidRDefault="00723EBC" w:rsidP="00723EBC">
            <w:pPr>
              <w:ind w:left="709"/>
              <w:rPr>
                <w:rFonts w:ascii="Arial" w:hAnsi="Arial" w:cs="Arial"/>
                <w:color w:val="000000"/>
                <w:sz w:val="22"/>
                <w:szCs w:val="22"/>
                <w:lang w:val="es-MX"/>
              </w:rPr>
            </w:pPr>
            <w:r w:rsidRPr="008B4143">
              <w:rPr>
                <w:rFonts w:ascii="Arial" w:hAnsi="Arial" w:cs="Arial"/>
                <w:color w:val="000000"/>
                <w:sz w:val="22"/>
                <w:szCs w:val="22"/>
                <w:lang w:val="es-MX"/>
              </w:rPr>
              <w:t>Al terminar el llenado, un botón llevaría al proceso de pago.</w:t>
            </w:r>
          </w:p>
          <w:p w14:paraId="4A754B2A" w14:textId="77777777" w:rsidR="00723EBC" w:rsidRPr="008B4143" w:rsidRDefault="00723EBC" w:rsidP="00723EBC">
            <w:pPr>
              <w:ind w:left="709"/>
              <w:rPr>
                <w:rFonts w:ascii="Arial" w:hAnsi="Arial" w:cs="Arial"/>
                <w:color w:val="000000"/>
                <w:sz w:val="22"/>
                <w:szCs w:val="22"/>
                <w:lang w:val="es-MX"/>
              </w:rPr>
            </w:pPr>
          </w:p>
          <w:p w14:paraId="10D16E97" w14:textId="77777777" w:rsidR="00723EBC" w:rsidRPr="008B4143" w:rsidRDefault="00723EBC" w:rsidP="00723EBC">
            <w:pPr>
              <w:numPr>
                <w:ilvl w:val="0"/>
                <w:numId w:val="33"/>
              </w:numPr>
              <w:rPr>
                <w:rFonts w:ascii="Arial" w:hAnsi="Arial" w:cs="Arial"/>
                <w:color w:val="000000"/>
                <w:sz w:val="22"/>
                <w:szCs w:val="22"/>
                <w:lang w:val="es-MX"/>
              </w:rPr>
            </w:pPr>
            <w:r w:rsidRPr="008B4143">
              <w:rPr>
                <w:rFonts w:ascii="Arial" w:hAnsi="Arial" w:cs="Arial"/>
                <w:color w:val="000000"/>
                <w:sz w:val="22"/>
                <w:szCs w:val="22"/>
                <w:lang w:val="es-MX"/>
              </w:rPr>
              <w:lastRenderedPageBreak/>
              <w:t>El proceso de pago se hace en un formulario que pide lo siguiente:</w:t>
            </w:r>
          </w:p>
          <w:p w14:paraId="4D8C52A6" w14:textId="77777777" w:rsidR="00723EBC" w:rsidRPr="008B4143" w:rsidRDefault="00723EBC" w:rsidP="00723EBC">
            <w:pPr>
              <w:numPr>
                <w:ilvl w:val="1"/>
                <w:numId w:val="33"/>
              </w:numPr>
              <w:rPr>
                <w:rFonts w:ascii="Arial" w:hAnsi="Arial" w:cs="Arial"/>
                <w:color w:val="000000"/>
                <w:sz w:val="22"/>
                <w:szCs w:val="22"/>
                <w:lang w:val="es-MX"/>
              </w:rPr>
            </w:pPr>
            <w:r w:rsidRPr="008B4143">
              <w:rPr>
                <w:rFonts w:ascii="Arial" w:hAnsi="Arial" w:cs="Arial"/>
                <w:color w:val="000000"/>
                <w:sz w:val="22"/>
                <w:szCs w:val="22"/>
                <w:lang w:val="es-MX"/>
              </w:rPr>
              <w:t>Opción de pago (tarjeta de crédito, débito o PayPal). Al elegir una opción de pago, automáticamente, salen debajo los espacios a llenar con los datos solicitados:</w:t>
            </w:r>
          </w:p>
          <w:p w14:paraId="1B4B8233" w14:textId="77777777" w:rsidR="00723EBC" w:rsidRPr="008B4143" w:rsidRDefault="00723EBC" w:rsidP="00723EBC">
            <w:pPr>
              <w:numPr>
                <w:ilvl w:val="2"/>
                <w:numId w:val="33"/>
              </w:numPr>
              <w:rPr>
                <w:rFonts w:ascii="Arial" w:hAnsi="Arial" w:cs="Arial"/>
                <w:color w:val="000000"/>
                <w:sz w:val="22"/>
                <w:szCs w:val="22"/>
                <w:lang w:val="es-MX"/>
              </w:rPr>
            </w:pPr>
            <w:r w:rsidRPr="008B4143">
              <w:rPr>
                <w:rFonts w:ascii="Arial" w:hAnsi="Arial" w:cs="Arial"/>
                <w:color w:val="000000"/>
                <w:sz w:val="22"/>
                <w:szCs w:val="22"/>
                <w:lang w:val="es-MX"/>
              </w:rPr>
              <w:t>Para tarjetas de crédito y débito: número de tarjeta, nombre y apellido, fecha de expiración y código de seguridad.</w:t>
            </w:r>
          </w:p>
          <w:p w14:paraId="3ACE947A" w14:textId="77777777" w:rsidR="00723EBC" w:rsidRPr="008B4143" w:rsidRDefault="00723EBC" w:rsidP="00723EBC">
            <w:pPr>
              <w:numPr>
                <w:ilvl w:val="2"/>
                <w:numId w:val="33"/>
              </w:numPr>
              <w:rPr>
                <w:rFonts w:ascii="Arial" w:hAnsi="Arial" w:cs="Arial"/>
                <w:color w:val="000000"/>
                <w:sz w:val="22"/>
                <w:szCs w:val="22"/>
                <w:lang w:val="es-MX"/>
              </w:rPr>
            </w:pPr>
            <w:r w:rsidRPr="008B4143">
              <w:rPr>
                <w:rFonts w:ascii="Arial" w:hAnsi="Arial" w:cs="Arial"/>
                <w:color w:val="000000"/>
                <w:sz w:val="22"/>
                <w:szCs w:val="22"/>
                <w:lang w:val="es-MX"/>
              </w:rPr>
              <w:t>Para PayPal: nombre de usuario (de PayPal) o correo electrónico asociado y contraseña.</w:t>
            </w:r>
          </w:p>
          <w:p w14:paraId="2222DDC5" w14:textId="77777777" w:rsidR="00723EBC" w:rsidRPr="008B4143" w:rsidRDefault="00723EBC" w:rsidP="00723EBC">
            <w:pPr>
              <w:ind w:left="709"/>
              <w:rPr>
                <w:rFonts w:ascii="Arial" w:hAnsi="Arial" w:cs="Arial"/>
                <w:color w:val="000000"/>
                <w:sz w:val="22"/>
                <w:szCs w:val="22"/>
                <w:lang w:val="es-MX"/>
              </w:rPr>
            </w:pPr>
            <w:r w:rsidRPr="008B4143">
              <w:rPr>
                <w:rFonts w:ascii="Arial" w:hAnsi="Arial" w:cs="Arial"/>
                <w:color w:val="000000"/>
                <w:sz w:val="22"/>
                <w:szCs w:val="22"/>
                <w:lang w:val="es-MX"/>
              </w:rPr>
              <w:t>Al llenar todos los datos, un botón se activará para finalizar la transacción y dar inicio al proceso legal.</w:t>
            </w:r>
          </w:p>
          <w:p w14:paraId="2EA2930D" w14:textId="77777777" w:rsidR="00723EBC" w:rsidRPr="008B4143" w:rsidRDefault="00723EBC" w:rsidP="00723EBC">
            <w:pPr>
              <w:ind w:left="720"/>
              <w:rPr>
                <w:rFonts w:ascii="Arial" w:hAnsi="Arial" w:cs="Arial"/>
                <w:color w:val="000000"/>
                <w:sz w:val="22"/>
                <w:szCs w:val="22"/>
                <w:lang w:val="es-MX"/>
              </w:rPr>
            </w:pPr>
          </w:p>
          <w:p w14:paraId="2DF03450" w14:textId="77777777" w:rsidR="00723EBC" w:rsidRPr="008B4143" w:rsidRDefault="00723EBC" w:rsidP="00723EBC">
            <w:pPr>
              <w:numPr>
                <w:ilvl w:val="0"/>
                <w:numId w:val="33"/>
              </w:numPr>
              <w:rPr>
                <w:rFonts w:ascii="Arial" w:hAnsi="Arial" w:cs="Arial"/>
                <w:color w:val="000000"/>
                <w:sz w:val="22"/>
                <w:szCs w:val="22"/>
                <w:lang w:val="es-MX"/>
              </w:rPr>
            </w:pPr>
            <w:r w:rsidRPr="008B4143">
              <w:rPr>
                <w:rFonts w:ascii="Arial" w:hAnsi="Arial" w:cs="Arial"/>
                <w:color w:val="000000"/>
                <w:sz w:val="22"/>
                <w:szCs w:val="22"/>
                <w:lang w:val="es-MX"/>
              </w:rPr>
              <w:t>Con los datos llenados del formulario, se crea automáticamente un documento legal en formato de Word para empezar el proceso. Este documento es enviado al correo electrónico del administrador de sitio.</w:t>
            </w:r>
          </w:p>
          <w:p w14:paraId="7313ABB0" w14:textId="77777777" w:rsidR="00723EBC" w:rsidRPr="008B4143" w:rsidRDefault="00723EBC" w:rsidP="00723EBC">
            <w:pPr>
              <w:numPr>
                <w:ilvl w:val="0"/>
                <w:numId w:val="33"/>
              </w:numPr>
              <w:rPr>
                <w:rFonts w:ascii="Arial" w:hAnsi="Arial" w:cs="Arial"/>
                <w:color w:val="000000"/>
                <w:sz w:val="22"/>
                <w:szCs w:val="22"/>
                <w:lang w:val="es-MX"/>
              </w:rPr>
            </w:pPr>
            <w:r w:rsidRPr="008B4143">
              <w:rPr>
                <w:rFonts w:ascii="Arial" w:hAnsi="Arial" w:cs="Arial"/>
                <w:color w:val="000000"/>
                <w:sz w:val="22"/>
                <w:szCs w:val="22"/>
                <w:lang w:val="es-MX"/>
              </w:rPr>
              <w:t xml:space="preserve">El administrador de sitio podrá ver en su pantalla de inicio una sección con una lista de las demandas activas y en proceso, de manera similar a como le aparecen al cliente, y otra sección donde podrá ver un </w:t>
            </w:r>
            <w:proofErr w:type="spellStart"/>
            <w:r w:rsidRPr="008B4143">
              <w:rPr>
                <w:rFonts w:ascii="Arial" w:hAnsi="Arial" w:cs="Arial"/>
                <w:color w:val="000000"/>
                <w:sz w:val="22"/>
                <w:szCs w:val="22"/>
                <w:lang w:val="es-MX"/>
              </w:rPr>
              <w:t>dashboard</w:t>
            </w:r>
            <w:proofErr w:type="spellEnd"/>
            <w:r w:rsidRPr="008B4143">
              <w:rPr>
                <w:rFonts w:ascii="Arial" w:hAnsi="Arial" w:cs="Arial"/>
                <w:color w:val="000000"/>
                <w:sz w:val="22"/>
                <w:szCs w:val="22"/>
                <w:lang w:val="es-MX"/>
              </w:rPr>
              <w:t xml:space="preserve"> con la cantidad de ingresos recibidos.</w:t>
            </w:r>
          </w:p>
          <w:p w14:paraId="54AE7BD8" w14:textId="77777777" w:rsidR="00723EBC" w:rsidRDefault="00723EBC" w:rsidP="00723EBC">
            <w:pPr>
              <w:numPr>
                <w:ilvl w:val="1"/>
                <w:numId w:val="33"/>
              </w:numPr>
              <w:rPr>
                <w:rFonts w:ascii="Arial" w:hAnsi="Arial" w:cs="Arial"/>
                <w:color w:val="000000"/>
                <w:sz w:val="22"/>
                <w:szCs w:val="22"/>
                <w:lang w:val="es-MX"/>
              </w:rPr>
            </w:pPr>
            <w:r>
              <w:rPr>
                <w:rFonts w:ascii="Arial" w:hAnsi="Arial" w:cs="Arial"/>
                <w:color w:val="000000"/>
                <w:sz w:val="22"/>
                <w:szCs w:val="22"/>
                <w:lang w:val="es-MX"/>
              </w:rPr>
              <w:t>Sección de demandas: el administrador podrá seleccionar cada una de ellas, lo que lo llevaría a otra pantalla para hacer comentarios, cambiar el estatus o subir documentos.</w:t>
            </w:r>
          </w:p>
          <w:p w14:paraId="44D1DF84" w14:textId="77777777" w:rsidR="00723EBC" w:rsidRDefault="00723EBC" w:rsidP="00723EBC">
            <w:pPr>
              <w:numPr>
                <w:ilvl w:val="1"/>
                <w:numId w:val="33"/>
              </w:numPr>
              <w:rPr>
                <w:rFonts w:ascii="Arial" w:hAnsi="Arial" w:cs="Arial"/>
                <w:color w:val="000000"/>
                <w:sz w:val="22"/>
                <w:szCs w:val="22"/>
                <w:lang w:val="es-MX"/>
              </w:rPr>
            </w:pPr>
            <w:r>
              <w:rPr>
                <w:rFonts w:ascii="Arial" w:hAnsi="Arial" w:cs="Arial"/>
                <w:color w:val="000000"/>
                <w:sz w:val="22"/>
                <w:szCs w:val="22"/>
                <w:lang w:val="es-MX"/>
              </w:rPr>
              <w:t>Sección de ingresos: En una lista, se verán los ingresos recibidos con el solicitante, el título de la demanda y la fecha de solicitud.</w:t>
            </w:r>
          </w:p>
          <w:p w14:paraId="4278A0D2" w14:textId="77777777" w:rsidR="00723EBC" w:rsidRPr="008B4143" w:rsidRDefault="00723EBC" w:rsidP="00723EBC">
            <w:pPr>
              <w:ind w:left="1080"/>
              <w:rPr>
                <w:rFonts w:ascii="Arial" w:hAnsi="Arial" w:cs="Arial"/>
                <w:color w:val="000000"/>
                <w:sz w:val="22"/>
                <w:szCs w:val="22"/>
                <w:lang w:val="es-MX"/>
              </w:rPr>
            </w:pPr>
          </w:p>
          <w:p w14:paraId="28BE7846" w14:textId="77777777" w:rsidR="00723EBC" w:rsidRDefault="00723EBC" w:rsidP="00723EBC">
            <w:pPr>
              <w:numPr>
                <w:ilvl w:val="0"/>
                <w:numId w:val="33"/>
              </w:numPr>
              <w:rPr>
                <w:rFonts w:ascii="Arial" w:hAnsi="Arial" w:cs="Arial"/>
                <w:color w:val="000000"/>
                <w:sz w:val="22"/>
                <w:szCs w:val="22"/>
                <w:lang w:val="es-MX"/>
              </w:rPr>
            </w:pPr>
            <w:r w:rsidRPr="008B4143">
              <w:rPr>
                <w:rFonts w:ascii="Arial" w:hAnsi="Arial" w:cs="Arial"/>
                <w:color w:val="000000"/>
                <w:sz w:val="22"/>
                <w:szCs w:val="22"/>
                <w:lang w:val="es-MX"/>
              </w:rPr>
              <w:t>El administrador actualiza el proceso de la demanda y agrega comentarios en cada paso del proceso.</w:t>
            </w:r>
          </w:p>
          <w:p w14:paraId="2E18E30F" w14:textId="77777777" w:rsidR="00723EBC" w:rsidRDefault="00723EBC" w:rsidP="00723EBC">
            <w:pPr>
              <w:numPr>
                <w:ilvl w:val="0"/>
                <w:numId w:val="33"/>
              </w:numPr>
              <w:rPr>
                <w:rFonts w:ascii="Arial" w:hAnsi="Arial" w:cs="Arial"/>
                <w:color w:val="000000"/>
                <w:sz w:val="22"/>
                <w:szCs w:val="22"/>
                <w:lang w:val="es-MX"/>
              </w:rPr>
            </w:pPr>
            <w:r>
              <w:rPr>
                <w:rFonts w:ascii="Arial" w:hAnsi="Arial" w:cs="Arial"/>
                <w:color w:val="000000"/>
                <w:sz w:val="22"/>
                <w:szCs w:val="22"/>
                <w:lang w:val="es-MX"/>
              </w:rPr>
              <w:t>En la pantalla de cada demanda, por parte del administrador:</w:t>
            </w:r>
          </w:p>
          <w:p w14:paraId="0BCB70D2" w14:textId="77777777" w:rsidR="00723EBC" w:rsidRDefault="00723EBC" w:rsidP="00723EBC">
            <w:pPr>
              <w:numPr>
                <w:ilvl w:val="1"/>
                <w:numId w:val="33"/>
              </w:numPr>
              <w:rPr>
                <w:rFonts w:ascii="Arial" w:hAnsi="Arial" w:cs="Arial"/>
                <w:color w:val="000000"/>
                <w:sz w:val="22"/>
                <w:szCs w:val="22"/>
                <w:lang w:val="es-MX"/>
              </w:rPr>
            </w:pPr>
            <w:r>
              <w:rPr>
                <w:rFonts w:ascii="Arial" w:hAnsi="Arial" w:cs="Arial"/>
                <w:color w:val="000000"/>
                <w:sz w:val="22"/>
                <w:szCs w:val="22"/>
                <w:lang w:val="es-MX"/>
              </w:rPr>
              <w:t>El estatus actual de la demanda será visible (“Terminada” o “En proceso”)</w:t>
            </w:r>
          </w:p>
          <w:p w14:paraId="16B3EEE0" w14:textId="77777777" w:rsidR="00723EBC" w:rsidRDefault="00723EBC" w:rsidP="00723EBC">
            <w:pPr>
              <w:numPr>
                <w:ilvl w:val="1"/>
                <w:numId w:val="33"/>
              </w:numPr>
              <w:rPr>
                <w:rFonts w:ascii="Arial" w:hAnsi="Arial" w:cs="Arial"/>
                <w:color w:val="000000"/>
                <w:sz w:val="22"/>
                <w:szCs w:val="22"/>
                <w:lang w:val="es-MX"/>
              </w:rPr>
            </w:pPr>
            <w:r>
              <w:rPr>
                <w:rFonts w:ascii="Arial" w:hAnsi="Arial" w:cs="Arial"/>
                <w:color w:val="000000"/>
                <w:sz w:val="22"/>
                <w:szCs w:val="22"/>
                <w:lang w:val="es-MX"/>
              </w:rPr>
              <w:t>En una sección, estará la información inicial de la demanda que llenó el solicitante en el registro: título, descripción y documentos.</w:t>
            </w:r>
          </w:p>
          <w:p w14:paraId="0FDFBEE6" w14:textId="77777777" w:rsidR="00723EBC" w:rsidRDefault="00723EBC" w:rsidP="00723EBC">
            <w:pPr>
              <w:numPr>
                <w:ilvl w:val="1"/>
                <w:numId w:val="33"/>
              </w:numPr>
              <w:rPr>
                <w:rFonts w:ascii="Arial" w:hAnsi="Arial" w:cs="Arial"/>
                <w:color w:val="000000"/>
                <w:sz w:val="22"/>
                <w:szCs w:val="22"/>
                <w:lang w:val="es-MX"/>
              </w:rPr>
            </w:pPr>
            <w:r>
              <w:rPr>
                <w:rFonts w:ascii="Arial" w:hAnsi="Arial" w:cs="Arial"/>
                <w:color w:val="000000"/>
                <w:sz w:val="22"/>
                <w:szCs w:val="22"/>
                <w:lang w:val="es-MX"/>
              </w:rPr>
              <w:t xml:space="preserve">Habrá un </w:t>
            </w:r>
            <w:proofErr w:type="spellStart"/>
            <w:r>
              <w:rPr>
                <w:rFonts w:ascii="Arial" w:hAnsi="Arial" w:cs="Arial"/>
                <w:color w:val="000000"/>
                <w:sz w:val="22"/>
                <w:szCs w:val="22"/>
                <w:lang w:val="es-MX"/>
              </w:rPr>
              <w:t>feed</w:t>
            </w:r>
            <w:proofErr w:type="spellEnd"/>
            <w:r>
              <w:rPr>
                <w:rFonts w:ascii="Arial" w:hAnsi="Arial" w:cs="Arial"/>
                <w:color w:val="000000"/>
                <w:sz w:val="22"/>
                <w:szCs w:val="22"/>
                <w:lang w:val="es-MX"/>
              </w:rPr>
              <w:t xml:space="preserve"> de actualizaciones en el proceso, ordenado cronológicamente. El administrador podrá crear publicaciones con comentarios, fotos o documentos adjuntos que informen al cliente del estado de la demanda. En estas publicaciones, el cliente y administrador podrán hacer comentarios (similar a los posts de las redes sociales). Ambos componentes (la publicación y el </w:t>
            </w:r>
            <w:proofErr w:type="spellStart"/>
            <w:r>
              <w:rPr>
                <w:rFonts w:ascii="Arial" w:hAnsi="Arial" w:cs="Arial"/>
                <w:color w:val="000000"/>
                <w:sz w:val="22"/>
                <w:szCs w:val="22"/>
                <w:lang w:val="es-MX"/>
              </w:rPr>
              <w:t>feed</w:t>
            </w:r>
            <w:proofErr w:type="spellEnd"/>
            <w:r>
              <w:rPr>
                <w:rFonts w:ascii="Arial" w:hAnsi="Arial" w:cs="Arial"/>
                <w:color w:val="000000"/>
                <w:sz w:val="22"/>
                <w:szCs w:val="22"/>
                <w:lang w:val="es-MX"/>
              </w:rPr>
              <w:t xml:space="preserve">), tendrán hora y fecha de publicación. </w:t>
            </w:r>
          </w:p>
          <w:p w14:paraId="15AB47E3" w14:textId="77777777" w:rsidR="00723EBC" w:rsidRDefault="00723EBC" w:rsidP="00723EBC">
            <w:pPr>
              <w:numPr>
                <w:ilvl w:val="1"/>
                <w:numId w:val="33"/>
              </w:numPr>
              <w:rPr>
                <w:rFonts w:ascii="Arial" w:hAnsi="Arial" w:cs="Arial"/>
                <w:color w:val="000000"/>
                <w:sz w:val="22"/>
                <w:szCs w:val="22"/>
                <w:lang w:val="es-MX"/>
              </w:rPr>
            </w:pPr>
            <w:r>
              <w:rPr>
                <w:rFonts w:ascii="Arial" w:hAnsi="Arial" w:cs="Arial"/>
                <w:color w:val="000000"/>
                <w:sz w:val="22"/>
                <w:szCs w:val="22"/>
                <w:lang w:val="es-MX"/>
              </w:rPr>
              <w:t xml:space="preserve">Así mismo, el administrador podrá actualizar el estatus “Terminada” o “En proceso” de la demanda. Esto acompañado de un botón de confirmación de estatus. Cuando se haga este cambio, se verá reflejado en el </w:t>
            </w:r>
            <w:proofErr w:type="spellStart"/>
            <w:r>
              <w:rPr>
                <w:rFonts w:ascii="Arial" w:hAnsi="Arial" w:cs="Arial"/>
                <w:color w:val="000000"/>
                <w:sz w:val="22"/>
                <w:szCs w:val="22"/>
                <w:lang w:val="es-MX"/>
              </w:rPr>
              <w:t>feed</w:t>
            </w:r>
            <w:proofErr w:type="spellEnd"/>
            <w:r>
              <w:rPr>
                <w:rFonts w:ascii="Arial" w:hAnsi="Arial" w:cs="Arial"/>
                <w:color w:val="000000"/>
                <w:sz w:val="22"/>
                <w:szCs w:val="22"/>
                <w:lang w:val="es-MX"/>
              </w:rPr>
              <w:t>, junto con hora y fecha.</w:t>
            </w:r>
          </w:p>
          <w:p w14:paraId="66F18A22" w14:textId="77777777" w:rsidR="00723EBC" w:rsidRDefault="00723EBC" w:rsidP="00723EBC">
            <w:pPr>
              <w:ind w:left="720"/>
              <w:rPr>
                <w:rFonts w:ascii="Arial" w:hAnsi="Arial" w:cs="Arial"/>
                <w:color w:val="000000"/>
                <w:sz w:val="22"/>
                <w:szCs w:val="22"/>
                <w:lang w:val="es-MX"/>
              </w:rPr>
            </w:pPr>
            <w:r>
              <w:rPr>
                <w:rFonts w:ascii="Arial" w:hAnsi="Arial" w:cs="Arial"/>
                <w:color w:val="000000"/>
                <w:sz w:val="22"/>
                <w:szCs w:val="22"/>
                <w:lang w:val="es-MX"/>
              </w:rPr>
              <w:t>Con cada actualización que haga administrador en la demanda, sea de una nueva publicación, comentario, o cambio de estatus, se le enviará un correo al cliente para notificarle. De la misma manera, cuando el cliente haga un comentario en una publicación (o cree una nueva), se le enviará un correo notificándole al administrador.</w:t>
            </w:r>
          </w:p>
          <w:p w14:paraId="5B4D1CCE" w14:textId="77777777" w:rsidR="00723EBC" w:rsidRDefault="00723EBC" w:rsidP="00723EBC">
            <w:pPr>
              <w:ind w:left="720"/>
              <w:rPr>
                <w:rFonts w:ascii="Arial" w:hAnsi="Arial" w:cs="Arial"/>
                <w:color w:val="000000"/>
                <w:sz w:val="22"/>
                <w:szCs w:val="22"/>
                <w:lang w:val="es-MX"/>
              </w:rPr>
            </w:pPr>
          </w:p>
          <w:p w14:paraId="3856FE9A" w14:textId="77777777" w:rsidR="00723EBC" w:rsidRDefault="00723EBC" w:rsidP="00723EBC">
            <w:pPr>
              <w:numPr>
                <w:ilvl w:val="0"/>
                <w:numId w:val="33"/>
              </w:numPr>
              <w:rPr>
                <w:rFonts w:ascii="Arial" w:hAnsi="Arial" w:cs="Arial"/>
                <w:color w:val="000000"/>
                <w:sz w:val="22"/>
                <w:szCs w:val="22"/>
                <w:lang w:val="es-MX"/>
              </w:rPr>
            </w:pPr>
            <w:r>
              <w:rPr>
                <w:rFonts w:ascii="Arial" w:hAnsi="Arial" w:cs="Arial"/>
                <w:color w:val="000000"/>
                <w:sz w:val="22"/>
                <w:szCs w:val="22"/>
                <w:lang w:val="es-MX"/>
              </w:rPr>
              <w:t>En la pantalla de cada demanda, por parte del cliente:</w:t>
            </w:r>
          </w:p>
          <w:p w14:paraId="7C7225C5" w14:textId="77777777" w:rsidR="00723EBC" w:rsidRDefault="00723EBC" w:rsidP="00723EBC">
            <w:pPr>
              <w:numPr>
                <w:ilvl w:val="1"/>
                <w:numId w:val="33"/>
              </w:numPr>
              <w:rPr>
                <w:rFonts w:ascii="Arial" w:hAnsi="Arial" w:cs="Arial"/>
                <w:color w:val="000000"/>
                <w:sz w:val="22"/>
                <w:szCs w:val="22"/>
                <w:lang w:val="es-MX"/>
              </w:rPr>
            </w:pPr>
            <w:r>
              <w:rPr>
                <w:rFonts w:ascii="Arial" w:hAnsi="Arial" w:cs="Arial"/>
                <w:color w:val="000000"/>
                <w:sz w:val="22"/>
                <w:szCs w:val="22"/>
                <w:lang w:val="es-MX"/>
              </w:rPr>
              <w:t xml:space="preserve">Tendrá los mismos elementos que el administrador: el estatus (informativo), el </w:t>
            </w:r>
            <w:proofErr w:type="spellStart"/>
            <w:r>
              <w:rPr>
                <w:rFonts w:ascii="Arial" w:hAnsi="Arial" w:cs="Arial"/>
                <w:color w:val="000000"/>
                <w:sz w:val="22"/>
                <w:szCs w:val="22"/>
                <w:lang w:val="es-MX"/>
              </w:rPr>
              <w:t>feed</w:t>
            </w:r>
            <w:proofErr w:type="spellEnd"/>
            <w:r>
              <w:rPr>
                <w:rFonts w:ascii="Arial" w:hAnsi="Arial" w:cs="Arial"/>
                <w:color w:val="000000"/>
                <w:sz w:val="22"/>
                <w:szCs w:val="22"/>
                <w:lang w:val="es-MX"/>
              </w:rPr>
              <w:t xml:space="preserve"> y la información inicial del registro de la demanda.</w:t>
            </w:r>
          </w:p>
          <w:p w14:paraId="421FEFE0" w14:textId="77777777" w:rsidR="00723EBC" w:rsidRDefault="00723EBC" w:rsidP="00723EBC">
            <w:pPr>
              <w:numPr>
                <w:ilvl w:val="1"/>
                <w:numId w:val="33"/>
              </w:numPr>
              <w:rPr>
                <w:rFonts w:ascii="Arial" w:hAnsi="Arial" w:cs="Arial"/>
                <w:color w:val="000000"/>
                <w:sz w:val="22"/>
                <w:szCs w:val="22"/>
                <w:lang w:val="es-MX"/>
              </w:rPr>
            </w:pPr>
            <w:r>
              <w:rPr>
                <w:rFonts w:ascii="Arial" w:hAnsi="Arial" w:cs="Arial"/>
                <w:color w:val="000000"/>
                <w:sz w:val="22"/>
                <w:szCs w:val="22"/>
                <w:lang w:val="es-MX"/>
              </w:rPr>
              <w:t xml:space="preserve">El cliente también podrá hacer publicaciones de la misma manera que el administrador, </w:t>
            </w:r>
            <w:r>
              <w:rPr>
                <w:rFonts w:ascii="Arial" w:hAnsi="Arial" w:cs="Arial"/>
                <w:color w:val="000000"/>
                <w:sz w:val="22"/>
                <w:szCs w:val="22"/>
                <w:lang w:val="es-MX"/>
              </w:rPr>
              <w:lastRenderedPageBreak/>
              <w:t>y la mecánica de comentarios, subir documentos, etc. funcionará de la misma manera.</w:t>
            </w:r>
          </w:p>
          <w:p w14:paraId="5E424136" w14:textId="77777777" w:rsidR="00723EBC" w:rsidRPr="008B3555" w:rsidRDefault="00723EBC" w:rsidP="00723EBC">
            <w:pPr>
              <w:ind w:left="1440"/>
              <w:rPr>
                <w:rFonts w:ascii="Arial" w:hAnsi="Arial" w:cs="Arial"/>
                <w:color w:val="000000"/>
                <w:sz w:val="22"/>
                <w:szCs w:val="22"/>
                <w:lang w:val="es-MX"/>
              </w:rPr>
            </w:pPr>
          </w:p>
          <w:p w14:paraId="2ECC907B" w14:textId="77777777" w:rsidR="00723EBC" w:rsidRPr="008B4143" w:rsidRDefault="00723EBC" w:rsidP="00723EBC">
            <w:pPr>
              <w:numPr>
                <w:ilvl w:val="0"/>
                <w:numId w:val="33"/>
              </w:numPr>
              <w:rPr>
                <w:rFonts w:ascii="Arial" w:hAnsi="Arial" w:cs="Arial"/>
                <w:color w:val="000000"/>
                <w:sz w:val="22"/>
                <w:szCs w:val="22"/>
                <w:lang w:val="es-MX"/>
              </w:rPr>
            </w:pPr>
            <w:r w:rsidRPr="008B4143">
              <w:rPr>
                <w:rFonts w:ascii="Arial" w:hAnsi="Arial" w:cs="Arial"/>
                <w:color w:val="000000"/>
                <w:sz w:val="22"/>
                <w:szCs w:val="22"/>
                <w:lang w:val="es-MX"/>
              </w:rPr>
              <w:t>La página debe de ser responsive para poderla ver desde el celular.</w:t>
            </w:r>
          </w:p>
          <w:p w14:paraId="78CF8CAE" w14:textId="77777777" w:rsidR="00723EBC" w:rsidRPr="008B4143" w:rsidRDefault="00723EBC" w:rsidP="00723EBC">
            <w:pPr>
              <w:numPr>
                <w:ilvl w:val="0"/>
                <w:numId w:val="33"/>
              </w:numPr>
              <w:rPr>
                <w:rFonts w:ascii="Arial" w:hAnsi="Arial" w:cs="Arial"/>
                <w:color w:val="000000"/>
                <w:sz w:val="22"/>
                <w:szCs w:val="22"/>
                <w:lang w:val="es-MX"/>
              </w:rPr>
            </w:pPr>
            <w:r w:rsidRPr="008B4143">
              <w:rPr>
                <w:rFonts w:ascii="Arial" w:hAnsi="Arial" w:cs="Arial"/>
                <w:color w:val="000000"/>
                <w:sz w:val="22"/>
                <w:szCs w:val="22"/>
                <w:lang w:val="es-MX"/>
              </w:rPr>
              <w:t>La preferencia de colores es azul marino y blanco, pero estamos abiertos a propuestas.</w:t>
            </w:r>
          </w:p>
          <w:p w14:paraId="2A079450" w14:textId="15484196" w:rsidR="00907C5C" w:rsidRPr="008C2396" w:rsidRDefault="00907C5C" w:rsidP="00554294">
            <w:pPr>
              <w:rPr>
                <w:rFonts w:ascii="Arial" w:hAnsi="Arial" w:cs="Arial"/>
                <w:color w:val="A6A6A6"/>
                <w:sz w:val="22"/>
                <w:szCs w:val="22"/>
              </w:rPr>
            </w:pPr>
          </w:p>
        </w:tc>
      </w:tr>
    </w:tbl>
    <w:p w14:paraId="26530B8D" w14:textId="77777777" w:rsidR="00A461FC" w:rsidRPr="008C2396" w:rsidRDefault="00A461FC" w:rsidP="00A461FC">
      <w:pPr>
        <w:rPr>
          <w:rFonts w:ascii="Arial" w:hAnsi="Arial" w:cs="Arial"/>
          <w:b/>
          <w:sz w:val="28"/>
          <w:szCs w:val="28"/>
        </w:rPr>
      </w:pPr>
    </w:p>
    <w:p w14:paraId="5AEEDDBD"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18BD7A5F"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380C58C4"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4CB63144"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048CE449" w14:textId="299BC271" w:rsidR="007650F9" w:rsidRPr="00E5395E" w:rsidRDefault="00E5395E" w:rsidP="007650F9">
      <w:pPr>
        <w:pStyle w:val="Piedepgina"/>
        <w:tabs>
          <w:tab w:val="clear" w:pos="4252"/>
          <w:tab w:val="clear" w:pos="8504"/>
        </w:tabs>
        <w:spacing w:line="360" w:lineRule="auto"/>
        <w:jc w:val="both"/>
        <w:rPr>
          <w:rFonts w:ascii="Arial" w:hAnsi="Arial" w:cs="Arial"/>
          <w:sz w:val="22"/>
          <w:szCs w:val="22"/>
        </w:rPr>
      </w:pPr>
      <w:r w:rsidRPr="00E5395E">
        <w:rPr>
          <w:rFonts w:ascii="Arial" w:hAnsi="Arial" w:cs="Arial"/>
          <w:sz w:val="22"/>
          <w:szCs w:val="22"/>
        </w:rPr>
        <w:t>Rodrigo Martínez</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sz w:val="22"/>
          <w:szCs w:val="22"/>
        </w:rPr>
        <w:t>Oscar Cabrales Alcalá</w:t>
      </w:r>
    </w:p>
    <w:p w14:paraId="2C1E6B2F"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2602B96D"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47F4760A" w14:textId="77777777" w:rsidR="00BA1B3D" w:rsidRPr="008C2396" w:rsidRDefault="00BA1B3D" w:rsidP="002C1CC6">
      <w:pPr>
        <w:pStyle w:val="Piedepgina"/>
        <w:tabs>
          <w:tab w:val="clear" w:pos="4252"/>
          <w:tab w:val="clear" w:pos="8504"/>
        </w:tabs>
        <w:spacing w:line="360" w:lineRule="auto"/>
        <w:jc w:val="both"/>
        <w:rPr>
          <w:rFonts w:ascii="Arial" w:hAnsi="Arial" w:cs="Arial"/>
          <w:b/>
          <w:bCs/>
          <w:sz w:val="22"/>
          <w:szCs w:val="22"/>
        </w:rPr>
      </w:pPr>
    </w:p>
    <w:p w14:paraId="27B838E9"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616C02C8"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4AA1BEE4" w14:textId="77777777" w:rsidTr="00287554">
        <w:trPr>
          <w:trHeight w:val="182"/>
        </w:trPr>
        <w:tc>
          <w:tcPr>
            <w:tcW w:w="2836" w:type="dxa"/>
            <w:shd w:val="clear" w:color="auto" w:fill="A50021"/>
            <w:vAlign w:val="center"/>
          </w:tcPr>
          <w:p w14:paraId="07B39F15"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10EA95BD" w14:textId="312FE0EA" w:rsidR="00752596" w:rsidRPr="0027595D" w:rsidRDefault="009A1F05" w:rsidP="00CF1DBE">
            <w:pPr>
              <w:jc w:val="center"/>
              <w:rPr>
                <w:rFonts w:ascii="Arial" w:hAnsi="Arial" w:cs="Arial"/>
                <w:b/>
                <w:color w:val="000000"/>
                <w:sz w:val="22"/>
                <w:szCs w:val="22"/>
              </w:rPr>
            </w:pPr>
            <w:r w:rsidRPr="0027595D">
              <w:rPr>
                <w:rFonts w:ascii="Arial" w:hAnsi="Arial" w:cs="Arial"/>
                <w:b/>
                <w:color w:val="000000"/>
                <w:sz w:val="22"/>
                <w:szCs w:val="22"/>
              </w:rPr>
              <w:t>26</w:t>
            </w:r>
            <w:r w:rsidR="00752596" w:rsidRPr="0027595D">
              <w:rPr>
                <w:rFonts w:ascii="Arial" w:hAnsi="Arial" w:cs="Arial"/>
                <w:b/>
                <w:color w:val="000000"/>
                <w:sz w:val="22"/>
                <w:szCs w:val="22"/>
              </w:rPr>
              <w:t>/</w:t>
            </w:r>
            <w:r w:rsidRPr="0027595D">
              <w:rPr>
                <w:rFonts w:ascii="Arial" w:hAnsi="Arial" w:cs="Arial"/>
                <w:b/>
                <w:color w:val="000000"/>
                <w:sz w:val="22"/>
                <w:szCs w:val="22"/>
              </w:rPr>
              <w:t>02</w:t>
            </w:r>
            <w:r w:rsidR="00752596" w:rsidRPr="0027595D">
              <w:rPr>
                <w:rFonts w:ascii="Arial" w:hAnsi="Arial" w:cs="Arial"/>
                <w:b/>
                <w:color w:val="000000"/>
                <w:sz w:val="22"/>
                <w:szCs w:val="22"/>
              </w:rPr>
              <w:t>/</w:t>
            </w:r>
            <w:r w:rsidRPr="0027595D">
              <w:rPr>
                <w:rFonts w:ascii="Arial" w:hAnsi="Arial" w:cs="Arial"/>
                <w:b/>
                <w:color w:val="000000"/>
                <w:sz w:val="22"/>
                <w:szCs w:val="22"/>
              </w:rPr>
              <w:t>2022</w:t>
            </w:r>
          </w:p>
        </w:tc>
        <w:tc>
          <w:tcPr>
            <w:tcW w:w="1662" w:type="dxa"/>
            <w:shd w:val="clear" w:color="auto" w:fill="A50021"/>
          </w:tcPr>
          <w:p w14:paraId="127F347A"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350CE45E" w14:textId="7A023F9E" w:rsidR="00752596" w:rsidRPr="0027595D" w:rsidRDefault="00A774F5" w:rsidP="00CF1DBE">
            <w:pPr>
              <w:jc w:val="center"/>
              <w:rPr>
                <w:rFonts w:ascii="Arial" w:hAnsi="Arial" w:cs="Arial"/>
                <w:b/>
                <w:color w:val="000000"/>
                <w:sz w:val="22"/>
                <w:szCs w:val="22"/>
              </w:rPr>
            </w:pPr>
            <w:r w:rsidRPr="0027595D">
              <w:rPr>
                <w:rFonts w:ascii="Arial" w:hAnsi="Arial" w:cs="Arial"/>
                <w:b/>
                <w:color w:val="000000"/>
                <w:sz w:val="22"/>
                <w:szCs w:val="22"/>
              </w:rPr>
              <w:t>31/03/2022</w:t>
            </w:r>
          </w:p>
        </w:tc>
      </w:tr>
      <w:tr w:rsidR="00C5127D" w:rsidRPr="008C2396" w14:paraId="51FC58C6" w14:textId="77777777" w:rsidTr="00287554">
        <w:trPr>
          <w:trHeight w:val="182"/>
        </w:trPr>
        <w:tc>
          <w:tcPr>
            <w:tcW w:w="10519" w:type="dxa"/>
            <w:gridSpan w:val="6"/>
            <w:shd w:val="clear" w:color="auto" w:fill="A50021"/>
            <w:vAlign w:val="center"/>
          </w:tcPr>
          <w:p w14:paraId="286F5428"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7DBD8F8B" w14:textId="77777777" w:rsidTr="00E5395E">
        <w:trPr>
          <w:trHeight w:val="436"/>
        </w:trPr>
        <w:tc>
          <w:tcPr>
            <w:tcW w:w="2836" w:type="dxa"/>
            <w:shd w:val="clear" w:color="auto" w:fill="A50021"/>
            <w:vAlign w:val="center"/>
          </w:tcPr>
          <w:p w14:paraId="58E68064"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246F5535" w14:textId="77777777" w:rsidR="008355CE" w:rsidRDefault="00740CD7" w:rsidP="00B36D46">
            <w:pPr>
              <w:rPr>
                <w:rFonts w:ascii="Arial" w:hAnsi="Arial" w:cs="Arial"/>
                <w:sz w:val="22"/>
                <w:szCs w:val="22"/>
              </w:rPr>
            </w:pPr>
            <w:r>
              <w:rPr>
                <w:rFonts w:ascii="Arial" w:hAnsi="Arial" w:cs="Arial"/>
                <w:sz w:val="22"/>
                <w:szCs w:val="22"/>
              </w:rPr>
              <w:t>La solución incluye un sistema desplegado en un sitio web que permita lo siguiente:</w:t>
            </w:r>
          </w:p>
          <w:p w14:paraId="7985C832" w14:textId="2F9DAB19" w:rsidR="00740CD7" w:rsidRDefault="00216441" w:rsidP="00740CD7">
            <w:pPr>
              <w:numPr>
                <w:ilvl w:val="0"/>
                <w:numId w:val="39"/>
              </w:numPr>
              <w:rPr>
                <w:rFonts w:ascii="Arial" w:hAnsi="Arial" w:cs="Arial"/>
                <w:sz w:val="22"/>
                <w:szCs w:val="22"/>
              </w:rPr>
            </w:pPr>
            <w:r>
              <w:rPr>
                <w:rFonts w:ascii="Arial" w:hAnsi="Arial" w:cs="Arial"/>
                <w:sz w:val="22"/>
                <w:szCs w:val="22"/>
              </w:rPr>
              <w:t>Creación de usuarios clientes.</w:t>
            </w:r>
          </w:p>
          <w:p w14:paraId="438FE467" w14:textId="77777777" w:rsidR="00216441" w:rsidRDefault="00216441" w:rsidP="00740CD7">
            <w:pPr>
              <w:numPr>
                <w:ilvl w:val="0"/>
                <w:numId w:val="39"/>
              </w:numPr>
              <w:rPr>
                <w:rFonts w:ascii="Arial" w:hAnsi="Arial" w:cs="Arial"/>
                <w:sz w:val="22"/>
                <w:szCs w:val="22"/>
              </w:rPr>
            </w:pPr>
            <w:r>
              <w:rPr>
                <w:rFonts w:ascii="Arial" w:hAnsi="Arial" w:cs="Arial"/>
                <w:sz w:val="22"/>
                <w:szCs w:val="22"/>
              </w:rPr>
              <w:t>Inicio de sesión con cuenta previamente creada.</w:t>
            </w:r>
          </w:p>
          <w:p w14:paraId="4D0217CE" w14:textId="77777777" w:rsidR="00216441" w:rsidRDefault="00216441" w:rsidP="00740CD7">
            <w:pPr>
              <w:numPr>
                <w:ilvl w:val="0"/>
                <w:numId w:val="39"/>
              </w:numPr>
              <w:rPr>
                <w:rFonts w:ascii="Arial" w:hAnsi="Arial" w:cs="Arial"/>
                <w:sz w:val="22"/>
                <w:szCs w:val="22"/>
              </w:rPr>
            </w:pPr>
            <w:r>
              <w:rPr>
                <w:rFonts w:ascii="Arial" w:hAnsi="Arial" w:cs="Arial"/>
                <w:sz w:val="22"/>
                <w:szCs w:val="22"/>
              </w:rPr>
              <w:t>Visualización de demandas activas, así como su estatus</w:t>
            </w:r>
          </w:p>
          <w:p w14:paraId="16B54BA7" w14:textId="6F61D460" w:rsidR="00DC0366" w:rsidRDefault="00DC0366" w:rsidP="00FB16BA">
            <w:pPr>
              <w:numPr>
                <w:ilvl w:val="0"/>
                <w:numId w:val="39"/>
              </w:numPr>
              <w:rPr>
                <w:rFonts w:ascii="Arial" w:hAnsi="Arial" w:cs="Arial"/>
                <w:sz w:val="22"/>
                <w:szCs w:val="22"/>
              </w:rPr>
            </w:pPr>
            <w:r>
              <w:rPr>
                <w:rFonts w:ascii="Arial" w:hAnsi="Arial" w:cs="Arial"/>
                <w:sz w:val="22"/>
                <w:szCs w:val="22"/>
              </w:rPr>
              <w:t>R</w:t>
            </w:r>
            <w:r w:rsidR="00A7099D" w:rsidRPr="00DC0366">
              <w:rPr>
                <w:rFonts w:ascii="Arial" w:hAnsi="Arial" w:cs="Arial"/>
                <w:sz w:val="22"/>
                <w:szCs w:val="22"/>
              </w:rPr>
              <w:t>egistro de demandas nuevas</w:t>
            </w:r>
            <w:r>
              <w:rPr>
                <w:rFonts w:ascii="Arial" w:hAnsi="Arial" w:cs="Arial"/>
                <w:sz w:val="22"/>
                <w:szCs w:val="22"/>
              </w:rPr>
              <w:t>, acompañado de la creación automatizada de un documento de Word informativo</w:t>
            </w:r>
          </w:p>
          <w:p w14:paraId="171D59AB" w14:textId="454B5204" w:rsidR="00FB16BA" w:rsidRPr="00FB16BA" w:rsidRDefault="00FB16BA" w:rsidP="00FB16BA">
            <w:pPr>
              <w:numPr>
                <w:ilvl w:val="0"/>
                <w:numId w:val="39"/>
              </w:numPr>
              <w:rPr>
                <w:rFonts w:ascii="Arial" w:hAnsi="Arial" w:cs="Arial"/>
                <w:sz w:val="22"/>
                <w:szCs w:val="22"/>
              </w:rPr>
            </w:pPr>
            <w:r>
              <w:rPr>
                <w:rFonts w:ascii="Arial" w:hAnsi="Arial" w:cs="Arial"/>
                <w:sz w:val="22"/>
                <w:szCs w:val="22"/>
              </w:rPr>
              <w:t>Hacer transacciones con tarjetas de crédito o débito, y validarlas en base a la respuesta del banco</w:t>
            </w:r>
          </w:p>
          <w:p w14:paraId="2D35086A" w14:textId="6A392AEE" w:rsidR="001B101E" w:rsidRDefault="001B101E" w:rsidP="00740CD7">
            <w:pPr>
              <w:numPr>
                <w:ilvl w:val="0"/>
                <w:numId w:val="39"/>
              </w:numPr>
              <w:rPr>
                <w:rFonts w:ascii="Arial" w:hAnsi="Arial" w:cs="Arial"/>
                <w:sz w:val="22"/>
                <w:szCs w:val="22"/>
              </w:rPr>
            </w:pPr>
            <w:proofErr w:type="spellStart"/>
            <w:r>
              <w:rPr>
                <w:rFonts w:ascii="Arial" w:hAnsi="Arial" w:cs="Arial"/>
                <w:sz w:val="22"/>
                <w:szCs w:val="22"/>
              </w:rPr>
              <w:t>Feed</w:t>
            </w:r>
            <w:proofErr w:type="spellEnd"/>
            <w:r>
              <w:rPr>
                <w:rFonts w:ascii="Arial" w:hAnsi="Arial" w:cs="Arial"/>
                <w:sz w:val="22"/>
                <w:szCs w:val="22"/>
              </w:rPr>
              <w:t xml:space="preserve"> de publicaciones de cada demanda por separado</w:t>
            </w:r>
          </w:p>
          <w:p w14:paraId="7D04797D" w14:textId="77777777" w:rsidR="00216441" w:rsidRDefault="001B101E" w:rsidP="00740CD7">
            <w:pPr>
              <w:numPr>
                <w:ilvl w:val="0"/>
                <w:numId w:val="39"/>
              </w:numPr>
              <w:rPr>
                <w:rFonts w:ascii="Arial" w:hAnsi="Arial" w:cs="Arial"/>
                <w:sz w:val="22"/>
                <w:szCs w:val="22"/>
              </w:rPr>
            </w:pPr>
            <w:r>
              <w:rPr>
                <w:rFonts w:ascii="Arial" w:hAnsi="Arial" w:cs="Arial"/>
                <w:sz w:val="22"/>
                <w:szCs w:val="22"/>
              </w:rPr>
              <w:t>Publicación de actualizaciones sobre cada demanda</w:t>
            </w:r>
            <w:r w:rsidR="00A7099D">
              <w:rPr>
                <w:rFonts w:ascii="Arial" w:hAnsi="Arial" w:cs="Arial"/>
                <w:sz w:val="22"/>
                <w:szCs w:val="22"/>
              </w:rPr>
              <w:t xml:space="preserve"> con texto</w:t>
            </w:r>
            <w:r>
              <w:rPr>
                <w:rFonts w:ascii="Arial" w:hAnsi="Arial" w:cs="Arial"/>
                <w:sz w:val="22"/>
                <w:szCs w:val="22"/>
              </w:rPr>
              <w:t>, con la posi</w:t>
            </w:r>
            <w:r w:rsidR="00A7099D">
              <w:rPr>
                <w:rFonts w:ascii="Arial" w:hAnsi="Arial" w:cs="Arial"/>
                <w:sz w:val="22"/>
                <w:szCs w:val="22"/>
              </w:rPr>
              <w:t>bilidad de adjuntar archivos.</w:t>
            </w:r>
          </w:p>
          <w:p w14:paraId="151207C5" w14:textId="04859D04" w:rsidR="00A7099D" w:rsidRDefault="00016F30" w:rsidP="00740CD7">
            <w:pPr>
              <w:numPr>
                <w:ilvl w:val="0"/>
                <w:numId w:val="39"/>
              </w:numPr>
              <w:rPr>
                <w:rFonts w:ascii="Arial" w:hAnsi="Arial" w:cs="Arial"/>
                <w:sz w:val="22"/>
                <w:szCs w:val="22"/>
              </w:rPr>
            </w:pPr>
            <w:r>
              <w:rPr>
                <w:rFonts w:ascii="Arial" w:hAnsi="Arial" w:cs="Arial"/>
                <w:sz w:val="22"/>
                <w:szCs w:val="22"/>
              </w:rPr>
              <w:t>Env</w:t>
            </w:r>
            <w:r w:rsidR="00FC397F">
              <w:rPr>
                <w:rFonts w:ascii="Arial" w:hAnsi="Arial" w:cs="Arial"/>
                <w:sz w:val="22"/>
                <w:szCs w:val="22"/>
              </w:rPr>
              <w:t>í</w:t>
            </w:r>
            <w:r>
              <w:rPr>
                <w:rFonts w:ascii="Arial" w:hAnsi="Arial" w:cs="Arial"/>
                <w:sz w:val="22"/>
                <w:szCs w:val="22"/>
              </w:rPr>
              <w:t xml:space="preserve">o de comentarios sobre publicaciones en el </w:t>
            </w:r>
            <w:proofErr w:type="spellStart"/>
            <w:r>
              <w:rPr>
                <w:rFonts w:ascii="Arial" w:hAnsi="Arial" w:cs="Arial"/>
                <w:sz w:val="22"/>
                <w:szCs w:val="22"/>
              </w:rPr>
              <w:t>feed</w:t>
            </w:r>
            <w:proofErr w:type="spellEnd"/>
          </w:p>
          <w:p w14:paraId="0BAE49A3" w14:textId="77777777" w:rsidR="00FC397F" w:rsidRDefault="00FC397F" w:rsidP="00740CD7">
            <w:pPr>
              <w:numPr>
                <w:ilvl w:val="0"/>
                <w:numId w:val="39"/>
              </w:numPr>
              <w:rPr>
                <w:rFonts w:ascii="Arial" w:hAnsi="Arial" w:cs="Arial"/>
                <w:sz w:val="22"/>
                <w:szCs w:val="22"/>
              </w:rPr>
            </w:pPr>
            <w:r>
              <w:rPr>
                <w:rFonts w:ascii="Arial" w:hAnsi="Arial" w:cs="Arial"/>
                <w:sz w:val="22"/>
                <w:szCs w:val="22"/>
              </w:rPr>
              <w:t xml:space="preserve">Notificaciones vía correo electrónico a los involucrados (administrador y cliente) </w:t>
            </w:r>
            <w:r w:rsidR="00AC3666">
              <w:rPr>
                <w:rFonts w:ascii="Arial" w:hAnsi="Arial" w:cs="Arial"/>
                <w:sz w:val="22"/>
                <w:szCs w:val="22"/>
              </w:rPr>
              <w:t>para cada actualización de la demanda.</w:t>
            </w:r>
          </w:p>
          <w:p w14:paraId="26B9B06F" w14:textId="144F0E46" w:rsidR="008932A9" w:rsidRDefault="00AC3666" w:rsidP="00740CD7">
            <w:pPr>
              <w:numPr>
                <w:ilvl w:val="0"/>
                <w:numId w:val="39"/>
              </w:numPr>
              <w:rPr>
                <w:rFonts w:ascii="Arial" w:hAnsi="Arial" w:cs="Arial"/>
                <w:sz w:val="22"/>
                <w:szCs w:val="22"/>
              </w:rPr>
            </w:pPr>
            <w:r>
              <w:rPr>
                <w:rFonts w:ascii="Arial" w:hAnsi="Arial" w:cs="Arial"/>
                <w:sz w:val="22"/>
                <w:szCs w:val="22"/>
              </w:rPr>
              <w:t>Cambiar el estatus de la demanda (por el administrador)</w:t>
            </w:r>
          </w:p>
          <w:p w14:paraId="37E34987" w14:textId="622039A5" w:rsidR="008932A9" w:rsidRDefault="008932A9" w:rsidP="00740CD7">
            <w:pPr>
              <w:numPr>
                <w:ilvl w:val="0"/>
                <w:numId w:val="39"/>
              </w:numPr>
              <w:rPr>
                <w:rFonts w:ascii="Arial" w:hAnsi="Arial" w:cs="Arial"/>
                <w:sz w:val="22"/>
                <w:szCs w:val="22"/>
              </w:rPr>
            </w:pPr>
            <w:r>
              <w:rPr>
                <w:rFonts w:ascii="Arial" w:hAnsi="Arial" w:cs="Arial"/>
                <w:sz w:val="22"/>
                <w:szCs w:val="22"/>
              </w:rPr>
              <w:t xml:space="preserve">Ser visible y funcional tanto en dispositivos móviles como en </w:t>
            </w:r>
            <w:proofErr w:type="spellStart"/>
            <w:r w:rsidR="003C4BF6">
              <w:rPr>
                <w:rFonts w:ascii="Arial" w:hAnsi="Arial" w:cs="Arial"/>
                <w:sz w:val="22"/>
                <w:szCs w:val="22"/>
              </w:rPr>
              <w:t>pcs</w:t>
            </w:r>
            <w:proofErr w:type="spellEnd"/>
            <w:r w:rsidR="003C4BF6">
              <w:rPr>
                <w:rFonts w:ascii="Arial" w:hAnsi="Arial" w:cs="Arial"/>
                <w:sz w:val="22"/>
                <w:szCs w:val="22"/>
              </w:rPr>
              <w:t>.</w:t>
            </w:r>
          </w:p>
          <w:p w14:paraId="60DD1F77" w14:textId="566B6826" w:rsidR="00AC3666" w:rsidRDefault="008932A9" w:rsidP="008932A9">
            <w:pPr>
              <w:rPr>
                <w:rFonts w:ascii="Arial" w:hAnsi="Arial" w:cs="Arial"/>
                <w:sz w:val="22"/>
                <w:szCs w:val="22"/>
              </w:rPr>
            </w:pPr>
            <w:r>
              <w:rPr>
                <w:rFonts w:ascii="Arial" w:hAnsi="Arial" w:cs="Arial"/>
                <w:sz w:val="22"/>
                <w:szCs w:val="22"/>
              </w:rPr>
              <w:t>La solución n</w:t>
            </w:r>
            <w:r w:rsidR="003C4BF6">
              <w:rPr>
                <w:rFonts w:ascii="Arial" w:hAnsi="Arial" w:cs="Arial"/>
                <w:sz w:val="22"/>
                <w:szCs w:val="22"/>
              </w:rPr>
              <w:t>o</w:t>
            </w:r>
            <w:r w:rsidR="00AC3666">
              <w:rPr>
                <w:rFonts w:ascii="Arial" w:hAnsi="Arial" w:cs="Arial"/>
                <w:sz w:val="22"/>
                <w:szCs w:val="22"/>
              </w:rPr>
              <w:t xml:space="preserve"> </w:t>
            </w:r>
            <w:r w:rsidR="003C4BF6">
              <w:rPr>
                <w:rFonts w:ascii="Arial" w:hAnsi="Arial" w:cs="Arial"/>
                <w:sz w:val="22"/>
                <w:szCs w:val="22"/>
              </w:rPr>
              <w:t>incluye:</w:t>
            </w:r>
          </w:p>
          <w:p w14:paraId="2A597873" w14:textId="77777777" w:rsidR="003C4BF6" w:rsidRDefault="00AE7580" w:rsidP="003C4BF6">
            <w:pPr>
              <w:numPr>
                <w:ilvl w:val="0"/>
                <w:numId w:val="39"/>
              </w:numPr>
              <w:rPr>
                <w:rFonts w:ascii="Arial" w:hAnsi="Arial" w:cs="Arial"/>
                <w:sz w:val="22"/>
                <w:szCs w:val="22"/>
              </w:rPr>
            </w:pPr>
            <w:r>
              <w:rPr>
                <w:rFonts w:ascii="Arial" w:hAnsi="Arial" w:cs="Arial"/>
                <w:sz w:val="22"/>
                <w:szCs w:val="22"/>
              </w:rPr>
              <w:t>Mensajes directos entre usuarios</w:t>
            </w:r>
          </w:p>
          <w:p w14:paraId="104337BA" w14:textId="2067795F" w:rsidR="00E5395E" w:rsidRPr="00E5395E" w:rsidRDefault="003E61F1" w:rsidP="00E5395E">
            <w:pPr>
              <w:numPr>
                <w:ilvl w:val="0"/>
                <w:numId w:val="39"/>
              </w:numPr>
              <w:rPr>
                <w:rFonts w:ascii="Arial" w:hAnsi="Arial" w:cs="Arial"/>
                <w:sz w:val="22"/>
                <w:szCs w:val="22"/>
              </w:rPr>
            </w:pPr>
            <w:r>
              <w:rPr>
                <w:rFonts w:ascii="Arial" w:hAnsi="Arial" w:cs="Arial"/>
                <w:sz w:val="22"/>
                <w:szCs w:val="22"/>
              </w:rPr>
              <w:t>Sistema de seguidores o amigos</w:t>
            </w:r>
          </w:p>
        </w:tc>
      </w:tr>
      <w:tr w:rsidR="006962B9" w:rsidRPr="008C2396" w14:paraId="47BA65B5" w14:textId="77777777" w:rsidTr="00287554">
        <w:trPr>
          <w:trHeight w:val="1578"/>
        </w:trPr>
        <w:tc>
          <w:tcPr>
            <w:tcW w:w="2836" w:type="dxa"/>
            <w:shd w:val="clear" w:color="auto" w:fill="A50021"/>
            <w:vAlign w:val="center"/>
          </w:tcPr>
          <w:p w14:paraId="6C38B171"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lastRenderedPageBreak/>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3B7935BF" w14:textId="2C7D5F4E" w:rsidR="00D2451D" w:rsidRPr="0027595D" w:rsidRDefault="00D2451D" w:rsidP="00524347">
            <w:pPr>
              <w:spacing w:after="240"/>
              <w:rPr>
                <w:rFonts w:ascii="Arial" w:hAnsi="Arial" w:cs="Arial"/>
                <w:b/>
                <w:bCs/>
                <w:color w:val="000000"/>
                <w:sz w:val="22"/>
                <w:szCs w:val="22"/>
              </w:rPr>
            </w:pPr>
            <w:r w:rsidRPr="0027595D">
              <w:rPr>
                <w:rFonts w:ascii="Arial" w:hAnsi="Arial" w:cs="Arial"/>
                <w:b/>
                <w:bCs/>
                <w:color w:val="000000"/>
                <w:sz w:val="22"/>
                <w:szCs w:val="22"/>
              </w:rPr>
              <w:t>Página inicial</w:t>
            </w:r>
          </w:p>
          <w:p w14:paraId="60BE0F1F" w14:textId="1D95B028" w:rsidR="0057419C" w:rsidRPr="0027595D" w:rsidRDefault="0057419C" w:rsidP="00524347">
            <w:pPr>
              <w:spacing w:after="240"/>
              <w:rPr>
                <w:rFonts w:ascii="Arial" w:hAnsi="Arial" w:cs="Arial"/>
                <w:color w:val="000000"/>
                <w:sz w:val="22"/>
                <w:szCs w:val="22"/>
              </w:rPr>
            </w:pPr>
            <w:r w:rsidRPr="0027595D">
              <w:rPr>
                <w:rFonts w:ascii="Arial" w:hAnsi="Arial" w:cs="Arial"/>
                <w:color w:val="000000"/>
                <w:sz w:val="22"/>
                <w:szCs w:val="22"/>
              </w:rPr>
              <w:t xml:space="preserve">RF1: </w:t>
            </w:r>
            <w:r w:rsidR="00712A0B" w:rsidRPr="0027595D">
              <w:rPr>
                <w:rFonts w:ascii="Arial" w:hAnsi="Arial" w:cs="Arial"/>
                <w:color w:val="000000"/>
                <w:sz w:val="22"/>
                <w:szCs w:val="22"/>
              </w:rPr>
              <w:t xml:space="preserve">La página mostrará un texto informativo sobre el despacho de abogados </w:t>
            </w:r>
            <w:r w:rsidR="003825C1" w:rsidRPr="0027595D">
              <w:rPr>
                <w:rFonts w:ascii="Arial" w:hAnsi="Arial" w:cs="Arial"/>
                <w:color w:val="000000"/>
                <w:sz w:val="22"/>
                <w:szCs w:val="22"/>
              </w:rPr>
              <w:t>y el servicio que se ofrece en el sitio.</w:t>
            </w:r>
          </w:p>
          <w:p w14:paraId="71F916BC" w14:textId="5637684B" w:rsidR="006F54A8" w:rsidRPr="0027595D" w:rsidRDefault="006F54A8" w:rsidP="00524347">
            <w:pPr>
              <w:spacing w:after="240"/>
              <w:rPr>
                <w:rFonts w:ascii="Arial" w:hAnsi="Arial" w:cs="Arial"/>
                <w:color w:val="000000"/>
                <w:sz w:val="22"/>
                <w:szCs w:val="22"/>
              </w:rPr>
            </w:pPr>
            <w:r w:rsidRPr="0027595D">
              <w:rPr>
                <w:rFonts w:ascii="Arial" w:hAnsi="Arial" w:cs="Arial"/>
                <w:color w:val="000000"/>
                <w:sz w:val="22"/>
                <w:szCs w:val="22"/>
              </w:rPr>
              <w:t>RF</w:t>
            </w:r>
            <w:r w:rsidR="009C6295" w:rsidRPr="0027595D">
              <w:rPr>
                <w:rFonts w:ascii="Arial" w:hAnsi="Arial" w:cs="Arial"/>
                <w:color w:val="000000"/>
                <w:sz w:val="22"/>
                <w:szCs w:val="22"/>
              </w:rPr>
              <w:t>2</w:t>
            </w:r>
            <w:r w:rsidRPr="0027595D">
              <w:rPr>
                <w:rFonts w:ascii="Arial" w:hAnsi="Arial" w:cs="Arial"/>
                <w:color w:val="000000"/>
                <w:sz w:val="22"/>
                <w:szCs w:val="22"/>
              </w:rPr>
              <w:t xml:space="preserve">: </w:t>
            </w:r>
            <w:r w:rsidR="00A23164" w:rsidRPr="0027595D">
              <w:rPr>
                <w:rFonts w:ascii="Arial" w:hAnsi="Arial" w:cs="Arial"/>
                <w:color w:val="000000"/>
                <w:sz w:val="22"/>
                <w:szCs w:val="22"/>
              </w:rPr>
              <w:t xml:space="preserve">El usuario podrá llenar los datos de inicio de sesión y registro de una nueva cuenta en </w:t>
            </w:r>
            <w:proofErr w:type="spellStart"/>
            <w:r w:rsidR="00BB1B63" w:rsidRPr="0027595D">
              <w:rPr>
                <w:rFonts w:ascii="Arial" w:hAnsi="Arial" w:cs="Arial"/>
                <w:i/>
                <w:iCs/>
                <w:color w:val="000000"/>
                <w:sz w:val="22"/>
                <w:szCs w:val="22"/>
              </w:rPr>
              <w:t>textbox’s</w:t>
            </w:r>
            <w:proofErr w:type="spellEnd"/>
            <w:r w:rsidR="00EA15F3" w:rsidRPr="0027595D">
              <w:rPr>
                <w:rFonts w:ascii="Arial" w:hAnsi="Arial" w:cs="Arial"/>
                <w:i/>
                <w:iCs/>
                <w:color w:val="000000"/>
                <w:sz w:val="22"/>
                <w:szCs w:val="22"/>
              </w:rPr>
              <w:t>:</w:t>
            </w:r>
          </w:p>
          <w:p w14:paraId="142C5BE3" w14:textId="77777777" w:rsidR="00EA15F3" w:rsidRPr="0027595D" w:rsidRDefault="00EA15F3" w:rsidP="008A3D92">
            <w:pPr>
              <w:numPr>
                <w:ilvl w:val="0"/>
                <w:numId w:val="36"/>
              </w:numPr>
              <w:spacing w:after="240"/>
              <w:rPr>
                <w:rFonts w:ascii="Arial" w:hAnsi="Arial" w:cs="Arial"/>
                <w:color w:val="000000"/>
                <w:sz w:val="22"/>
                <w:szCs w:val="22"/>
              </w:rPr>
            </w:pPr>
            <w:r w:rsidRPr="0027595D">
              <w:rPr>
                <w:rFonts w:ascii="Arial" w:hAnsi="Arial" w:cs="Arial"/>
                <w:color w:val="000000"/>
                <w:sz w:val="22"/>
                <w:szCs w:val="22"/>
              </w:rPr>
              <w:t xml:space="preserve">Para el </w:t>
            </w:r>
            <w:r w:rsidR="009729E1" w:rsidRPr="0027595D">
              <w:rPr>
                <w:rFonts w:ascii="Arial" w:hAnsi="Arial" w:cs="Arial"/>
                <w:color w:val="000000"/>
                <w:sz w:val="22"/>
                <w:szCs w:val="22"/>
              </w:rPr>
              <w:t xml:space="preserve">inicio de sesión, una </w:t>
            </w:r>
            <w:proofErr w:type="spellStart"/>
            <w:r w:rsidR="009729E1" w:rsidRPr="0027595D">
              <w:rPr>
                <w:rFonts w:ascii="Arial" w:hAnsi="Arial" w:cs="Arial"/>
                <w:i/>
                <w:iCs/>
                <w:color w:val="000000"/>
                <w:sz w:val="22"/>
                <w:szCs w:val="22"/>
              </w:rPr>
              <w:t>textbox</w:t>
            </w:r>
            <w:proofErr w:type="spellEnd"/>
            <w:r w:rsidR="009729E1" w:rsidRPr="0027595D">
              <w:rPr>
                <w:rFonts w:ascii="Arial" w:hAnsi="Arial" w:cs="Arial"/>
                <w:color w:val="000000"/>
                <w:sz w:val="22"/>
                <w:szCs w:val="22"/>
              </w:rPr>
              <w:t xml:space="preserve"> será para el nombre de usuario o correo electrónico, y otra para la contraseña.</w:t>
            </w:r>
          </w:p>
          <w:p w14:paraId="7E0AAD80" w14:textId="72B6C47E" w:rsidR="003F2CEC" w:rsidRPr="0027595D" w:rsidRDefault="003F2CEC" w:rsidP="008A3D92">
            <w:pPr>
              <w:numPr>
                <w:ilvl w:val="0"/>
                <w:numId w:val="36"/>
              </w:numPr>
              <w:spacing w:after="240"/>
              <w:rPr>
                <w:rFonts w:ascii="Arial" w:hAnsi="Arial" w:cs="Arial"/>
                <w:color w:val="000000"/>
                <w:sz w:val="22"/>
                <w:szCs w:val="22"/>
              </w:rPr>
            </w:pPr>
            <w:r w:rsidRPr="0027595D">
              <w:rPr>
                <w:rFonts w:ascii="Arial" w:hAnsi="Arial" w:cs="Arial"/>
                <w:color w:val="000000"/>
                <w:sz w:val="22"/>
                <w:szCs w:val="22"/>
              </w:rPr>
              <w:t xml:space="preserve">Para el registro de una nueva cuenta, los </w:t>
            </w:r>
            <w:proofErr w:type="spellStart"/>
            <w:r w:rsidRPr="0027595D">
              <w:rPr>
                <w:rFonts w:ascii="Arial" w:hAnsi="Arial" w:cs="Arial"/>
                <w:i/>
                <w:iCs/>
                <w:color w:val="000000"/>
                <w:sz w:val="22"/>
                <w:szCs w:val="22"/>
              </w:rPr>
              <w:t>textbox</w:t>
            </w:r>
            <w:proofErr w:type="spellEnd"/>
            <w:r w:rsidRPr="0027595D">
              <w:rPr>
                <w:rFonts w:ascii="Arial" w:hAnsi="Arial" w:cs="Arial"/>
                <w:i/>
                <w:iCs/>
                <w:color w:val="000000"/>
                <w:sz w:val="22"/>
                <w:szCs w:val="22"/>
              </w:rPr>
              <w:t xml:space="preserve"> </w:t>
            </w:r>
            <w:r w:rsidRPr="0027595D">
              <w:rPr>
                <w:rFonts w:ascii="Arial" w:hAnsi="Arial" w:cs="Arial"/>
                <w:color w:val="000000"/>
                <w:sz w:val="22"/>
                <w:szCs w:val="22"/>
              </w:rPr>
              <w:t>será</w:t>
            </w:r>
            <w:r w:rsidR="001A7946" w:rsidRPr="0027595D">
              <w:rPr>
                <w:rFonts w:ascii="Arial" w:hAnsi="Arial" w:cs="Arial"/>
                <w:color w:val="000000"/>
                <w:sz w:val="22"/>
                <w:szCs w:val="22"/>
              </w:rPr>
              <w:t>n, cada uno, para los siguientes datos</w:t>
            </w:r>
            <w:r w:rsidR="00AC45C0" w:rsidRPr="0027595D">
              <w:rPr>
                <w:rFonts w:ascii="Arial" w:hAnsi="Arial" w:cs="Arial"/>
                <w:color w:val="000000"/>
                <w:sz w:val="22"/>
                <w:szCs w:val="22"/>
              </w:rPr>
              <w:t xml:space="preserve"> (RNF</w:t>
            </w:r>
            <w:r w:rsidR="008C2BD0" w:rsidRPr="0027595D">
              <w:rPr>
                <w:rFonts w:ascii="Arial" w:hAnsi="Arial" w:cs="Arial"/>
                <w:color w:val="000000"/>
                <w:sz w:val="22"/>
                <w:szCs w:val="22"/>
              </w:rPr>
              <w:t>2</w:t>
            </w:r>
            <w:r w:rsidR="00AC45C0" w:rsidRPr="0027595D">
              <w:rPr>
                <w:rFonts w:ascii="Arial" w:hAnsi="Arial" w:cs="Arial"/>
                <w:color w:val="000000"/>
                <w:sz w:val="22"/>
                <w:szCs w:val="22"/>
              </w:rPr>
              <w:t>)</w:t>
            </w:r>
            <w:r w:rsidRPr="0027595D">
              <w:rPr>
                <w:rFonts w:ascii="Arial" w:hAnsi="Arial" w:cs="Arial"/>
                <w:color w:val="000000"/>
                <w:sz w:val="22"/>
                <w:szCs w:val="22"/>
              </w:rPr>
              <w:t>:</w:t>
            </w:r>
          </w:p>
          <w:p w14:paraId="5881B273" w14:textId="511566E1" w:rsidR="001A7946" w:rsidRPr="0027595D" w:rsidRDefault="001A7946" w:rsidP="008A3D92">
            <w:pPr>
              <w:numPr>
                <w:ilvl w:val="1"/>
                <w:numId w:val="36"/>
              </w:numPr>
              <w:spacing w:after="240"/>
              <w:rPr>
                <w:rFonts w:ascii="Arial" w:hAnsi="Arial" w:cs="Arial"/>
                <w:color w:val="000000"/>
                <w:sz w:val="22"/>
                <w:szCs w:val="22"/>
              </w:rPr>
            </w:pPr>
            <w:r w:rsidRPr="0027595D">
              <w:rPr>
                <w:rFonts w:ascii="Arial" w:hAnsi="Arial" w:cs="Arial"/>
                <w:color w:val="000000"/>
                <w:sz w:val="22"/>
                <w:szCs w:val="22"/>
              </w:rPr>
              <w:t>Nombre</w:t>
            </w:r>
          </w:p>
          <w:p w14:paraId="056FA5CB" w14:textId="77777777" w:rsidR="001A7946" w:rsidRPr="0027595D" w:rsidRDefault="001A7946" w:rsidP="008A3D92">
            <w:pPr>
              <w:numPr>
                <w:ilvl w:val="1"/>
                <w:numId w:val="36"/>
              </w:numPr>
              <w:spacing w:after="240"/>
              <w:rPr>
                <w:rFonts w:ascii="Arial" w:hAnsi="Arial" w:cs="Arial"/>
                <w:color w:val="000000"/>
                <w:sz w:val="22"/>
                <w:szCs w:val="22"/>
              </w:rPr>
            </w:pPr>
            <w:r w:rsidRPr="0027595D">
              <w:rPr>
                <w:rFonts w:ascii="Arial" w:hAnsi="Arial" w:cs="Arial"/>
                <w:color w:val="000000"/>
                <w:sz w:val="22"/>
                <w:szCs w:val="22"/>
              </w:rPr>
              <w:t>Apellido paterno</w:t>
            </w:r>
          </w:p>
          <w:p w14:paraId="447FFF31" w14:textId="77777777" w:rsidR="001A7946" w:rsidRPr="0027595D" w:rsidRDefault="001A7946" w:rsidP="008A3D92">
            <w:pPr>
              <w:numPr>
                <w:ilvl w:val="1"/>
                <w:numId w:val="36"/>
              </w:numPr>
              <w:spacing w:after="240"/>
              <w:rPr>
                <w:rFonts w:ascii="Arial" w:hAnsi="Arial" w:cs="Arial"/>
                <w:color w:val="000000"/>
                <w:sz w:val="22"/>
                <w:szCs w:val="22"/>
              </w:rPr>
            </w:pPr>
            <w:r w:rsidRPr="0027595D">
              <w:rPr>
                <w:rFonts w:ascii="Arial" w:hAnsi="Arial" w:cs="Arial"/>
                <w:color w:val="000000"/>
                <w:sz w:val="22"/>
                <w:szCs w:val="22"/>
              </w:rPr>
              <w:t>Apellido materno</w:t>
            </w:r>
          </w:p>
          <w:p w14:paraId="762A6107" w14:textId="6CA3321A" w:rsidR="001A7946" w:rsidRPr="0027595D" w:rsidRDefault="001A7946" w:rsidP="008A3D92">
            <w:pPr>
              <w:numPr>
                <w:ilvl w:val="1"/>
                <w:numId w:val="36"/>
              </w:numPr>
              <w:spacing w:after="240"/>
              <w:rPr>
                <w:rFonts w:ascii="Arial" w:hAnsi="Arial" w:cs="Arial"/>
                <w:color w:val="000000"/>
                <w:sz w:val="22"/>
                <w:szCs w:val="22"/>
              </w:rPr>
            </w:pPr>
            <w:r w:rsidRPr="0027595D">
              <w:rPr>
                <w:rFonts w:ascii="Arial" w:hAnsi="Arial" w:cs="Arial"/>
                <w:color w:val="000000"/>
                <w:sz w:val="22"/>
                <w:szCs w:val="22"/>
              </w:rPr>
              <w:t>Nombre de usuario</w:t>
            </w:r>
            <w:r w:rsidR="00634482" w:rsidRPr="0027595D">
              <w:rPr>
                <w:rFonts w:ascii="Arial" w:hAnsi="Arial" w:cs="Arial"/>
                <w:color w:val="000000"/>
                <w:sz w:val="22"/>
                <w:szCs w:val="22"/>
              </w:rPr>
              <w:t xml:space="preserve"> (RNF</w:t>
            </w:r>
            <w:r w:rsidR="008C2BD0" w:rsidRPr="0027595D">
              <w:rPr>
                <w:rFonts w:ascii="Arial" w:hAnsi="Arial" w:cs="Arial"/>
                <w:color w:val="000000"/>
                <w:sz w:val="22"/>
                <w:szCs w:val="22"/>
              </w:rPr>
              <w:t>3</w:t>
            </w:r>
            <w:r w:rsidR="00634482" w:rsidRPr="0027595D">
              <w:rPr>
                <w:rFonts w:ascii="Arial" w:hAnsi="Arial" w:cs="Arial"/>
                <w:color w:val="000000"/>
                <w:sz w:val="22"/>
                <w:szCs w:val="22"/>
              </w:rPr>
              <w:t>)</w:t>
            </w:r>
            <w:r w:rsidR="000063F8" w:rsidRPr="0027595D">
              <w:rPr>
                <w:rFonts w:ascii="Arial" w:hAnsi="Arial" w:cs="Arial"/>
                <w:color w:val="000000"/>
                <w:sz w:val="22"/>
                <w:szCs w:val="22"/>
              </w:rPr>
              <w:t xml:space="preserve">: saldrá un mensaje mientras se llena </w:t>
            </w:r>
            <w:r w:rsidR="00B66C6D" w:rsidRPr="0027595D">
              <w:rPr>
                <w:rFonts w:ascii="Arial" w:hAnsi="Arial" w:cs="Arial"/>
                <w:color w:val="000000"/>
                <w:sz w:val="22"/>
                <w:szCs w:val="22"/>
              </w:rPr>
              <w:t>el campo indicando si el nombre de usuario está disponible o no.</w:t>
            </w:r>
          </w:p>
          <w:p w14:paraId="28F9A5E9" w14:textId="0411B5FF" w:rsidR="001A7946" w:rsidRPr="0027595D" w:rsidRDefault="001A7946" w:rsidP="008A3D92">
            <w:pPr>
              <w:numPr>
                <w:ilvl w:val="1"/>
                <w:numId w:val="36"/>
              </w:numPr>
              <w:spacing w:after="240"/>
              <w:rPr>
                <w:rFonts w:ascii="Arial" w:hAnsi="Arial" w:cs="Arial"/>
                <w:color w:val="000000"/>
                <w:sz w:val="22"/>
                <w:szCs w:val="22"/>
              </w:rPr>
            </w:pPr>
            <w:r w:rsidRPr="0027595D">
              <w:rPr>
                <w:rFonts w:ascii="Arial" w:hAnsi="Arial" w:cs="Arial"/>
                <w:color w:val="000000"/>
                <w:sz w:val="22"/>
                <w:szCs w:val="22"/>
              </w:rPr>
              <w:t>Contraseña</w:t>
            </w:r>
            <w:r w:rsidR="00173423" w:rsidRPr="0027595D">
              <w:rPr>
                <w:rFonts w:ascii="Arial" w:hAnsi="Arial" w:cs="Arial"/>
                <w:color w:val="000000"/>
                <w:sz w:val="22"/>
                <w:szCs w:val="22"/>
              </w:rPr>
              <w:t xml:space="preserve"> (RNF</w:t>
            </w:r>
            <w:r w:rsidR="008C2BD0" w:rsidRPr="0027595D">
              <w:rPr>
                <w:rFonts w:ascii="Arial" w:hAnsi="Arial" w:cs="Arial"/>
                <w:color w:val="000000"/>
                <w:sz w:val="22"/>
                <w:szCs w:val="22"/>
              </w:rPr>
              <w:t>4</w:t>
            </w:r>
            <w:r w:rsidR="00173423" w:rsidRPr="0027595D">
              <w:rPr>
                <w:rFonts w:ascii="Arial" w:hAnsi="Arial" w:cs="Arial"/>
                <w:color w:val="000000"/>
                <w:sz w:val="22"/>
                <w:szCs w:val="22"/>
              </w:rPr>
              <w:t>)</w:t>
            </w:r>
          </w:p>
          <w:p w14:paraId="3273B62C" w14:textId="591C7CFE" w:rsidR="001C47CC" w:rsidRPr="0027595D" w:rsidRDefault="001C47CC" w:rsidP="008A3D92">
            <w:pPr>
              <w:numPr>
                <w:ilvl w:val="1"/>
                <w:numId w:val="36"/>
              </w:numPr>
              <w:spacing w:after="240"/>
              <w:rPr>
                <w:rFonts w:ascii="Arial" w:hAnsi="Arial" w:cs="Arial"/>
                <w:color w:val="000000"/>
                <w:sz w:val="22"/>
                <w:szCs w:val="22"/>
              </w:rPr>
            </w:pPr>
            <w:r w:rsidRPr="0027595D">
              <w:rPr>
                <w:rFonts w:ascii="Arial" w:hAnsi="Arial" w:cs="Arial"/>
                <w:color w:val="000000"/>
                <w:sz w:val="22"/>
                <w:szCs w:val="22"/>
              </w:rPr>
              <w:t>Correo electrónico</w:t>
            </w:r>
            <w:r w:rsidR="005819BD" w:rsidRPr="0027595D">
              <w:rPr>
                <w:rFonts w:ascii="Arial" w:hAnsi="Arial" w:cs="Arial"/>
                <w:color w:val="000000"/>
                <w:sz w:val="22"/>
                <w:szCs w:val="22"/>
              </w:rPr>
              <w:t xml:space="preserve"> (RNF</w:t>
            </w:r>
            <w:r w:rsidR="008C2BD0" w:rsidRPr="0027595D">
              <w:rPr>
                <w:rFonts w:ascii="Arial" w:hAnsi="Arial" w:cs="Arial"/>
                <w:color w:val="000000"/>
                <w:sz w:val="22"/>
                <w:szCs w:val="22"/>
              </w:rPr>
              <w:t>5</w:t>
            </w:r>
            <w:r w:rsidR="005819BD" w:rsidRPr="0027595D">
              <w:rPr>
                <w:rFonts w:ascii="Arial" w:hAnsi="Arial" w:cs="Arial"/>
                <w:color w:val="000000"/>
                <w:sz w:val="22"/>
                <w:szCs w:val="22"/>
              </w:rPr>
              <w:t>)</w:t>
            </w:r>
            <w:r w:rsidR="00F57797" w:rsidRPr="0027595D">
              <w:rPr>
                <w:rFonts w:ascii="Arial" w:hAnsi="Arial" w:cs="Arial"/>
                <w:color w:val="000000"/>
                <w:sz w:val="22"/>
                <w:szCs w:val="22"/>
              </w:rPr>
              <w:t xml:space="preserve">: </w:t>
            </w:r>
            <w:r w:rsidR="00F57797" w:rsidRPr="00F57797">
              <w:rPr>
                <w:rFonts w:ascii="Arial" w:hAnsi="Arial" w:cs="Arial"/>
                <w:color w:val="000000"/>
                <w:sz w:val="22"/>
                <w:szCs w:val="22"/>
              </w:rPr>
              <w:t xml:space="preserve">saldrá un mensaje mientras se llena el campo indicando si </w:t>
            </w:r>
            <w:r w:rsidR="00DF5192">
              <w:rPr>
                <w:rFonts w:ascii="Arial" w:hAnsi="Arial" w:cs="Arial"/>
                <w:color w:val="000000"/>
                <w:sz w:val="22"/>
                <w:szCs w:val="22"/>
              </w:rPr>
              <w:t>el correo es válido o no</w:t>
            </w:r>
            <w:r w:rsidR="00F57797" w:rsidRPr="00F57797">
              <w:rPr>
                <w:rFonts w:ascii="Arial" w:hAnsi="Arial" w:cs="Arial"/>
                <w:color w:val="000000"/>
                <w:sz w:val="22"/>
                <w:szCs w:val="22"/>
              </w:rPr>
              <w:t>.</w:t>
            </w:r>
          </w:p>
          <w:p w14:paraId="48529528" w14:textId="10A54C26" w:rsidR="00E2173C" w:rsidRPr="0027595D" w:rsidRDefault="00E2173C" w:rsidP="008A3D92">
            <w:pPr>
              <w:numPr>
                <w:ilvl w:val="1"/>
                <w:numId w:val="36"/>
              </w:numPr>
              <w:spacing w:after="240"/>
              <w:rPr>
                <w:rFonts w:ascii="Arial" w:hAnsi="Arial" w:cs="Arial"/>
                <w:color w:val="000000"/>
                <w:sz w:val="22"/>
                <w:szCs w:val="22"/>
              </w:rPr>
            </w:pPr>
            <w:r w:rsidRPr="0027595D">
              <w:rPr>
                <w:rFonts w:ascii="Arial" w:hAnsi="Arial" w:cs="Arial"/>
                <w:color w:val="000000"/>
                <w:sz w:val="22"/>
                <w:szCs w:val="22"/>
              </w:rPr>
              <w:t>Número telefónico</w:t>
            </w:r>
            <w:r w:rsidR="003A5CDC" w:rsidRPr="0027595D">
              <w:rPr>
                <w:rFonts w:ascii="Arial" w:hAnsi="Arial" w:cs="Arial"/>
                <w:color w:val="000000"/>
                <w:sz w:val="22"/>
                <w:szCs w:val="22"/>
              </w:rPr>
              <w:t xml:space="preserve"> (RNF</w:t>
            </w:r>
            <w:r w:rsidR="008C2BD0" w:rsidRPr="0027595D">
              <w:rPr>
                <w:rFonts w:ascii="Arial" w:hAnsi="Arial" w:cs="Arial"/>
                <w:color w:val="000000"/>
                <w:sz w:val="22"/>
                <w:szCs w:val="22"/>
              </w:rPr>
              <w:t>6</w:t>
            </w:r>
            <w:r w:rsidR="003A5CDC" w:rsidRPr="0027595D">
              <w:rPr>
                <w:rFonts w:ascii="Arial" w:hAnsi="Arial" w:cs="Arial"/>
                <w:color w:val="000000"/>
                <w:sz w:val="22"/>
                <w:szCs w:val="22"/>
              </w:rPr>
              <w:t xml:space="preserve">): </w:t>
            </w:r>
            <w:r w:rsidR="003A5CDC" w:rsidRPr="003A5CDC">
              <w:rPr>
                <w:rFonts w:ascii="Arial" w:hAnsi="Arial" w:cs="Arial"/>
                <w:color w:val="000000"/>
                <w:sz w:val="22"/>
                <w:szCs w:val="22"/>
              </w:rPr>
              <w:t>saldrá un mensaje mientras se llena el campo indicando si el correo es válido o no.</w:t>
            </w:r>
          </w:p>
          <w:p w14:paraId="40245245" w14:textId="3A7FBE44" w:rsidR="00E874A7" w:rsidRPr="0027595D" w:rsidRDefault="00E874A7" w:rsidP="00524347">
            <w:pPr>
              <w:spacing w:after="240"/>
              <w:rPr>
                <w:rFonts w:ascii="Arial" w:hAnsi="Arial" w:cs="Arial"/>
                <w:color w:val="000000"/>
                <w:sz w:val="22"/>
                <w:szCs w:val="22"/>
              </w:rPr>
            </w:pPr>
            <w:r w:rsidRPr="0027595D">
              <w:rPr>
                <w:rFonts w:ascii="Arial" w:hAnsi="Arial" w:cs="Arial"/>
                <w:color w:val="000000"/>
                <w:sz w:val="22"/>
                <w:szCs w:val="22"/>
              </w:rPr>
              <w:t>RF</w:t>
            </w:r>
            <w:r w:rsidR="009C6295" w:rsidRPr="0027595D">
              <w:rPr>
                <w:rFonts w:ascii="Arial" w:hAnsi="Arial" w:cs="Arial"/>
                <w:color w:val="000000"/>
                <w:sz w:val="22"/>
                <w:szCs w:val="22"/>
              </w:rPr>
              <w:t>3</w:t>
            </w:r>
            <w:r w:rsidRPr="0027595D">
              <w:rPr>
                <w:rFonts w:ascii="Arial" w:hAnsi="Arial" w:cs="Arial"/>
                <w:color w:val="000000"/>
                <w:sz w:val="22"/>
                <w:szCs w:val="22"/>
              </w:rPr>
              <w:t xml:space="preserve">: Hacer </w:t>
            </w:r>
            <w:proofErr w:type="spellStart"/>
            <w:proofErr w:type="gramStart"/>
            <w:r w:rsidRPr="0027595D">
              <w:rPr>
                <w:rFonts w:ascii="Arial" w:hAnsi="Arial" w:cs="Arial"/>
                <w:color w:val="000000"/>
                <w:sz w:val="22"/>
                <w:szCs w:val="22"/>
              </w:rPr>
              <w:t>click</w:t>
            </w:r>
            <w:proofErr w:type="spellEnd"/>
            <w:proofErr w:type="gramEnd"/>
            <w:r w:rsidRPr="0027595D">
              <w:rPr>
                <w:rFonts w:ascii="Arial" w:hAnsi="Arial" w:cs="Arial"/>
                <w:color w:val="000000"/>
                <w:sz w:val="22"/>
                <w:szCs w:val="22"/>
              </w:rPr>
              <w:t xml:space="preserve"> en el botón de “iniciar sesión”, habiendo llenado todos los datos </w:t>
            </w:r>
            <w:r w:rsidR="00FE60A6" w:rsidRPr="0027595D">
              <w:rPr>
                <w:rFonts w:ascii="Arial" w:hAnsi="Arial" w:cs="Arial"/>
                <w:color w:val="000000"/>
                <w:sz w:val="22"/>
                <w:szCs w:val="22"/>
              </w:rPr>
              <w:t>(RNF</w:t>
            </w:r>
            <w:r w:rsidR="00846748" w:rsidRPr="0027595D">
              <w:rPr>
                <w:rFonts w:ascii="Arial" w:hAnsi="Arial" w:cs="Arial"/>
                <w:color w:val="000000"/>
                <w:sz w:val="22"/>
                <w:szCs w:val="22"/>
              </w:rPr>
              <w:t xml:space="preserve">1), cambiará </w:t>
            </w:r>
            <w:r w:rsidR="004012C5" w:rsidRPr="0027595D">
              <w:rPr>
                <w:rFonts w:ascii="Arial" w:hAnsi="Arial" w:cs="Arial"/>
                <w:color w:val="000000"/>
                <w:sz w:val="22"/>
                <w:szCs w:val="22"/>
              </w:rPr>
              <w:t xml:space="preserve">a </w:t>
            </w:r>
            <w:r w:rsidR="00846748" w:rsidRPr="0027595D">
              <w:rPr>
                <w:rFonts w:ascii="Arial" w:hAnsi="Arial" w:cs="Arial"/>
                <w:color w:val="000000"/>
                <w:sz w:val="22"/>
                <w:szCs w:val="22"/>
              </w:rPr>
              <w:t xml:space="preserve">la página </w:t>
            </w:r>
            <w:r w:rsidR="00825935" w:rsidRPr="0027595D">
              <w:rPr>
                <w:rFonts w:ascii="Arial" w:hAnsi="Arial" w:cs="Arial"/>
                <w:color w:val="000000"/>
                <w:sz w:val="22"/>
                <w:szCs w:val="22"/>
              </w:rPr>
              <w:t>de las demandas activas del usuario.</w:t>
            </w:r>
          </w:p>
          <w:p w14:paraId="34CF997D" w14:textId="5A301CF7" w:rsidR="008C2BD0" w:rsidRPr="0027595D" w:rsidRDefault="00F920CE" w:rsidP="00524347">
            <w:pPr>
              <w:spacing w:after="240"/>
              <w:rPr>
                <w:rFonts w:ascii="Arial" w:hAnsi="Arial" w:cs="Arial"/>
                <w:color w:val="000000"/>
                <w:sz w:val="22"/>
                <w:szCs w:val="22"/>
              </w:rPr>
            </w:pPr>
            <w:r w:rsidRPr="0027595D">
              <w:rPr>
                <w:rFonts w:ascii="Arial" w:hAnsi="Arial" w:cs="Arial"/>
                <w:color w:val="000000"/>
                <w:sz w:val="22"/>
                <w:szCs w:val="22"/>
              </w:rPr>
              <w:t>RF</w:t>
            </w:r>
            <w:r w:rsidR="009C6295" w:rsidRPr="0027595D">
              <w:rPr>
                <w:rFonts w:ascii="Arial" w:hAnsi="Arial" w:cs="Arial"/>
                <w:color w:val="000000"/>
                <w:sz w:val="22"/>
                <w:szCs w:val="22"/>
              </w:rPr>
              <w:t>4</w:t>
            </w:r>
            <w:r w:rsidRPr="0027595D">
              <w:rPr>
                <w:rFonts w:ascii="Arial" w:hAnsi="Arial" w:cs="Arial"/>
                <w:color w:val="000000"/>
                <w:sz w:val="22"/>
                <w:szCs w:val="22"/>
              </w:rPr>
              <w:t xml:space="preserve">: Hacer </w:t>
            </w:r>
            <w:proofErr w:type="spellStart"/>
            <w:proofErr w:type="gramStart"/>
            <w:r w:rsidRPr="0027595D">
              <w:rPr>
                <w:rFonts w:ascii="Arial" w:hAnsi="Arial" w:cs="Arial"/>
                <w:color w:val="000000"/>
                <w:sz w:val="22"/>
                <w:szCs w:val="22"/>
              </w:rPr>
              <w:t>click</w:t>
            </w:r>
            <w:proofErr w:type="spellEnd"/>
            <w:proofErr w:type="gramEnd"/>
            <w:r w:rsidRPr="0027595D">
              <w:rPr>
                <w:rFonts w:ascii="Arial" w:hAnsi="Arial" w:cs="Arial"/>
                <w:color w:val="000000"/>
                <w:sz w:val="22"/>
                <w:szCs w:val="22"/>
              </w:rPr>
              <w:t xml:space="preserve"> en </w:t>
            </w:r>
            <w:r w:rsidR="007C1286" w:rsidRPr="0027595D">
              <w:rPr>
                <w:rFonts w:ascii="Arial" w:hAnsi="Arial" w:cs="Arial"/>
                <w:color w:val="000000"/>
                <w:sz w:val="22"/>
                <w:szCs w:val="22"/>
              </w:rPr>
              <w:t xml:space="preserve">el botón “crear cuenta”, registrará una nueva cuenta en </w:t>
            </w:r>
            <w:r w:rsidR="00D7247B" w:rsidRPr="0027595D">
              <w:rPr>
                <w:rFonts w:ascii="Arial" w:hAnsi="Arial" w:cs="Arial"/>
                <w:color w:val="000000"/>
                <w:sz w:val="22"/>
                <w:szCs w:val="22"/>
              </w:rPr>
              <w:t>la base de datos con los datos proporcionados (RNF2), e iniciará enseguida la sesión de usuario</w:t>
            </w:r>
            <w:r w:rsidR="008C2BD0" w:rsidRPr="0027595D">
              <w:rPr>
                <w:rFonts w:ascii="Arial" w:hAnsi="Arial" w:cs="Arial"/>
                <w:color w:val="000000"/>
                <w:sz w:val="22"/>
                <w:szCs w:val="22"/>
              </w:rPr>
              <w:t>, cambiando a la página de demandas activas.</w:t>
            </w:r>
          </w:p>
          <w:p w14:paraId="30EEDE39" w14:textId="14DC68A4" w:rsidR="002965A5" w:rsidRPr="0027595D" w:rsidRDefault="00C07C5D" w:rsidP="00524347">
            <w:pPr>
              <w:spacing w:after="240"/>
              <w:rPr>
                <w:rFonts w:ascii="Arial" w:hAnsi="Arial" w:cs="Arial"/>
                <w:b/>
                <w:bCs/>
                <w:color w:val="000000"/>
                <w:sz w:val="22"/>
                <w:szCs w:val="22"/>
              </w:rPr>
            </w:pPr>
            <w:r w:rsidRPr="0027595D">
              <w:rPr>
                <w:rFonts w:ascii="Arial" w:hAnsi="Arial" w:cs="Arial"/>
                <w:b/>
                <w:bCs/>
                <w:color w:val="000000"/>
                <w:sz w:val="22"/>
                <w:szCs w:val="22"/>
              </w:rPr>
              <w:t>P</w:t>
            </w:r>
            <w:r w:rsidR="001E07E8" w:rsidRPr="0027595D">
              <w:rPr>
                <w:rFonts w:ascii="Arial" w:hAnsi="Arial" w:cs="Arial"/>
                <w:b/>
                <w:bCs/>
                <w:color w:val="000000"/>
                <w:sz w:val="22"/>
                <w:szCs w:val="22"/>
              </w:rPr>
              <w:t xml:space="preserve">ágina de </w:t>
            </w:r>
            <w:r w:rsidR="002965A5" w:rsidRPr="0027595D">
              <w:rPr>
                <w:rFonts w:ascii="Arial" w:hAnsi="Arial" w:cs="Arial"/>
                <w:b/>
                <w:bCs/>
                <w:color w:val="000000"/>
                <w:sz w:val="22"/>
                <w:szCs w:val="22"/>
              </w:rPr>
              <w:t>vista de demandas activas del cliente:</w:t>
            </w:r>
          </w:p>
          <w:p w14:paraId="4A0FBF17" w14:textId="5F36C5C7" w:rsidR="00524347" w:rsidRDefault="002965A5" w:rsidP="00524347">
            <w:pPr>
              <w:spacing w:after="240"/>
              <w:rPr>
                <w:rFonts w:ascii="Arial" w:hAnsi="Arial" w:cs="Arial"/>
                <w:color w:val="000000"/>
                <w:sz w:val="22"/>
                <w:szCs w:val="22"/>
              </w:rPr>
            </w:pPr>
            <w:r w:rsidRPr="0027595D">
              <w:rPr>
                <w:rFonts w:ascii="Arial" w:hAnsi="Arial" w:cs="Arial"/>
                <w:color w:val="000000"/>
                <w:sz w:val="22"/>
                <w:szCs w:val="22"/>
              </w:rPr>
              <w:t xml:space="preserve">RF5: </w:t>
            </w:r>
            <w:r w:rsidR="00766F8A" w:rsidRPr="00766F8A">
              <w:rPr>
                <w:rFonts w:ascii="Arial" w:hAnsi="Arial" w:cs="Arial"/>
                <w:color w:val="000000"/>
                <w:sz w:val="22"/>
                <w:szCs w:val="22"/>
              </w:rPr>
              <w:t>En una lista, cada demanda será visible con el título de la demanda y un mensaje corto de la última actualización (y fecha de actualización</w:t>
            </w:r>
            <w:r w:rsidR="00144D22">
              <w:rPr>
                <w:rFonts w:ascii="Arial" w:hAnsi="Arial" w:cs="Arial"/>
                <w:color w:val="000000"/>
                <w:sz w:val="22"/>
                <w:szCs w:val="22"/>
              </w:rPr>
              <w:t xml:space="preserve"> RNF7</w:t>
            </w:r>
            <w:r w:rsidR="00766F8A" w:rsidRPr="00766F8A">
              <w:rPr>
                <w:rFonts w:ascii="Arial" w:hAnsi="Arial" w:cs="Arial"/>
                <w:color w:val="000000"/>
                <w:sz w:val="22"/>
                <w:szCs w:val="22"/>
              </w:rPr>
              <w:t xml:space="preserve">) del proceso y otro texto corto que describa el estatus </w:t>
            </w:r>
            <w:r w:rsidR="00144D22">
              <w:rPr>
                <w:rFonts w:ascii="Arial" w:hAnsi="Arial" w:cs="Arial"/>
                <w:color w:val="000000"/>
                <w:sz w:val="22"/>
                <w:szCs w:val="22"/>
              </w:rPr>
              <w:t>RNF8.</w:t>
            </w:r>
          </w:p>
          <w:p w14:paraId="09990CF4" w14:textId="56B59ECF" w:rsidR="00E5379E" w:rsidRPr="0027595D" w:rsidRDefault="00E5379E" w:rsidP="00E874A7">
            <w:pPr>
              <w:rPr>
                <w:rFonts w:ascii="Arial" w:hAnsi="Arial" w:cs="Arial"/>
                <w:color w:val="000000"/>
                <w:sz w:val="22"/>
                <w:szCs w:val="22"/>
              </w:rPr>
            </w:pPr>
            <w:r w:rsidRPr="0027595D">
              <w:rPr>
                <w:rFonts w:ascii="Arial" w:hAnsi="Arial" w:cs="Arial"/>
                <w:color w:val="000000"/>
                <w:sz w:val="22"/>
                <w:szCs w:val="22"/>
              </w:rPr>
              <w:lastRenderedPageBreak/>
              <w:t>RF</w:t>
            </w:r>
            <w:r w:rsidR="009541C9" w:rsidRPr="0027595D">
              <w:rPr>
                <w:rFonts w:ascii="Arial" w:hAnsi="Arial" w:cs="Arial"/>
                <w:color w:val="000000"/>
                <w:sz w:val="22"/>
                <w:szCs w:val="22"/>
              </w:rPr>
              <w:t>6</w:t>
            </w:r>
            <w:r w:rsidRPr="0027595D">
              <w:rPr>
                <w:rFonts w:ascii="Arial" w:hAnsi="Arial" w:cs="Arial"/>
                <w:color w:val="000000"/>
                <w:sz w:val="22"/>
                <w:szCs w:val="22"/>
              </w:rPr>
              <w:t xml:space="preserve">: Hacer </w:t>
            </w:r>
            <w:proofErr w:type="spellStart"/>
            <w:proofErr w:type="gramStart"/>
            <w:r w:rsidRPr="0027595D">
              <w:rPr>
                <w:rFonts w:ascii="Arial" w:hAnsi="Arial" w:cs="Arial"/>
                <w:color w:val="000000"/>
                <w:sz w:val="22"/>
                <w:szCs w:val="22"/>
              </w:rPr>
              <w:t>click</w:t>
            </w:r>
            <w:proofErr w:type="spellEnd"/>
            <w:proofErr w:type="gramEnd"/>
            <w:r w:rsidRPr="0027595D">
              <w:rPr>
                <w:rFonts w:ascii="Arial" w:hAnsi="Arial" w:cs="Arial"/>
                <w:color w:val="000000"/>
                <w:sz w:val="22"/>
                <w:szCs w:val="22"/>
              </w:rPr>
              <w:t xml:space="preserve"> en una demanda elemento de la lista, cambiar</w:t>
            </w:r>
            <w:r w:rsidR="009D003E" w:rsidRPr="0027595D">
              <w:rPr>
                <w:rFonts w:ascii="Arial" w:hAnsi="Arial" w:cs="Arial"/>
                <w:color w:val="000000"/>
                <w:sz w:val="22"/>
                <w:szCs w:val="22"/>
              </w:rPr>
              <w:t xml:space="preserve">á la página al </w:t>
            </w:r>
            <w:proofErr w:type="spellStart"/>
            <w:r w:rsidR="009D003E" w:rsidRPr="0027595D">
              <w:rPr>
                <w:rFonts w:ascii="Arial" w:hAnsi="Arial" w:cs="Arial"/>
                <w:i/>
                <w:iCs/>
                <w:color w:val="000000"/>
                <w:sz w:val="22"/>
                <w:szCs w:val="22"/>
              </w:rPr>
              <w:t>feed</w:t>
            </w:r>
            <w:proofErr w:type="spellEnd"/>
            <w:r w:rsidR="009D003E" w:rsidRPr="0027595D">
              <w:rPr>
                <w:rFonts w:ascii="Arial" w:hAnsi="Arial" w:cs="Arial"/>
                <w:i/>
                <w:iCs/>
                <w:color w:val="000000"/>
                <w:sz w:val="22"/>
                <w:szCs w:val="22"/>
              </w:rPr>
              <w:t xml:space="preserve"> </w:t>
            </w:r>
            <w:r w:rsidR="009D003E" w:rsidRPr="0027595D">
              <w:rPr>
                <w:rFonts w:ascii="Arial" w:hAnsi="Arial" w:cs="Arial"/>
                <w:color w:val="000000"/>
                <w:sz w:val="22"/>
                <w:szCs w:val="22"/>
              </w:rPr>
              <w:t>de esa demanda.</w:t>
            </w:r>
          </w:p>
          <w:p w14:paraId="48DF49BC" w14:textId="20478B7E" w:rsidR="00F920CE" w:rsidRPr="0027595D" w:rsidRDefault="008C2BD0" w:rsidP="00E874A7">
            <w:pPr>
              <w:rPr>
                <w:rFonts w:ascii="Arial" w:hAnsi="Arial" w:cs="Arial"/>
                <w:color w:val="000000"/>
                <w:sz w:val="22"/>
                <w:szCs w:val="22"/>
              </w:rPr>
            </w:pPr>
            <w:r w:rsidRPr="0027595D">
              <w:rPr>
                <w:rFonts w:ascii="Arial" w:hAnsi="Arial" w:cs="Arial"/>
                <w:color w:val="000000"/>
                <w:sz w:val="22"/>
                <w:szCs w:val="22"/>
              </w:rPr>
              <w:t xml:space="preserve"> </w:t>
            </w:r>
          </w:p>
          <w:p w14:paraId="764AACB8" w14:textId="76DD7846" w:rsidR="00846748" w:rsidRPr="0027595D" w:rsidRDefault="009D003E" w:rsidP="00E874A7">
            <w:pPr>
              <w:rPr>
                <w:rFonts w:ascii="Arial" w:hAnsi="Arial" w:cs="Arial"/>
                <w:color w:val="000000"/>
                <w:sz w:val="22"/>
                <w:szCs w:val="22"/>
              </w:rPr>
            </w:pPr>
            <w:r w:rsidRPr="0027595D">
              <w:rPr>
                <w:rFonts w:ascii="Arial" w:hAnsi="Arial" w:cs="Arial"/>
                <w:color w:val="000000"/>
                <w:sz w:val="22"/>
                <w:szCs w:val="22"/>
              </w:rPr>
              <w:t xml:space="preserve">RF7: </w:t>
            </w:r>
            <w:r w:rsidR="003D0FCC" w:rsidRPr="0027595D">
              <w:rPr>
                <w:rFonts w:ascii="Arial" w:hAnsi="Arial" w:cs="Arial"/>
                <w:color w:val="000000"/>
                <w:sz w:val="22"/>
                <w:szCs w:val="22"/>
              </w:rPr>
              <w:t xml:space="preserve">Hacer </w:t>
            </w:r>
            <w:proofErr w:type="spellStart"/>
            <w:proofErr w:type="gramStart"/>
            <w:r w:rsidR="003D0FCC" w:rsidRPr="0027595D">
              <w:rPr>
                <w:rFonts w:ascii="Arial" w:hAnsi="Arial" w:cs="Arial"/>
                <w:color w:val="000000"/>
                <w:sz w:val="22"/>
                <w:szCs w:val="22"/>
              </w:rPr>
              <w:t>click</w:t>
            </w:r>
            <w:proofErr w:type="spellEnd"/>
            <w:proofErr w:type="gramEnd"/>
            <w:r w:rsidR="003D0FCC" w:rsidRPr="0027595D">
              <w:rPr>
                <w:rFonts w:ascii="Arial" w:hAnsi="Arial" w:cs="Arial"/>
                <w:color w:val="000000"/>
                <w:sz w:val="22"/>
                <w:szCs w:val="22"/>
              </w:rPr>
              <w:t xml:space="preserve"> en el botón “registrar nueva demanda”, cambiará la página a</w:t>
            </w:r>
            <w:r w:rsidR="002757BC" w:rsidRPr="0027595D">
              <w:rPr>
                <w:rFonts w:ascii="Arial" w:hAnsi="Arial" w:cs="Arial"/>
                <w:color w:val="000000"/>
                <w:sz w:val="22"/>
                <w:szCs w:val="22"/>
              </w:rPr>
              <w:t xml:space="preserve">l </w:t>
            </w:r>
            <w:r w:rsidR="0021033E" w:rsidRPr="0027595D">
              <w:rPr>
                <w:rFonts w:ascii="Arial" w:hAnsi="Arial" w:cs="Arial"/>
                <w:color w:val="000000"/>
                <w:sz w:val="22"/>
                <w:szCs w:val="22"/>
              </w:rPr>
              <w:t>formulario de nueva demanda.</w:t>
            </w:r>
          </w:p>
          <w:p w14:paraId="295C1662" w14:textId="77777777" w:rsidR="0021033E" w:rsidRPr="0027595D" w:rsidRDefault="0021033E" w:rsidP="00E874A7">
            <w:pPr>
              <w:rPr>
                <w:rFonts w:ascii="Arial" w:hAnsi="Arial" w:cs="Arial"/>
                <w:color w:val="000000"/>
                <w:sz w:val="22"/>
                <w:szCs w:val="22"/>
              </w:rPr>
            </w:pPr>
          </w:p>
          <w:p w14:paraId="002E88BC" w14:textId="472F9D37" w:rsidR="003A5CDC" w:rsidRDefault="00C07C5D" w:rsidP="000B083A">
            <w:pPr>
              <w:spacing w:after="240"/>
              <w:rPr>
                <w:rFonts w:ascii="Arial" w:hAnsi="Arial" w:cs="Arial"/>
                <w:b/>
                <w:bCs/>
                <w:color w:val="000000"/>
                <w:sz w:val="22"/>
                <w:szCs w:val="22"/>
              </w:rPr>
            </w:pPr>
            <w:r>
              <w:rPr>
                <w:rFonts w:ascii="Arial" w:hAnsi="Arial" w:cs="Arial"/>
                <w:b/>
                <w:bCs/>
                <w:color w:val="000000"/>
                <w:sz w:val="22"/>
                <w:szCs w:val="22"/>
              </w:rPr>
              <w:t>P</w:t>
            </w:r>
            <w:r w:rsidRPr="00C07C5D">
              <w:rPr>
                <w:rFonts w:ascii="Arial" w:hAnsi="Arial" w:cs="Arial"/>
                <w:b/>
                <w:bCs/>
                <w:color w:val="000000"/>
                <w:sz w:val="22"/>
                <w:szCs w:val="22"/>
              </w:rPr>
              <w:t>ágina de</w:t>
            </w:r>
            <w:r>
              <w:rPr>
                <w:rFonts w:ascii="Arial" w:hAnsi="Arial" w:cs="Arial"/>
                <w:b/>
                <w:bCs/>
                <w:color w:val="000000"/>
                <w:sz w:val="22"/>
                <w:szCs w:val="22"/>
              </w:rPr>
              <w:t xml:space="preserve"> registro </w:t>
            </w:r>
            <w:r w:rsidR="000B083A">
              <w:rPr>
                <w:rFonts w:ascii="Arial" w:hAnsi="Arial" w:cs="Arial"/>
                <w:b/>
                <w:bCs/>
                <w:color w:val="000000"/>
                <w:sz w:val="22"/>
                <w:szCs w:val="22"/>
              </w:rPr>
              <w:t>de nueva demanda</w:t>
            </w:r>
            <w:r w:rsidRPr="00C07C5D">
              <w:rPr>
                <w:rFonts w:ascii="Arial" w:hAnsi="Arial" w:cs="Arial"/>
                <w:b/>
                <w:bCs/>
                <w:color w:val="000000"/>
                <w:sz w:val="22"/>
                <w:szCs w:val="22"/>
              </w:rPr>
              <w:t>:</w:t>
            </w:r>
          </w:p>
          <w:p w14:paraId="2348B90A" w14:textId="54AD28E9" w:rsidR="00A656B8" w:rsidRDefault="005C1038" w:rsidP="00A24C39">
            <w:pPr>
              <w:spacing w:after="240"/>
              <w:rPr>
                <w:rFonts w:ascii="Arial" w:hAnsi="Arial" w:cs="Arial"/>
                <w:i/>
                <w:iCs/>
                <w:color w:val="000000"/>
                <w:sz w:val="22"/>
                <w:szCs w:val="22"/>
              </w:rPr>
            </w:pPr>
            <w:r>
              <w:rPr>
                <w:rFonts w:ascii="Arial" w:hAnsi="Arial" w:cs="Arial"/>
                <w:color w:val="000000"/>
                <w:sz w:val="22"/>
                <w:szCs w:val="22"/>
              </w:rPr>
              <w:t xml:space="preserve">RF8: </w:t>
            </w:r>
            <w:r w:rsidR="004A6245" w:rsidRPr="004A6245">
              <w:rPr>
                <w:rFonts w:ascii="Arial" w:hAnsi="Arial" w:cs="Arial"/>
                <w:color w:val="000000"/>
                <w:sz w:val="22"/>
                <w:szCs w:val="22"/>
              </w:rPr>
              <w:t xml:space="preserve">El usuario podrá llenar los datos </w:t>
            </w:r>
            <w:r w:rsidR="00A656B8">
              <w:rPr>
                <w:rFonts w:ascii="Arial" w:hAnsi="Arial" w:cs="Arial"/>
                <w:color w:val="000000"/>
                <w:sz w:val="22"/>
                <w:szCs w:val="22"/>
              </w:rPr>
              <w:t>la demanda en unos</w:t>
            </w:r>
            <w:r w:rsidR="004A6245" w:rsidRPr="004A6245">
              <w:rPr>
                <w:rFonts w:ascii="Arial" w:hAnsi="Arial" w:cs="Arial"/>
                <w:color w:val="000000"/>
                <w:sz w:val="22"/>
                <w:szCs w:val="22"/>
              </w:rPr>
              <w:t xml:space="preserve"> </w:t>
            </w:r>
            <w:proofErr w:type="spellStart"/>
            <w:r w:rsidR="004A6245" w:rsidRPr="004A6245">
              <w:rPr>
                <w:rFonts w:ascii="Arial" w:hAnsi="Arial" w:cs="Arial"/>
                <w:i/>
                <w:iCs/>
                <w:color w:val="000000"/>
                <w:sz w:val="22"/>
                <w:szCs w:val="22"/>
              </w:rPr>
              <w:t>textbox’s</w:t>
            </w:r>
            <w:proofErr w:type="spellEnd"/>
            <w:r w:rsidR="004A6245" w:rsidRPr="004A6245">
              <w:rPr>
                <w:rFonts w:ascii="Arial" w:hAnsi="Arial" w:cs="Arial"/>
                <w:i/>
                <w:iCs/>
                <w:color w:val="000000"/>
                <w:sz w:val="22"/>
                <w:szCs w:val="22"/>
              </w:rPr>
              <w:t>:</w:t>
            </w:r>
          </w:p>
          <w:p w14:paraId="2724F95C" w14:textId="59F08625" w:rsidR="008A3D92" w:rsidRPr="008B4143" w:rsidRDefault="008A3D92" w:rsidP="00A24C39">
            <w:pPr>
              <w:numPr>
                <w:ilvl w:val="0"/>
                <w:numId w:val="36"/>
              </w:numPr>
              <w:spacing w:after="240"/>
              <w:rPr>
                <w:rFonts w:ascii="Arial" w:hAnsi="Arial" w:cs="Arial"/>
                <w:color w:val="000000"/>
                <w:sz w:val="22"/>
                <w:szCs w:val="22"/>
                <w:lang w:val="es-MX"/>
              </w:rPr>
            </w:pPr>
            <w:r>
              <w:rPr>
                <w:rFonts w:ascii="Arial" w:hAnsi="Arial" w:cs="Arial"/>
                <w:color w:val="000000"/>
                <w:sz w:val="22"/>
                <w:szCs w:val="22"/>
                <w:lang w:val="es-MX"/>
              </w:rPr>
              <w:t>Título o frase corta que describa la demanda</w:t>
            </w:r>
            <w:r w:rsidR="004D1F3B">
              <w:rPr>
                <w:rFonts w:ascii="Arial" w:hAnsi="Arial" w:cs="Arial"/>
                <w:color w:val="000000"/>
                <w:sz w:val="22"/>
                <w:szCs w:val="22"/>
                <w:lang w:val="es-MX"/>
              </w:rPr>
              <w:t xml:space="preserve"> (RNF9)</w:t>
            </w:r>
            <w:r>
              <w:rPr>
                <w:rFonts w:ascii="Arial" w:hAnsi="Arial" w:cs="Arial"/>
                <w:color w:val="000000"/>
                <w:sz w:val="22"/>
                <w:szCs w:val="22"/>
                <w:lang w:val="es-MX"/>
              </w:rPr>
              <w:t>.</w:t>
            </w:r>
          </w:p>
          <w:p w14:paraId="507EFD5C" w14:textId="0B6A2FA9" w:rsidR="008A3D92" w:rsidRPr="008B4143" w:rsidRDefault="008A3D92" w:rsidP="00A24C39">
            <w:pPr>
              <w:numPr>
                <w:ilvl w:val="0"/>
                <w:numId w:val="36"/>
              </w:numPr>
              <w:spacing w:after="240"/>
              <w:rPr>
                <w:rFonts w:ascii="Arial" w:hAnsi="Arial" w:cs="Arial"/>
                <w:color w:val="000000"/>
                <w:sz w:val="22"/>
                <w:szCs w:val="22"/>
                <w:lang w:val="es-MX"/>
              </w:rPr>
            </w:pPr>
            <w:r w:rsidRPr="008B4143">
              <w:rPr>
                <w:rFonts w:ascii="Arial" w:hAnsi="Arial" w:cs="Arial"/>
                <w:color w:val="000000"/>
                <w:sz w:val="22"/>
                <w:szCs w:val="22"/>
                <w:lang w:val="es-MX"/>
              </w:rPr>
              <w:t>Texto en el que se detalle la demanda o solicitud</w:t>
            </w:r>
            <w:r w:rsidR="00F9000F">
              <w:rPr>
                <w:rFonts w:ascii="Arial" w:hAnsi="Arial" w:cs="Arial"/>
                <w:color w:val="000000"/>
                <w:sz w:val="22"/>
                <w:szCs w:val="22"/>
                <w:lang w:val="es-MX"/>
              </w:rPr>
              <w:t xml:space="preserve"> (RNF10)</w:t>
            </w:r>
            <w:r w:rsidRPr="008B4143">
              <w:rPr>
                <w:rFonts w:ascii="Arial" w:hAnsi="Arial" w:cs="Arial"/>
                <w:color w:val="000000"/>
                <w:sz w:val="22"/>
                <w:szCs w:val="22"/>
                <w:lang w:val="es-MX"/>
              </w:rPr>
              <w:t>.</w:t>
            </w:r>
          </w:p>
          <w:p w14:paraId="01BF181D" w14:textId="4E592C38" w:rsidR="003D68ED" w:rsidRDefault="003D68ED" w:rsidP="00A24C39">
            <w:pPr>
              <w:spacing w:after="240"/>
              <w:rPr>
                <w:rFonts w:ascii="Arial" w:hAnsi="Arial" w:cs="Arial"/>
                <w:color w:val="000000"/>
                <w:sz w:val="22"/>
                <w:szCs w:val="22"/>
                <w:lang w:val="es-MX"/>
              </w:rPr>
            </w:pPr>
            <w:r>
              <w:rPr>
                <w:rFonts w:ascii="Arial" w:hAnsi="Arial" w:cs="Arial"/>
                <w:color w:val="000000"/>
                <w:sz w:val="22"/>
                <w:szCs w:val="22"/>
                <w:lang w:val="es-MX"/>
              </w:rPr>
              <w:t xml:space="preserve">RF9: Hacer </w:t>
            </w:r>
            <w:proofErr w:type="spellStart"/>
            <w:proofErr w:type="gramStart"/>
            <w:r>
              <w:rPr>
                <w:rFonts w:ascii="Arial" w:hAnsi="Arial" w:cs="Arial"/>
                <w:color w:val="000000"/>
                <w:sz w:val="22"/>
                <w:szCs w:val="22"/>
                <w:lang w:val="es-MX"/>
              </w:rPr>
              <w:t>click</w:t>
            </w:r>
            <w:proofErr w:type="spellEnd"/>
            <w:proofErr w:type="gramEnd"/>
            <w:r>
              <w:rPr>
                <w:rFonts w:ascii="Arial" w:hAnsi="Arial" w:cs="Arial"/>
                <w:color w:val="000000"/>
                <w:sz w:val="22"/>
                <w:szCs w:val="22"/>
                <w:lang w:val="es-MX"/>
              </w:rPr>
              <w:t xml:space="preserve"> sobre el elemento de “Agregar archivos”, abrirá una ventana para cargar archivos de</w:t>
            </w:r>
            <w:r w:rsidR="00A528E2">
              <w:rPr>
                <w:rFonts w:ascii="Arial" w:hAnsi="Arial" w:cs="Arial"/>
                <w:color w:val="000000"/>
                <w:sz w:val="22"/>
                <w:szCs w:val="22"/>
                <w:lang w:val="es-MX"/>
              </w:rPr>
              <w:t xml:space="preserve"> la computadora.</w:t>
            </w:r>
          </w:p>
          <w:p w14:paraId="743C5373" w14:textId="77777777" w:rsidR="000063F8" w:rsidRPr="0027595D" w:rsidRDefault="008A3D92" w:rsidP="00A24C39">
            <w:pPr>
              <w:spacing w:after="240"/>
              <w:rPr>
                <w:rFonts w:ascii="Arial" w:hAnsi="Arial" w:cs="Arial"/>
                <w:color w:val="000000"/>
                <w:sz w:val="22"/>
                <w:szCs w:val="22"/>
              </w:rPr>
            </w:pPr>
            <w:r w:rsidRPr="0027595D">
              <w:rPr>
                <w:rFonts w:ascii="Arial" w:hAnsi="Arial" w:cs="Arial"/>
                <w:color w:val="000000"/>
                <w:sz w:val="22"/>
                <w:szCs w:val="22"/>
              </w:rPr>
              <w:t>RF</w:t>
            </w:r>
            <w:r w:rsidR="00A528E2" w:rsidRPr="0027595D">
              <w:rPr>
                <w:rFonts w:ascii="Arial" w:hAnsi="Arial" w:cs="Arial"/>
                <w:color w:val="000000"/>
                <w:sz w:val="22"/>
                <w:szCs w:val="22"/>
              </w:rPr>
              <w:t>10</w:t>
            </w:r>
            <w:r w:rsidRPr="0027595D">
              <w:rPr>
                <w:rFonts w:ascii="Arial" w:hAnsi="Arial" w:cs="Arial"/>
                <w:color w:val="000000"/>
                <w:sz w:val="22"/>
                <w:szCs w:val="22"/>
              </w:rPr>
              <w:t xml:space="preserve">: </w:t>
            </w:r>
            <w:r w:rsidR="0040283E" w:rsidRPr="0027595D">
              <w:rPr>
                <w:rFonts w:ascii="Arial" w:hAnsi="Arial" w:cs="Arial"/>
                <w:color w:val="000000"/>
                <w:sz w:val="22"/>
                <w:szCs w:val="22"/>
              </w:rPr>
              <w:t xml:space="preserve">Hacer </w:t>
            </w:r>
            <w:proofErr w:type="spellStart"/>
            <w:proofErr w:type="gramStart"/>
            <w:r w:rsidR="0040283E" w:rsidRPr="0027595D">
              <w:rPr>
                <w:rFonts w:ascii="Arial" w:hAnsi="Arial" w:cs="Arial"/>
                <w:color w:val="000000"/>
                <w:sz w:val="22"/>
                <w:szCs w:val="22"/>
              </w:rPr>
              <w:t>click</w:t>
            </w:r>
            <w:proofErr w:type="spellEnd"/>
            <w:proofErr w:type="gramEnd"/>
            <w:r w:rsidR="0040283E" w:rsidRPr="0027595D">
              <w:rPr>
                <w:rFonts w:ascii="Arial" w:hAnsi="Arial" w:cs="Arial"/>
                <w:color w:val="000000"/>
                <w:sz w:val="22"/>
                <w:szCs w:val="22"/>
              </w:rPr>
              <w:t xml:space="preserve"> sobre el botón de “Proceder al pago” </w:t>
            </w:r>
            <w:r w:rsidRPr="0027595D">
              <w:rPr>
                <w:rFonts w:ascii="Arial" w:hAnsi="Arial" w:cs="Arial"/>
                <w:color w:val="000000"/>
                <w:sz w:val="22"/>
                <w:szCs w:val="22"/>
              </w:rPr>
              <w:t>pasará a la página de pago</w:t>
            </w:r>
            <w:r w:rsidR="00915613" w:rsidRPr="0027595D">
              <w:rPr>
                <w:rFonts w:ascii="Arial" w:hAnsi="Arial" w:cs="Arial"/>
                <w:color w:val="000000"/>
                <w:sz w:val="22"/>
                <w:szCs w:val="22"/>
              </w:rPr>
              <w:t xml:space="preserve"> si todos los elementos necesarios fueron llenados (RNF11)</w:t>
            </w:r>
            <w:r w:rsidR="00945EC6" w:rsidRPr="0027595D">
              <w:rPr>
                <w:rFonts w:ascii="Arial" w:hAnsi="Arial" w:cs="Arial"/>
                <w:color w:val="000000"/>
                <w:sz w:val="22"/>
                <w:szCs w:val="22"/>
              </w:rPr>
              <w:t>.</w:t>
            </w:r>
          </w:p>
          <w:p w14:paraId="6DDF655B" w14:textId="4117D973" w:rsidR="00915613" w:rsidRDefault="00915613" w:rsidP="00A24C39">
            <w:pPr>
              <w:spacing w:after="240"/>
              <w:rPr>
                <w:rFonts w:ascii="Arial" w:hAnsi="Arial" w:cs="Arial"/>
                <w:b/>
                <w:bCs/>
                <w:color w:val="000000"/>
                <w:sz w:val="22"/>
                <w:szCs w:val="22"/>
              </w:rPr>
            </w:pPr>
            <w:r>
              <w:rPr>
                <w:rFonts w:ascii="Arial" w:hAnsi="Arial" w:cs="Arial"/>
                <w:b/>
                <w:bCs/>
                <w:color w:val="000000"/>
                <w:sz w:val="22"/>
                <w:szCs w:val="22"/>
              </w:rPr>
              <w:t>P</w:t>
            </w:r>
            <w:r w:rsidRPr="00C07C5D">
              <w:rPr>
                <w:rFonts w:ascii="Arial" w:hAnsi="Arial" w:cs="Arial"/>
                <w:b/>
                <w:bCs/>
                <w:color w:val="000000"/>
                <w:sz w:val="22"/>
                <w:szCs w:val="22"/>
              </w:rPr>
              <w:t>ágina de</w:t>
            </w:r>
            <w:r>
              <w:rPr>
                <w:rFonts w:ascii="Arial" w:hAnsi="Arial" w:cs="Arial"/>
                <w:b/>
                <w:bCs/>
                <w:color w:val="000000"/>
                <w:sz w:val="22"/>
                <w:szCs w:val="22"/>
              </w:rPr>
              <w:t xml:space="preserve"> pago</w:t>
            </w:r>
            <w:r w:rsidRPr="00C07C5D">
              <w:rPr>
                <w:rFonts w:ascii="Arial" w:hAnsi="Arial" w:cs="Arial"/>
                <w:b/>
                <w:bCs/>
                <w:color w:val="000000"/>
                <w:sz w:val="22"/>
                <w:szCs w:val="22"/>
              </w:rPr>
              <w:t>:</w:t>
            </w:r>
          </w:p>
          <w:p w14:paraId="522B6D6D" w14:textId="77777777" w:rsidR="00915613" w:rsidRPr="0027595D" w:rsidRDefault="00A24C39" w:rsidP="00A24C39">
            <w:pPr>
              <w:spacing w:after="240"/>
              <w:rPr>
                <w:rFonts w:ascii="Arial" w:hAnsi="Arial" w:cs="Arial"/>
                <w:color w:val="000000"/>
                <w:sz w:val="22"/>
                <w:szCs w:val="22"/>
              </w:rPr>
            </w:pPr>
            <w:r w:rsidRPr="0027595D">
              <w:rPr>
                <w:rFonts w:ascii="Arial" w:hAnsi="Arial" w:cs="Arial"/>
                <w:color w:val="000000"/>
                <w:sz w:val="22"/>
                <w:szCs w:val="22"/>
              </w:rPr>
              <w:t xml:space="preserve">RF11: </w:t>
            </w:r>
            <w:r w:rsidR="00884745" w:rsidRPr="0027595D">
              <w:rPr>
                <w:rFonts w:ascii="Arial" w:hAnsi="Arial" w:cs="Arial"/>
                <w:color w:val="000000"/>
                <w:sz w:val="22"/>
                <w:szCs w:val="22"/>
              </w:rPr>
              <w:t xml:space="preserve">Hacer </w:t>
            </w:r>
            <w:proofErr w:type="spellStart"/>
            <w:proofErr w:type="gramStart"/>
            <w:r w:rsidR="00884745" w:rsidRPr="0027595D">
              <w:rPr>
                <w:rFonts w:ascii="Arial" w:hAnsi="Arial" w:cs="Arial"/>
                <w:color w:val="000000"/>
                <w:sz w:val="22"/>
                <w:szCs w:val="22"/>
              </w:rPr>
              <w:t>click</w:t>
            </w:r>
            <w:proofErr w:type="spellEnd"/>
            <w:proofErr w:type="gramEnd"/>
            <w:r w:rsidR="00884745" w:rsidRPr="0027595D">
              <w:rPr>
                <w:rFonts w:ascii="Arial" w:hAnsi="Arial" w:cs="Arial"/>
                <w:color w:val="000000"/>
                <w:sz w:val="22"/>
                <w:szCs w:val="22"/>
              </w:rPr>
              <w:t xml:space="preserve"> sobre un elemento de un </w:t>
            </w:r>
            <w:proofErr w:type="spellStart"/>
            <w:r w:rsidR="00884745" w:rsidRPr="0027595D">
              <w:rPr>
                <w:rFonts w:ascii="Arial" w:hAnsi="Arial" w:cs="Arial"/>
                <w:i/>
                <w:iCs/>
                <w:color w:val="000000"/>
                <w:sz w:val="22"/>
                <w:szCs w:val="22"/>
              </w:rPr>
              <w:t>dropdown</w:t>
            </w:r>
            <w:proofErr w:type="spellEnd"/>
            <w:r w:rsidR="00884745" w:rsidRPr="0027595D">
              <w:rPr>
                <w:rFonts w:ascii="Arial" w:hAnsi="Arial" w:cs="Arial"/>
                <w:i/>
                <w:iCs/>
                <w:color w:val="000000"/>
                <w:sz w:val="22"/>
                <w:szCs w:val="22"/>
              </w:rPr>
              <w:t xml:space="preserve"> </w:t>
            </w:r>
            <w:proofErr w:type="spellStart"/>
            <w:r w:rsidR="00884745" w:rsidRPr="0027595D">
              <w:rPr>
                <w:rFonts w:ascii="Arial" w:hAnsi="Arial" w:cs="Arial"/>
                <w:i/>
                <w:iCs/>
                <w:color w:val="000000"/>
                <w:sz w:val="22"/>
                <w:szCs w:val="22"/>
              </w:rPr>
              <w:t>list</w:t>
            </w:r>
            <w:proofErr w:type="spellEnd"/>
            <w:r w:rsidR="00BD299D" w:rsidRPr="0027595D">
              <w:rPr>
                <w:rFonts w:ascii="Arial" w:hAnsi="Arial" w:cs="Arial"/>
                <w:color w:val="000000"/>
                <w:sz w:val="22"/>
                <w:szCs w:val="22"/>
              </w:rPr>
              <w:t>, ajustará la opción de pago: “Tarjeta de crédito”, “Tarjeta de débito”</w:t>
            </w:r>
            <w:r w:rsidR="008816D1" w:rsidRPr="0027595D">
              <w:rPr>
                <w:rFonts w:ascii="Arial" w:hAnsi="Arial" w:cs="Arial"/>
                <w:color w:val="000000"/>
                <w:sz w:val="22"/>
                <w:szCs w:val="22"/>
              </w:rPr>
              <w:t>.</w:t>
            </w:r>
          </w:p>
          <w:p w14:paraId="1E37EC0D" w14:textId="77777777" w:rsidR="008816D1" w:rsidRPr="0027595D" w:rsidRDefault="008816D1" w:rsidP="00A24C39">
            <w:pPr>
              <w:spacing w:after="240"/>
              <w:rPr>
                <w:rFonts w:ascii="Arial" w:hAnsi="Arial" w:cs="Arial"/>
                <w:color w:val="000000"/>
                <w:sz w:val="22"/>
                <w:szCs w:val="22"/>
              </w:rPr>
            </w:pPr>
            <w:r w:rsidRPr="0027595D">
              <w:rPr>
                <w:rFonts w:ascii="Arial" w:hAnsi="Arial" w:cs="Arial"/>
                <w:color w:val="000000"/>
                <w:sz w:val="22"/>
                <w:szCs w:val="22"/>
              </w:rPr>
              <w:t xml:space="preserve">RF12: </w:t>
            </w:r>
            <w:r w:rsidR="00061538" w:rsidRPr="0027595D">
              <w:rPr>
                <w:rFonts w:ascii="Arial" w:hAnsi="Arial" w:cs="Arial"/>
                <w:color w:val="000000"/>
                <w:sz w:val="22"/>
                <w:szCs w:val="22"/>
              </w:rPr>
              <w:t xml:space="preserve">El usuario podrá llenar los datos de unos </w:t>
            </w:r>
            <w:proofErr w:type="spellStart"/>
            <w:r w:rsidR="00061538" w:rsidRPr="0027595D">
              <w:rPr>
                <w:rFonts w:ascii="Arial" w:hAnsi="Arial" w:cs="Arial"/>
                <w:i/>
                <w:iCs/>
                <w:color w:val="000000"/>
                <w:sz w:val="22"/>
                <w:szCs w:val="22"/>
              </w:rPr>
              <w:t>textbox</w:t>
            </w:r>
            <w:proofErr w:type="spellEnd"/>
            <w:r w:rsidR="00061538" w:rsidRPr="0027595D">
              <w:rPr>
                <w:rFonts w:ascii="Arial" w:hAnsi="Arial" w:cs="Arial"/>
                <w:i/>
                <w:iCs/>
                <w:color w:val="000000"/>
                <w:sz w:val="22"/>
                <w:szCs w:val="22"/>
              </w:rPr>
              <w:t xml:space="preserve"> </w:t>
            </w:r>
            <w:r w:rsidR="00061538" w:rsidRPr="0027595D">
              <w:rPr>
                <w:rFonts w:ascii="Arial" w:hAnsi="Arial" w:cs="Arial"/>
                <w:color w:val="000000"/>
                <w:sz w:val="22"/>
                <w:szCs w:val="22"/>
              </w:rPr>
              <w:t>con información de la tarjeta:</w:t>
            </w:r>
          </w:p>
          <w:p w14:paraId="64490C33" w14:textId="77777777" w:rsidR="00061538" w:rsidRPr="0027595D" w:rsidRDefault="00061538" w:rsidP="00061538">
            <w:pPr>
              <w:numPr>
                <w:ilvl w:val="0"/>
                <w:numId w:val="37"/>
              </w:numPr>
              <w:spacing w:after="240"/>
              <w:rPr>
                <w:rFonts w:ascii="Arial" w:hAnsi="Arial" w:cs="Arial"/>
                <w:color w:val="000000"/>
                <w:sz w:val="22"/>
                <w:szCs w:val="22"/>
              </w:rPr>
            </w:pPr>
            <w:r w:rsidRPr="0027595D">
              <w:rPr>
                <w:rFonts w:ascii="Arial" w:hAnsi="Arial" w:cs="Arial"/>
                <w:color w:val="000000"/>
                <w:sz w:val="22"/>
                <w:szCs w:val="22"/>
              </w:rPr>
              <w:t>Número de tarjeta</w:t>
            </w:r>
          </w:p>
          <w:p w14:paraId="20237626" w14:textId="77777777" w:rsidR="00061538" w:rsidRPr="0027595D" w:rsidRDefault="00061538" w:rsidP="00061538">
            <w:pPr>
              <w:numPr>
                <w:ilvl w:val="0"/>
                <w:numId w:val="37"/>
              </w:numPr>
              <w:spacing w:after="240"/>
              <w:rPr>
                <w:rFonts w:ascii="Arial" w:hAnsi="Arial" w:cs="Arial"/>
                <w:color w:val="000000"/>
                <w:sz w:val="22"/>
                <w:szCs w:val="22"/>
              </w:rPr>
            </w:pPr>
            <w:r w:rsidRPr="0027595D">
              <w:rPr>
                <w:rFonts w:ascii="Arial" w:hAnsi="Arial" w:cs="Arial"/>
                <w:color w:val="000000"/>
                <w:sz w:val="22"/>
                <w:szCs w:val="22"/>
              </w:rPr>
              <w:t>Nombre y apellido</w:t>
            </w:r>
          </w:p>
          <w:p w14:paraId="5F992CA6" w14:textId="77777777" w:rsidR="00061538" w:rsidRPr="0027595D" w:rsidRDefault="00490787" w:rsidP="00061538">
            <w:pPr>
              <w:numPr>
                <w:ilvl w:val="0"/>
                <w:numId w:val="37"/>
              </w:numPr>
              <w:spacing w:after="240"/>
              <w:rPr>
                <w:rFonts w:ascii="Arial" w:hAnsi="Arial" w:cs="Arial"/>
                <w:color w:val="000000"/>
                <w:sz w:val="22"/>
                <w:szCs w:val="22"/>
              </w:rPr>
            </w:pPr>
            <w:r w:rsidRPr="0027595D">
              <w:rPr>
                <w:rFonts w:ascii="Arial" w:hAnsi="Arial" w:cs="Arial"/>
                <w:color w:val="000000"/>
                <w:sz w:val="22"/>
                <w:szCs w:val="22"/>
              </w:rPr>
              <w:t>Fecha de expiración</w:t>
            </w:r>
          </w:p>
          <w:p w14:paraId="2E6EDC65" w14:textId="77777777" w:rsidR="00490787" w:rsidRPr="0027595D" w:rsidRDefault="00490787" w:rsidP="00061538">
            <w:pPr>
              <w:numPr>
                <w:ilvl w:val="0"/>
                <w:numId w:val="37"/>
              </w:numPr>
              <w:spacing w:after="240"/>
              <w:rPr>
                <w:rFonts w:ascii="Arial" w:hAnsi="Arial" w:cs="Arial"/>
                <w:color w:val="000000"/>
                <w:sz w:val="22"/>
                <w:szCs w:val="22"/>
              </w:rPr>
            </w:pPr>
            <w:r w:rsidRPr="0027595D">
              <w:rPr>
                <w:rFonts w:ascii="Arial" w:hAnsi="Arial" w:cs="Arial"/>
                <w:color w:val="000000"/>
                <w:sz w:val="22"/>
                <w:szCs w:val="22"/>
              </w:rPr>
              <w:t>Código de seguridad</w:t>
            </w:r>
          </w:p>
          <w:p w14:paraId="0EA040C1" w14:textId="77777777" w:rsidR="00E0540D" w:rsidRPr="0027595D" w:rsidRDefault="00490787" w:rsidP="00490787">
            <w:pPr>
              <w:spacing w:after="240"/>
              <w:rPr>
                <w:rFonts w:ascii="Arial" w:hAnsi="Arial" w:cs="Arial"/>
                <w:color w:val="000000"/>
                <w:sz w:val="22"/>
                <w:szCs w:val="22"/>
              </w:rPr>
            </w:pPr>
            <w:r w:rsidRPr="0027595D">
              <w:rPr>
                <w:rFonts w:ascii="Arial" w:hAnsi="Arial" w:cs="Arial"/>
                <w:color w:val="000000"/>
                <w:sz w:val="22"/>
                <w:szCs w:val="22"/>
              </w:rPr>
              <w:t xml:space="preserve">RF12: Al llenar </w:t>
            </w:r>
            <w:r w:rsidR="00C437A9" w:rsidRPr="0027595D">
              <w:rPr>
                <w:rFonts w:ascii="Arial" w:hAnsi="Arial" w:cs="Arial"/>
                <w:color w:val="000000"/>
                <w:sz w:val="22"/>
                <w:szCs w:val="22"/>
              </w:rPr>
              <w:t>los datos (RNF12), el botón “continuar”</w:t>
            </w:r>
            <w:r w:rsidR="00E0540D" w:rsidRPr="0027595D">
              <w:rPr>
                <w:rFonts w:ascii="Arial" w:hAnsi="Arial" w:cs="Arial"/>
                <w:color w:val="000000"/>
                <w:sz w:val="22"/>
                <w:szCs w:val="22"/>
              </w:rPr>
              <w:t xml:space="preserve"> se activará</w:t>
            </w:r>
          </w:p>
          <w:p w14:paraId="7E2E3871" w14:textId="01495ED7" w:rsidR="00490787" w:rsidRPr="0027595D" w:rsidRDefault="00E0540D" w:rsidP="00490787">
            <w:pPr>
              <w:spacing w:after="240"/>
              <w:rPr>
                <w:rFonts w:ascii="Arial" w:hAnsi="Arial" w:cs="Arial"/>
                <w:color w:val="000000"/>
                <w:sz w:val="22"/>
                <w:szCs w:val="22"/>
              </w:rPr>
            </w:pPr>
            <w:r w:rsidRPr="0027595D">
              <w:rPr>
                <w:rFonts w:ascii="Arial" w:hAnsi="Arial" w:cs="Arial"/>
                <w:color w:val="000000"/>
                <w:sz w:val="22"/>
                <w:szCs w:val="22"/>
              </w:rPr>
              <w:t xml:space="preserve">RF13: </w:t>
            </w:r>
            <w:r w:rsidR="00BC4CC1" w:rsidRPr="0027595D">
              <w:rPr>
                <w:rFonts w:ascii="Arial" w:hAnsi="Arial" w:cs="Arial"/>
                <w:color w:val="000000"/>
                <w:sz w:val="22"/>
                <w:szCs w:val="22"/>
              </w:rPr>
              <w:t xml:space="preserve">Hacer </w:t>
            </w:r>
            <w:proofErr w:type="spellStart"/>
            <w:proofErr w:type="gramStart"/>
            <w:r w:rsidR="00BC4CC1" w:rsidRPr="0027595D">
              <w:rPr>
                <w:rFonts w:ascii="Arial" w:hAnsi="Arial" w:cs="Arial"/>
                <w:color w:val="000000"/>
                <w:sz w:val="22"/>
                <w:szCs w:val="22"/>
              </w:rPr>
              <w:t>click</w:t>
            </w:r>
            <w:proofErr w:type="spellEnd"/>
            <w:proofErr w:type="gramEnd"/>
            <w:r w:rsidR="00BC4CC1" w:rsidRPr="0027595D">
              <w:rPr>
                <w:rFonts w:ascii="Arial" w:hAnsi="Arial" w:cs="Arial"/>
                <w:color w:val="000000"/>
                <w:sz w:val="22"/>
                <w:szCs w:val="22"/>
              </w:rPr>
              <w:t xml:space="preserve"> en el botón “continuar” (RNF13)</w:t>
            </w:r>
            <w:r w:rsidR="00C437A9" w:rsidRPr="0027595D">
              <w:rPr>
                <w:rFonts w:ascii="Arial" w:hAnsi="Arial" w:cs="Arial"/>
                <w:color w:val="000000"/>
                <w:sz w:val="22"/>
                <w:szCs w:val="22"/>
              </w:rPr>
              <w:t xml:space="preserve">, </w:t>
            </w:r>
            <w:r w:rsidR="00AB5B90" w:rsidRPr="0027595D">
              <w:rPr>
                <w:rFonts w:ascii="Arial" w:hAnsi="Arial" w:cs="Arial"/>
                <w:color w:val="000000"/>
                <w:sz w:val="22"/>
                <w:szCs w:val="22"/>
              </w:rPr>
              <w:t>hará que se hagan las siguientes acciones</w:t>
            </w:r>
            <w:r w:rsidR="00BC4CC1" w:rsidRPr="0027595D">
              <w:rPr>
                <w:rFonts w:ascii="Arial" w:hAnsi="Arial" w:cs="Arial"/>
                <w:color w:val="000000"/>
                <w:sz w:val="22"/>
                <w:szCs w:val="22"/>
              </w:rPr>
              <w:t xml:space="preserve"> si se validó la tarjeta</w:t>
            </w:r>
            <w:r w:rsidR="00AB5B90" w:rsidRPr="0027595D">
              <w:rPr>
                <w:rFonts w:ascii="Arial" w:hAnsi="Arial" w:cs="Arial"/>
                <w:color w:val="000000"/>
                <w:sz w:val="22"/>
                <w:szCs w:val="22"/>
              </w:rPr>
              <w:t>:</w:t>
            </w:r>
          </w:p>
          <w:p w14:paraId="4F3F7756" w14:textId="311BDED7" w:rsidR="00AB5B90" w:rsidRPr="0027595D" w:rsidRDefault="00AB5B90" w:rsidP="00AB5B90">
            <w:pPr>
              <w:numPr>
                <w:ilvl w:val="0"/>
                <w:numId w:val="36"/>
              </w:numPr>
              <w:spacing w:after="240"/>
              <w:rPr>
                <w:rFonts w:ascii="Arial" w:hAnsi="Arial" w:cs="Arial"/>
                <w:color w:val="000000"/>
                <w:sz w:val="22"/>
                <w:szCs w:val="22"/>
              </w:rPr>
            </w:pPr>
            <w:r w:rsidRPr="0027595D">
              <w:rPr>
                <w:rFonts w:ascii="Arial" w:hAnsi="Arial" w:cs="Arial"/>
                <w:color w:val="000000"/>
                <w:sz w:val="22"/>
                <w:szCs w:val="22"/>
              </w:rPr>
              <w:t xml:space="preserve">Registrar la demanda </w:t>
            </w:r>
            <w:r w:rsidR="00E24DB4" w:rsidRPr="0027595D">
              <w:rPr>
                <w:rFonts w:ascii="Arial" w:hAnsi="Arial" w:cs="Arial"/>
                <w:color w:val="000000"/>
                <w:sz w:val="22"/>
                <w:szCs w:val="22"/>
              </w:rPr>
              <w:t xml:space="preserve">y transacción </w:t>
            </w:r>
            <w:r w:rsidRPr="0027595D">
              <w:rPr>
                <w:rFonts w:ascii="Arial" w:hAnsi="Arial" w:cs="Arial"/>
                <w:color w:val="000000"/>
                <w:sz w:val="22"/>
                <w:szCs w:val="22"/>
              </w:rPr>
              <w:t>en la base de datos.</w:t>
            </w:r>
          </w:p>
          <w:p w14:paraId="6E5335A3" w14:textId="3303F162" w:rsidR="00AB5B90" w:rsidRPr="0027595D" w:rsidRDefault="00AB5B90" w:rsidP="00AB5B90">
            <w:pPr>
              <w:numPr>
                <w:ilvl w:val="0"/>
                <w:numId w:val="36"/>
              </w:numPr>
              <w:spacing w:after="240"/>
              <w:rPr>
                <w:rFonts w:ascii="Arial" w:hAnsi="Arial" w:cs="Arial"/>
                <w:color w:val="000000"/>
                <w:sz w:val="22"/>
                <w:szCs w:val="22"/>
              </w:rPr>
            </w:pPr>
            <w:r w:rsidRPr="0027595D">
              <w:rPr>
                <w:rFonts w:ascii="Arial" w:hAnsi="Arial" w:cs="Arial"/>
                <w:color w:val="000000"/>
                <w:sz w:val="22"/>
                <w:szCs w:val="22"/>
              </w:rPr>
              <w:t xml:space="preserve">Hacer la transacción </w:t>
            </w:r>
            <w:r w:rsidR="00E24DB4" w:rsidRPr="0027595D">
              <w:rPr>
                <w:rFonts w:ascii="Arial" w:hAnsi="Arial" w:cs="Arial"/>
                <w:color w:val="000000"/>
                <w:sz w:val="22"/>
                <w:szCs w:val="22"/>
              </w:rPr>
              <w:t>al administrador.</w:t>
            </w:r>
          </w:p>
          <w:p w14:paraId="39501C96" w14:textId="4FE4108E" w:rsidR="00684FB3" w:rsidRPr="0027595D" w:rsidRDefault="00684FB3" w:rsidP="00AB5B90">
            <w:pPr>
              <w:numPr>
                <w:ilvl w:val="0"/>
                <w:numId w:val="36"/>
              </w:numPr>
              <w:spacing w:after="240"/>
              <w:rPr>
                <w:rFonts w:ascii="Arial" w:hAnsi="Arial" w:cs="Arial"/>
                <w:color w:val="000000"/>
                <w:sz w:val="22"/>
                <w:szCs w:val="22"/>
              </w:rPr>
            </w:pPr>
            <w:r w:rsidRPr="0027595D">
              <w:rPr>
                <w:rFonts w:ascii="Arial" w:hAnsi="Arial" w:cs="Arial"/>
                <w:color w:val="000000"/>
                <w:sz w:val="22"/>
                <w:szCs w:val="22"/>
              </w:rPr>
              <w:lastRenderedPageBreak/>
              <w:t>Crear un documento de Word con los datos de la demanda registrada.</w:t>
            </w:r>
          </w:p>
          <w:p w14:paraId="1A465ADE" w14:textId="77777777" w:rsidR="00E24DB4" w:rsidRPr="0027595D" w:rsidRDefault="00E24DB4" w:rsidP="00AB5B90">
            <w:pPr>
              <w:numPr>
                <w:ilvl w:val="0"/>
                <w:numId w:val="36"/>
              </w:numPr>
              <w:spacing w:after="240"/>
              <w:rPr>
                <w:rFonts w:ascii="Arial" w:hAnsi="Arial" w:cs="Arial"/>
                <w:color w:val="000000"/>
                <w:sz w:val="22"/>
                <w:szCs w:val="22"/>
              </w:rPr>
            </w:pPr>
            <w:r w:rsidRPr="0027595D">
              <w:rPr>
                <w:rFonts w:ascii="Arial" w:hAnsi="Arial" w:cs="Arial"/>
                <w:color w:val="000000"/>
                <w:sz w:val="22"/>
                <w:szCs w:val="22"/>
              </w:rPr>
              <w:t>Notificar al administrador por correo electrónico de una nueva demanda</w:t>
            </w:r>
            <w:r w:rsidR="00684FB3" w:rsidRPr="0027595D">
              <w:rPr>
                <w:rFonts w:ascii="Arial" w:hAnsi="Arial" w:cs="Arial"/>
                <w:color w:val="000000"/>
                <w:sz w:val="22"/>
                <w:szCs w:val="22"/>
              </w:rPr>
              <w:t xml:space="preserve"> y transacción. Enviar en este correo el documento de Word creado.</w:t>
            </w:r>
          </w:p>
          <w:p w14:paraId="01A05CE1" w14:textId="121586F5" w:rsidR="00837F67" w:rsidRPr="00837F67" w:rsidRDefault="00837F67" w:rsidP="00837F67">
            <w:pPr>
              <w:spacing w:after="240"/>
              <w:rPr>
                <w:rFonts w:ascii="Arial" w:hAnsi="Arial" w:cs="Arial"/>
                <w:b/>
                <w:bCs/>
                <w:color w:val="000000"/>
                <w:sz w:val="22"/>
                <w:szCs w:val="22"/>
              </w:rPr>
            </w:pPr>
            <w:r w:rsidRPr="00837F67">
              <w:rPr>
                <w:rFonts w:ascii="Arial" w:hAnsi="Arial" w:cs="Arial"/>
                <w:b/>
                <w:bCs/>
                <w:color w:val="000000"/>
                <w:sz w:val="22"/>
                <w:szCs w:val="22"/>
              </w:rPr>
              <w:t>Página de vista de demandas activas del</w:t>
            </w:r>
            <w:r>
              <w:rPr>
                <w:rFonts w:ascii="Arial" w:hAnsi="Arial" w:cs="Arial"/>
                <w:b/>
                <w:bCs/>
                <w:color w:val="000000"/>
                <w:sz w:val="22"/>
                <w:szCs w:val="22"/>
              </w:rPr>
              <w:t xml:space="preserve"> administrador</w:t>
            </w:r>
            <w:r w:rsidRPr="00837F67">
              <w:rPr>
                <w:rFonts w:ascii="Arial" w:hAnsi="Arial" w:cs="Arial"/>
                <w:b/>
                <w:bCs/>
                <w:color w:val="000000"/>
                <w:sz w:val="22"/>
                <w:szCs w:val="22"/>
              </w:rPr>
              <w:t>:</w:t>
            </w:r>
          </w:p>
          <w:p w14:paraId="1E32C46D" w14:textId="6B1DFA80" w:rsidR="009B47C8" w:rsidRDefault="003C19C4" w:rsidP="009B47C8">
            <w:pPr>
              <w:spacing w:after="240"/>
              <w:rPr>
                <w:rFonts w:ascii="Arial" w:hAnsi="Arial" w:cs="Arial"/>
                <w:color w:val="000000"/>
                <w:sz w:val="22"/>
                <w:szCs w:val="22"/>
              </w:rPr>
            </w:pPr>
            <w:r w:rsidRPr="003C19C4">
              <w:rPr>
                <w:rFonts w:ascii="Arial" w:hAnsi="Arial" w:cs="Arial"/>
                <w:color w:val="000000"/>
                <w:sz w:val="22"/>
                <w:szCs w:val="22"/>
              </w:rPr>
              <w:t>RF</w:t>
            </w:r>
            <w:r>
              <w:rPr>
                <w:rFonts w:ascii="Arial" w:hAnsi="Arial" w:cs="Arial"/>
                <w:color w:val="000000"/>
                <w:sz w:val="22"/>
                <w:szCs w:val="22"/>
              </w:rPr>
              <w:t>14</w:t>
            </w:r>
            <w:r w:rsidRPr="003C19C4">
              <w:rPr>
                <w:rFonts w:ascii="Arial" w:hAnsi="Arial" w:cs="Arial"/>
                <w:color w:val="000000"/>
                <w:sz w:val="22"/>
                <w:szCs w:val="22"/>
              </w:rPr>
              <w:t xml:space="preserve">: </w:t>
            </w:r>
            <w:r w:rsidR="00D073C0">
              <w:rPr>
                <w:rFonts w:ascii="Arial" w:hAnsi="Arial" w:cs="Arial"/>
                <w:color w:val="000000"/>
                <w:sz w:val="22"/>
                <w:szCs w:val="22"/>
              </w:rPr>
              <w:t xml:space="preserve">La sección </w:t>
            </w:r>
            <w:r w:rsidR="00264643">
              <w:rPr>
                <w:rFonts w:ascii="Arial" w:hAnsi="Arial" w:cs="Arial"/>
                <w:color w:val="000000"/>
                <w:sz w:val="22"/>
                <w:szCs w:val="22"/>
              </w:rPr>
              <w:t>inicial es la lista de demandas activas</w:t>
            </w:r>
            <w:r w:rsidR="003745A9">
              <w:rPr>
                <w:rFonts w:ascii="Arial" w:hAnsi="Arial" w:cs="Arial"/>
                <w:color w:val="000000"/>
                <w:sz w:val="22"/>
                <w:szCs w:val="22"/>
              </w:rPr>
              <w:t xml:space="preserve"> de todos los clientes</w:t>
            </w:r>
            <w:r w:rsidR="00264643">
              <w:rPr>
                <w:rFonts w:ascii="Arial" w:hAnsi="Arial" w:cs="Arial"/>
                <w:color w:val="000000"/>
                <w:sz w:val="22"/>
                <w:szCs w:val="22"/>
              </w:rPr>
              <w:t>, mostrada de la misma manera que al cliente</w:t>
            </w:r>
            <w:r w:rsidR="00D073C0">
              <w:rPr>
                <w:rFonts w:ascii="Arial" w:hAnsi="Arial" w:cs="Arial"/>
                <w:color w:val="000000"/>
                <w:sz w:val="22"/>
                <w:szCs w:val="22"/>
              </w:rPr>
              <w:t xml:space="preserve"> </w:t>
            </w:r>
            <w:r w:rsidR="00264643">
              <w:rPr>
                <w:rFonts w:ascii="Arial" w:hAnsi="Arial" w:cs="Arial"/>
                <w:color w:val="000000"/>
                <w:sz w:val="22"/>
                <w:szCs w:val="22"/>
              </w:rPr>
              <w:t>(</w:t>
            </w:r>
            <w:r w:rsidR="009B47C8">
              <w:rPr>
                <w:rFonts w:ascii="Arial" w:hAnsi="Arial" w:cs="Arial"/>
                <w:color w:val="000000"/>
                <w:sz w:val="22"/>
                <w:szCs w:val="22"/>
              </w:rPr>
              <w:t>RF</w:t>
            </w:r>
            <w:r w:rsidR="00D073C0">
              <w:rPr>
                <w:rFonts w:ascii="Arial" w:hAnsi="Arial" w:cs="Arial"/>
                <w:color w:val="000000"/>
                <w:sz w:val="22"/>
                <w:szCs w:val="22"/>
              </w:rPr>
              <w:t>5</w:t>
            </w:r>
            <w:r w:rsidR="00264643">
              <w:rPr>
                <w:rFonts w:ascii="Arial" w:hAnsi="Arial" w:cs="Arial"/>
                <w:color w:val="000000"/>
                <w:sz w:val="22"/>
                <w:szCs w:val="22"/>
              </w:rPr>
              <w:t>).</w:t>
            </w:r>
          </w:p>
          <w:p w14:paraId="7D6E3142" w14:textId="29A769B6" w:rsidR="003745A9" w:rsidRPr="0027595D" w:rsidRDefault="003745A9" w:rsidP="009B47C8">
            <w:pPr>
              <w:spacing w:after="240"/>
              <w:rPr>
                <w:rFonts w:ascii="Arial" w:hAnsi="Arial" w:cs="Arial"/>
                <w:color w:val="000000"/>
                <w:sz w:val="22"/>
                <w:szCs w:val="22"/>
              </w:rPr>
            </w:pPr>
            <w:r w:rsidRPr="0027595D">
              <w:rPr>
                <w:rFonts w:ascii="Arial" w:hAnsi="Arial" w:cs="Arial"/>
                <w:color w:val="000000"/>
                <w:sz w:val="22"/>
                <w:szCs w:val="22"/>
              </w:rPr>
              <w:t xml:space="preserve">RF15: Hacer </w:t>
            </w:r>
            <w:proofErr w:type="spellStart"/>
            <w:proofErr w:type="gramStart"/>
            <w:r w:rsidRPr="0027595D">
              <w:rPr>
                <w:rFonts w:ascii="Arial" w:hAnsi="Arial" w:cs="Arial"/>
                <w:color w:val="000000"/>
                <w:sz w:val="22"/>
                <w:szCs w:val="22"/>
              </w:rPr>
              <w:t>click</w:t>
            </w:r>
            <w:proofErr w:type="spellEnd"/>
            <w:proofErr w:type="gramEnd"/>
            <w:r w:rsidRPr="0027595D">
              <w:rPr>
                <w:rFonts w:ascii="Arial" w:hAnsi="Arial" w:cs="Arial"/>
                <w:color w:val="000000"/>
                <w:sz w:val="22"/>
                <w:szCs w:val="22"/>
              </w:rPr>
              <w:t xml:space="preserve"> en el botón “Demandas”, cambiará el contenido a las demandas activas de todos los clientes</w:t>
            </w:r>
            <w:r w:rsidR="00D5060A" w:rsidRPr="0027595D">
              <w:rPr>
                <w:rFonts w:ascii="Arial" w:hAnsi="Arial" w:cs="Arial"/>
                <w:color w:val="000000"/>
                <w:sz w:val="22"/>
                <w:szCs w:val="22"/>
              </w:rPr>
              <w:t>.</w:t>
            </w:r>
          </w:p>
          <w:p w14:paraId="6366E5B6" w14:textId="25FA4C67" w:rsidR="00922030" w:rsidRPr="0027595D" w:rsidRDefault="00D5060A" w:rsidP="00922030">
            <w:pPr>
              <w:spacing w:after="240"/>
              <w:rPr>
                <w:rFonts w:ascii="Arial" w:hAnsi="Arial" w:cs="Arial"/>
                <w:color w:val="000000"/>
                <w:sz w:val="22"/>
                <w:szCs w:val="22"/>
              </w:rPr>
            </w:pPr>
            <w:r w:rsidRPr="0027595D">
              <w:rPr>
                <w:rFonts w:ascii="Arial" w:hAnsi="Arial" w:cs="Arial"/>
                <w:color w:val="000000"/>
                <w:sz w:val="22"/>
                <w:szCs w:val="22"/>
              </w:rPr>
              <w:t xml:space="preserve">RF16: Hacer </w:t>
            </w:r>
            <w:proofErr w:type="spellStart"/>
            <w:proofErr w:type="gramStart"/>
            <w:r w:rsidRPr="0027595D">
              <w:rPr>
                <w:rFonts w:ascii="Arial" w:hAnsi="Arial" w:cs="Arial"/>
                <w:color w:val="000000"/>
                <w:sz w:val="22"/>
                <w:szCs w:val="22"/>
              </w:rPr>
              <w:t>click</w:t>
            </w:r>
            <w:proofErr w:type="spellEnd"/>
            <w:proofErr w:type="gramEnd"/>
            <w:r w:rsidRPr="0027595D">
              <w:rPr>
                <w:rFonts w:ascii="Arial" w:hAnsi="Arial" w:cs="Arial"/>
                <w:color w:val="000000"/>
                <w:sz w:val="22"/>
                <w:szCs w:val="22"/>
              </w:rPr>
              <w:t xml:space="preserve"> en el botón “Ingresos”, cambiará la página a la lista de ingresos </w:t>
            </w:r>
            <w:r w:rsidR="00643E48" w:rsidRPr="0027595D">
              <w:rPr>
                <w:rFonts w:ascii="Arial" w:hAnsi="Arial" w:cs="Arial"/>
                <w:color w:val="000000"/>
                <w:sz w:val="22"/>
                <w:szCs w:val="22"/>
              </w:rPr>
              <w:t>recibidos</w:t>
            </w:r>
            <w:r w:rsidR="00B550CF" w:rsidRPr="0027595D">
              <w:rPr>
                <w:rFonts w:ascii="Arial" w:hAnsi="Arial" w:cs="Arial"/>
                <w:color w:val="000000"/>
                <w:sz w:val="22"/>
                <w:szCs w:val="22"/>
              </w:rPr>
              <w:t>. Cada elemento de la lista mostrará</w:t>
            </w:r>
            <w:r w:rsidR="00922030" w:rsidRPr="0027595D">
              <w:rPr>
                <w:rFonts w:ascii="Arial" w:hAnsi="Arial" w:cs="Arial"/>
                <w:color w:val="000000"/>
                <w:sz w:val="22"/>
                <w:szCs w:val="22"/>
              </w:rPr>
              <w:t xml:space="preserve"> el nombre del solicitante, el título de la demanda y la fecha de solicitud</w:t>
            </w:r>
            <w:r w:rsidR="00065517" w:rsidRPr="0027595D">
              <w:rPr>
                <w:rFonts w:ascii="Arial" w:hAnsi="Arial" w:cs="Arial"/>
                <w:color w:val="000000"/>
                <w:sz w:val="22"/>
                <w:szCs w:val="22"/>
              </w:rPr>
              <w:t>.</w:t>
            </w:r>
          </w:p>
          <w:p w14:paraId="0E51C232" w14:textId="1EE5A9CA" w:rsidR="00065517" w:rsidRPr="0027595D" w:rsidRDefault="00BD0330" w:rsidP="00922030">
            <w:pPr>
              <w:spacing w:after="240"/>
              <w:rPr>
                <w:rFonts w:ascii="Arial" w:hAnsi="Arial" w:cs="Arial"/>
                <w:color w:val="000000"/>
                <w:sz w:val="22"/>
                <w:szCs w:val="22"/>
              </w:rPr>
            </w:pPr>
            <w:r w:rsidRPr="0027595D">
              <w:rPr>
                <w:rFonts w:ascii="Arial" w:hAnsi="Arial" w:cs="Arial"/>
                <w:color w:val="000000"/>
                <w:sz w:val="22"/>
                <w:szCs w:val="22"/>
              </w:rPr>
              <w:t xml:space="preserve">RF17: Hacer </w:t>
            </w:r>
            <w:proofErr w:type="spellStart"/>
            <w:proofErr w:type="gramStart"/>
            <w:r w:rsidRPr="0027595D">
              <w:rPr>
                <w:rFonts w:ascii="Arial" w:hAnsi="Arial" w:cs="Arial"/>
                <w:color w:val="000000"/>
                <w:sz w:val="22"/>
                <w:szCs w:val="22"/>
              </w:rPr>
              <w:t>click</w:t>
            </w:r>
            <w:proofErr w:type="spellEnd"/>
            <w:proofErr w:type="gramEnd"/>
            <w:r w:rsidRPr="0027595D">
              <w:rPr>
                <w:rFonts w:ascii="Arial" w:hAnsi="Arial" w:cs="Arial"/>
                <w:color w:val="000000"/>
                <w:sz w:val="22"/>
                <w:szCs w:val="22"/>
              </w:rPr>
              <w:t xml:space="preserve"> en una demanda de la lista </w:t>
            </w:r>
            <w:r w:rsidR="00C77BEF" w:rsidRPr="0027595D">
              <w:rPr>
                <w:rFonts w:ascii="Arial" w:hAnsi="Arial" w:cs="Arial"/>
                <w:color w:val="000000"/>
                <w:sz w:val="22"/>
                <w:szCs w:val="22"/>
              </w:rPr>
              <w:t>hará lo mismo que con el cliente (RF6)</w:t>
            </w:r>
          </w:p>
          <w:p w14:paraId="2D39FBF8" w14:textId="27B89ED5" w:rsidR="00C77BEF" w:rsidRPr="00837F67" w:rsidRDefault="00C77BEF" w:rsidP="00C77BEF">
            <w:pPr>
              <w:spacing w:after="240"/>
              <w:rPr>
                <w:rFonts w:ascii="Arial" w:hAnsi="Arial" w:cs="Arial"/>
                <w:b/>
                <w:bCs/>
                <w:color w:val="000000"/>
                <w:sz w:val="22"/>
                <w:szCs w:val="22"/>
              </w:rPr>
            </w:pPr>
            <w:proofErr w:type="spellStart"/>
            <w:r>
              <w:rPr>
                <w:rFonts w:ascii="Arial" w:hAnsi="Arial" w:cs="Arial"/>
                <w:b/>
                <w:bCs/>
                <w:color w:val="000000"/>
                <w:sz w:val="22"/>
                <w:szCs w:val="22"/>
              </w:rPr>
              <w:t>Feed</w:t>
            </w:r>
            <w:proofErr w:type="spellEnd"/>
            <w:r>
              <w:rPr>
                <w:rFonts w:ascii="Arial" w:hAnsi="Arial" w:cs="Arial"/>
                <w:b/>
                <w:bCs/>
                <w:color w:val="000000"/>
                <w:sz w:val="22"/>
                <w:szCs w:val="22"/>
              </w:rPr>
              <w:t xml:space="preserve"> de demanda, vista</w:t>
            </w:r>
            <w:r w:rsidR="00D85A27">
              <w:rPr>
                <w:rFonts w:ascii="Arial" w:hAnsi="Arial" w:cs="Arial"/>
                <w:b/>
                <w:bCs/>
                <w:color w:val="000000"/>
                <w:sz w:val="22"/>
                <w:szCs w:val="22"/>
              </w:rPr>
              <w:t xml:space="preserve"> de ambos usuarios</w:t>
            </w:r>
            <w:r w:rsidRPr="00837F67">
              <w:rPr>
                <w:rFonts w:ascii="Arial" w:hAnsi="Arial" w:cs="Arial"/>
                <w:b/>
                <w:bCs/>
                <w:color w:val="000000"/>
                <w:sz w:val="22"/>
                <w:szCs w:val="22"/>
              </w:rPr>
              <w:t>:</w:t>
            </w:r>
          </w:p>
          <w:p w14:paraId="6BAF7B14" w14:textId="69F3D793" w:rsidR="00C77BEF" w:rsidRPr="0027595D" w:rsidRDefault="00C77BEF" w:rsidP="00922030">
            <w:pPr>
              <w:spacing w:after="240"/>
              <w:rPr>
                <w:rFonts w:ascii="Arial" w:hAnsi="Arial" w:cs="Arial"/>
                <w:color w:val="000000"/>
                <w:sz w:val="22"/>
                <w:szCs w:val="22"/>
              </w:rPr>
            </w:pPr>
            <w:r w:rsidRPr="0027595D">
              <w:rPr>
                <w:rFonts w:ascii="Arial" w:hAnsi="Arial" w:cs="Arial"/>
                <w:color w:val="000000"/>
                <w:sz w:val="22"/>
                <w:szCs w:val="22"/>
              </w:rPr>
              <w:t xml:space="preserve">RF18: </w:t>
            </w:r>
            <w:r w:rsidR="00320E7E" w:rsidRPr="0027595D">
              <w:rPr>
                <w:rFonts w:ascii="Arial" w:hAnsi="Arial" w:cs="Arial"/>
                <w:color w:val="000000"/>
                <w:sz w:val="22"/>
                <w:szCs w:val="22"/>
              </w:rPr>
              <w:t xml:space="preserve">Será visible el </w:t>
            </w:r>
            <w:r w:rsidR="0038699A" w:rsidRPr="0027595D">
              <w:rPr>
                <w:rFonts w:ascii="Arial" w:hAnsi="Arial" w:cs="Arial"/>
                <w:color w:val="000000"/>
                <w:sz w:val="22"/>
                <w:szCs w:val="22"/>
              </w:rPr>
              <w:t>estatus de la demanda (RNF8)</w:t>
            </w:r>
          </w:p>
          <w:p w14:paraId="4AA20455" w14:textId="58932856" w:rsidR="0038699A" w:rsidRPr="0027595D" w:rsidRDefault="0038699A" w:rsidP="00922030">
            <w:pPr>
              <w:spacing w:after="240"/>
              <w:rPr>
                <w:rFonts w:ascii="Arial" w:hAnsi="Arial" w:cs="Arial"/>
                <w:color w:val="000000"/>
                <w:sz w:val="22"/>
                <w:szCs w:val="22"/>
              </w:rPr>
            </w:pPr>
            <w:r w:rsidRPr="0027595D">
              <w:rPr>
                <w:rFonts w:ascii="Arial" w:hAnsi="Arial" w:cs="Arial"/>
                <w:color w:val="000000"/>
                <w:sz w:val="22"/>
                <w:szCs w:val="22"/>
              </w:rPr>
              <w:t xml:space="preserve">RF19: Será visible la información inicial de la demanda, con los datos registrados por el </w:t>
            </w:r>
            <w:r w:rsidR="00147884" w:rsidRPr="0027595D">
              <w:rPr>
                <w:rFonts w:ascii="Arial" w:hAnsi="Arial" w:cs="Arial"/>
                <w:color w:val="000000"/>
                <w:sz w:val="22"/>
                <w:szCs w:val="22"/>
              </w:rPr>
              <w:t>cliente</w:t>
            </w:r>
            <w:r w:rsidR="005F30AB" w:rsidRPr="0027595D">
              <w:rPr>
                <w:rFonts w:ascii="Arial" w:hAnsi="Arial" w:cs="Arial"/>
                <w:color w:val="000000"/>
                <w:sz w:val="22"/>
                <w:szCs w:val="22"/>
              </w:rPr>
              <w:t>: título, descripción y documentos.</w:t>
            </w:r>
          </w:p>
          <w:p w14:paraId="6AF26091" w14:textId="46CB1734" w:rsidR="002423CC" w:rsidRPr="0027595D" w:rsidRDefault="002423CC" w:rsidP="00922030">
            <w:pPr>
              <w:spacing w:after="240"/>
              <w:rPr>
                <w:rFonts w:ascii="Arial" w:hAnsi="Arial" w:cs="Arial"/>
                <w:color w:val="000000"/>
                <w:sz w:val="22"/>
                <w:szCs w:val="22"/>
              </w:rPr>
            </w:pPr>
            <w:r w:rsidRPr="0027595D">
              <w:rPr>
                <w:rFonts w:ascii="Arial" w:hAnsi="Arial" w:cs="Arial"/>
                <w:color w:val="000000"/>
                <w:sz w:val="22"/>
                <w:szCs w:val="22"/>
              </w:rPr>
              <w:t xml:space="preserve">RF20: Será visible un </w:t>
            </w:r>
            <w:proofErr w:type="spellStart"/>
            <w:r w:rsidRPr="0027595D">
              <w:rPr>
                <w:rFonts w:ascii="Arial" w:hAnsi="Arial" w:cs="Arial"/>
                <w:color w:val="000000"/>
                <w:sz w:val="22"/>
                <w:szCs w:val="22"/>
              </w:rPr>
              <w:t>feed</w:t>
            </w:r>
            <w:proofErr w:type="spellEnd"/>
            <w:r w:rsidRPr="0027595D">
              <w:rPr>
                <w:rFonts w:ascii="Arial" w:hAnsi="Arial" w:cs="Arial"/>
                <w:color w:val="000000"/>
                <w:sz w:val="22"/>
                <w:szCs w:val="22"/>
              </w:rPr>
              <w:t xml:space="preserve"> de publicaciones</w:t>
            </w:r>
            <w:r w:rsidR="003777A9" w:rsidRPr="0027595D">
              <w:rPr>
                <w:rFonts w:ascii="Arial" w:hAnsi="Arial" w:cs="Arial"/>
                <w:color w:val="000000"/>
                <w:sz w:val="22"/>
                <w:szCs w:val="22"/>
              </w:rPr>
              <w:t xml:space="preserve"> (RNF14).</w:t>
            </w:r>
          </w:p>
          <w:p w14:paraId="5430CE9C" w14:textId="157754FA" w:rsidR="00590095" w:rsidRPr="0027595D" w:rsidRDefault="00590095" w:rsidP="00590095">
            <w:pPr>
              <w:numPr>
                <w:ilvl w:val="0"/>
                <w:numId w:val="36"/>
              </w:numPr>
              <w:spacing w:after="240"/>
              <w:rPr>
                <w:rFonts w:ascii="Arial" w:hAnsi="Arial" w:cs="Arial"/>
                <w:b/>
                <w:bCs/>
                <w:i/>
                <w:iCs/>
                <w:color w:val="000000"/>
                <w:sz w:val="22"/>
                <w:szCs w:val="22"/>
              </w:rPr>
            </w:pPr>
            <w:r w:rsidRPr="0027595D">
              <w:rPr>
                <w:rFonts w:ascii="Arial" w:hAnsi="Arial" w:cs="Arial"/>
                <w:b/>
                <w:bCs/>
                <w:i/>
                <w:iCs/>
                <w:color w:val="000000"/>
                <w:sz w:val="22"/>
                <w:szCs w:val="22"/>
              </w:rPr>
              <w:t>Publicación</w:t>
            </w:r>
          </w:p>
          <w:p w14:paraId="215A669C" w14:textId="6CDCD5D4" w:rsidR="005F30AB" w:rsidRPr="0027595D" w:rsidRDefault="005F30AB" w:rsidP="00922030">
            <w:pPr>
              <w:spacing w:after="240"/>
              <w:rPr>
                <w:rFonts w:ascii="Arial" w:hAnsi="Arial" w:cs="Arial"/>
                <w:color w:val="000000"/>
                <w:sz w:val="22"/>
                <w:szCs w:val="22"/>
              </w:rPr>
            </w:pPr>
            <w:r w:rsidRPr="0027595D">
              <w:rPr>
                <w:rFonts w:ascii="Arial" w:hAnsi="Arial" w:cs="Arial"/>
                <w:color w:val="000000"/>
                <w:sz w:val="22"/>
                <w:szCs w:val="22"/>
              </w:rPr>
              <w:t>RF2</w:t>
            </w:r>
            <w:r w:rsidR="003777A9" w:rsidRPr="0027595D">
              <w:rPr>
                <w:rFonts w:ascii="Arial" w:hAnsi="Arial" w:cs="Arial"/>
                <w:color w:val="000000"/>
                <w:sz w:val="22"/>
                <w:szCs w:val="22"/>
              </w:rPr>
              <w:t>1</w:t>
            </w:r>
            <w:r w:rsidRPr="0027595D">
              <w:rPr>
                <w:rFonts w:ascii="Arial" w:hAnsi="Arial" w:cs="Arial"/>
                <w:color w:val="000000"/>
                <w:sz w:val="22"/>
                <w:szCs w:val="22"/>
              </w:rPr>
              <w:t xml:space="preserve">: </w:t>
            </w:r>
            <w:r w:rsidR="00AA2CA1" w:rsidRPr="0027595D">
              <w:rPr>
                <w:rFonts w:ascii="Arial" w:hAnsi="Arial" w:cs="Arial"/>
                <w:color w:val="000000"/>
                <w:sz w:val="22"/>
                <w:szCs w:val="22"/>
              </w:rPr>
              <w:t xml:space="preserve">En una caja de texto multilínea, el </w:t>
            </w:r>
            <w:r w:rsidR="00147884" w:rsidRPr="0027595D">
              <w:rPr>
                <w:rFonts w:ascii="Arial" w:hAnsi="Arial" w:cs="Arial"/>
                <w:color w:val="000000"/>
                <w:sz w:val="22"/>
                <w:szCs w:val="22"/>
              </w:rPr>
              <w:t>usuario</w:t>
            </w:r>
            <w:r w:rsidR="00AA2CA1" w:rsidRPr="0027595D">
              <w:rPr>
                <w:rFonts w:ascii="Arial" w:hAnsi="Arial" w:cs="Arial"/>
                <w:color w:val="000000"/>
                <w:sz w:val="22"/>
                <w:szCs w:val="22"/>
              </w:rPr>
              <w:t xml:space="preserve"> podrá escribir </w:t>
            </w:r>
            <w:r w:rsidR="00AE19B4" w:rsidRPr="0027595D">
              <w:rPr>
                <w:rFonts w:ascii="Arial" w:hAnsi="Arial" w:cs="Arial"/>
                <w:color w:val="000000"/>
                <w:sz w:val="22"/>
                <w:szCs w:val="22"/>
              </w:rPr>
              <w:t>y adjuntar archivos (RNF1</w:t>
            </w:r>
            <w:r w:rsidR="003777A9" w:rsidRPr="0027595D">
              <w:rPr>
                <w:rFonts w:ascii="Arial" w:hAnsi="Arial" w:cs="Arial"/>
                <w:color w:val="000000"/>
                <w:sz w:val="22"/>
                <w:szCs w:val="22"/>
              </w:rPr>
              <w:t>5</w:t>
            </w:r>
            <w:r w:rsidR="00AE19B4" w:rsidRPr="0027595D">
              <w:rPr>
                <w:rFonts w:ascii="Arial" w:hAnsi="Arial" w:cs="Arial"/>
                <w:color w:val="000000"/>
                <w:sz w:val="22"/>
                <w:szCs w:val="22"/>
              </w:rPr>
              <w:t>).</w:t>
            </w:r>
          </w:p>
          <w:p w14:paraId="58063301" w14:textId="496033A2" w:rsidR="00AE19B4" w:rsidRPr="0027595D" w:rsidRDefault="00AE19B4" w:rsidP="00922030">
            <w:pPr>
              <w:spacing w:after="240"/>
              <w:rPr>
                <w:rFonts w:ascii="Arial" w:hAnsi="Arial" w:cs="Arial"/>
                <w:color w:val="000000"/>
                <w:sz w:val="22"/>
                <w:szCs w:val="22"/>
              </w:rPr>
            </w:pPr>
            <w:r w:rsidRPr="0027595D">
              <w:rPr>
                <w:rFonts w:ascii="Arial" w:hAnsi="Arial" w:cs="Arial"/>
                <w:color w:val="000000"/>
                <w:sz w:val="22"/>
                <w:szCs w:val="22"/>
              </w:rPr>
              <w:t>RF</w:t>
            </w:r>
            <w:r w:rsidR="00590095" w:rsidRPr="0027595D">
              <w:rPr>
                <w:rFonts w:ascii="Arial" w:hAnsi="Arial" w:cs="Arial"/>
                <w:color w:val="000000"/>
                <w:sz w:val="22"/>
                <w:szCs w:val="22"/>
              </w:rPr>
              <w:t>2</w:t>
            </w:r>
            <w:r w:rsidR="003777A9" w:rsidRPr="0027595D">
              <w:rPr>
                <w:rFonts w:ascii="Arial" w:hAnsi="Arial" w:cs="Arial"/>
                <w:color w:val="000000"/>
                <w:sz w:val="22"/>
                <w:szCs w:val="22"/>
              </w:rPr>
              <w:t>2</w:t>
            </w:r>
            <w:r w:rsidR="00590095" w:rsidRPr="0027595D">
              <w:rPr>
                <w:rFonts w:ascii="Arial" w:hAnsi="Arial" w:cs="Arial"/>
                <w:color w:val="000000"/>
                <w:sz w:val="22"/>
                <w:szCs w:val="22"/>
              </w:rPr>
              <w:t xml:space="preserve">: Hacer </w:t>
            </w:r>
            <w:proofErr w:type="spellStart"/>
            <w:proofErr w:type="gramStart"/>
            <w:r w:rsidR="00590095" w:rsidRPr="0027595D">
              <w:rPr>
                <w:rFonts w:ascii="Arial" w:hAnsi="Arial" w:cs="Arial"/>
                <w:color w:val="000000"/>
                <w:sz w:val="22"/>
                <w:szCs w:val="22"/>
              </w:rPr>
              <w:t>click</w:t>
            </w:r>
            <w:proofErr w:type="spellEnd"/>
            <w:proofErr w:type="gramEnd"/>
            <w:r w:rsidR="00590095" w:rsidRPr="0027595D">
              <w:rPr>
                <w:rFonts w:ascii="Arial" w:hAnsi="Arial" w:cs="Arial"/>
                <w:color w:val="000000"/>
                <w:sz w:val="22"/>
                <w:szCs w:val="22"/>
              </w:rPr>
              <w:t xml:space="preserve"> en el botón “Publicar” (RNF1</w:t>
            </w:r>
            <w:r w:rsidR="003777A9" w:rsidRPr="0027595D">
              <w:rPr>
                <w:rFonts w:ascii="Arial" w:hAnsi="Arial" w:cs="Arial"/>
                <w:color w:val="000000"/>
                <w:sz w:val="22"/>
                <w:szCs w:val="22"/>
              </w:rPr>
              <w:t>6</w:t>
            </w:r>
            <w:r w:rsidR="00590095" w:rsidRPr="0027595D">
              <w:rPr>
                <w:rFonts w:ascii="Arial" w:hAnsi="Arial" w:cs="Arial"/>
                <w:color w:val="000000"/>
                <w:sz w:val="22"/>
                <w:szCs w:val="22"/>
              </w:rPr>
              <w:t xml:space="preserve">), guardará la publicación en la base de datos y la hará pública, agregándose al </w:t>
            </w:r>
            <w:proofErr w:type="spellStart"/>
            <w:r w:rsidR="00590095" w:rsidRPr="0027595D">
              <w:rPr>
                <w:rFonts w:ascii="Arial" w:hAnsi="Arial" w:cs="Arial"/>
                <w:color w:val="000000"/>
                <w:sz w:val="22"/>
                <w:szCs w:val="22"/>
              </w:rPr>
              <w:t>feed</w:t>
            </w:r>
            <w:proofErr w:type="spellEnd"/>
            <w:r w:rsidR="002412BF" w:rsidRPr="0027595D">
              <w:rPr>
                <w:rFonts w:ascii="Arial" w:hAnsi="Arial" w:cs="Arial"/>
                <w:color w:val="000000"/>
                <w:sz w:val="22"/>
                <w:szCs w:val="22"/>
              </w:rPr>
              <w:t xml:space="preserve"> </w:t>
            </w:r>
            <w:r w:rsidR="006439FD" w:rsidRPr="0027595D">
              <w:rPr>
                <w:rFonts w:ascii="Arial" w:hAnsi="Arial" w:cs="Arial"/>
                <w:color w:val="000000"/>
                <w:sz w:val="22"/>
                <w:szCs w:val="22"/>
              </w:rPr>
              <w:t>con fecha y hora de publicación</w:t>
            </w:r>
            <w:r w:rsidR="00165E36" w:rsidRPr="0027595D">
              <w:rPr>
                <w:rFonts w:ascii="Arial" w:hAnsi="Arial" w:cs="Arial"/>
                <w:color w:val="000000"/>
                <w:sz w:val="22"/>
                <w:szCs w:val="22"/>
              </w:rPr>
              <w:t>.</w:t>
            </w:r>
          </w:p>
          <w:p w14:paraId="2B61BC08" w14:textId="301B5918" w:rsidR="00566E6E" w:rsidRDefault="00566E6E" w:rsidP="00922030">
            <w:pPr>
              <w:spacing w:after="240"/>
              <w:rPr>
                <w:rFonts w:ascii="Arial" w:hAnsi="Arial" w:cs="Arial"/>
                <w:color w:val="000000"/>
                <w:sz w:val="22"/>
                <w:szCs w:val="22"/>
                <w:lang w:val="es-CO"/>
              </w:rPr>
            </w:pPr>
            <w:r w:rsidRPr="0027595D">
              <w:rPr>
                <w:rFonts w:ascii="Arial" w:hAnsi="Arial" w:cs="Arial"/>
                <w:color w:val="000000"/>
                <w:sz w:val="22"/>
                <w:szCs w:val="22"/>
              </w:rPr>
              <w:t>RF2</w:t>
            </w:r>
            <w:r w:rsidR="003777A9" w:rsidRPr="0027595D">
              <w:rPr>
                <w:rFonts w:ascii="Arial" w:hAnsi="Arial" w:cs="Arial"/>
                <w:color w:val="000000"/>
                <w:sz w:val="22"/>
                <w:szCs w:val="22"/>
              </w:rPr>
              <w:t>3</w:t>
            </w:r>
            <w:r w:rsidRPr="0027595D">
              <w:rPr>
                <w:rFonts w:ascii="Arial" w:hAnsi="Arial" w:cs="Arial"/>
                <w:color w:val="000000"/>
                <w:sz w:val="22"/>
                <w:szCs w:val="22"/>
              </w:rPr>
              <w:t>: Habiéndose hecho una publicación, se le notificará por correo electrónico al cliente</w:t>
            </w:r>
            <w:r w:rsidR="00266AA3" w:rsidRPr="0027595D">
              <w:rPr>
                <w:rFonts w:ascii="Arial" w:hAnsi="Arial" w:cs="Arial"/>
                <w:color w:val="000000"/>
                <w:sz w:val="22"/>
                <w:szCs w:val="22"/>
              </w:rPr>
              <w:t xml:space="preserve"> o administrador, dependiendo de quien hizo la publicación: </w:t>
            </w:r>
            <w:r w:rsidR="00266AA3" w:rsidRPr="00266AA3">
              <w:rPr>
                <w:rFonts w:ascii="Arial" w:hAnsi="Arial" w:cs="Arial"/>
                <w:color w:val="000000"/>
                <w:sz w:val="22"/>
                <w:szCs w:val="22"/>
                <w:lang w:val="es-CO"/>
              </w:rPr>
              <w:t>Si el cliente hizo la publicación, el correo electrónico será enviado al administrador y viceversa.</w:t>
            </w:r>
          </w:p>
          <w:p w14:paraId="30DB9ACE" w14:textId="08EDA27B" w:rsidR="000A4A8B" w:rsidRPr="000A4A8B" w:rsidRDefault="000A4A8B" w:rsidP="000A4A8B">
            <w:pPr>
              <w:numPr>
                <w:ilvl w:val="0"/>
                <w:numId w:val="36"/>
              </w:numPr>
              <w:spacing w:after="240"/>
              <w:rPr>
                <w:rFonts w:ascii="Arial" w:hAnsi="Arial" w:cs="Arial"/>
                <w:b/>
                <w:bCs/>
                <w:i/>
                <w:iCs/>
                <w:color w:val="000000"/>
                <w:sz w:val="22"/>
                <w:szCs w:val="22"/>
                <w:lang w:val="es-CO"/>
              </w:rPr>
            </w:pPr>
            <w:r w:rsidRPr="000A4A8B">
              <w:rPr>
                <w:rFonts w:ascii="Arial" w:hAnsi="Arial" w:cs="Arial"/>
                <w:b/>
                <w:bCs/>
                <w:i/>
                <w:iCs/>
                <w:color w:val="000000"/>
                <w:sz w:val="22"/>
                <w:szCs w:val="22"/>
                <w:lang w:val="es-CO"/>
              </w:rPr>
              <w:lastRenderedPageBreak/>
              <w:t>Comentarios</w:t>
            </w:r>
          </w:p>
          <w:p w14:paraId="1A0C8119" w14:textId="23E74FFA" w:rsidR="000A4A8B" w:rsidRDefault="000A4A8B" w:rsidP="00922030">
            <w:pPr>
              <w:spacing w:after="240"/>
              <w:rPr>
                <w:rFonts w:ascii="Arial" w:hAnsi="Arial" w:cs="Arial"/>
                <w:color w:val="000000"/>
                <w:sz w:val="22"/>
                <w:szCs w:val="22"/>
                <w:lang w:val="es-CO"/>
              </w:rPr>
            </w:pPr>
            <w:r>
              <w:rPr>
                <w:rFonts w:ascii="Arial" w:hAnsi="Arial" w:cs="Arial"/>
                <w:color w:val="000000"/>
                <w:sz w:val="22"/>
                <w:szCs w:val="22"/>
                <w:lang w:val="es-CO"/>
              </w:rPr>
              <w:t xml:space="preserve">RF24: Debajo de cada publicación, </w:t>
            </w:r>
            <w:r w:rsidR="00147884">
              <w:rPr>
                <w:rFonts w:ascii="Arial" w:hAnsi="Arial" w:cs="Arial"/>
                <w:color w:val="000000"/>
                <w:sz w:val="22"/>
                <w:szCs w:val="22"/>
                <w:lang w:val="es-CO"/>
              </w:rPr>
              <w:t xml:space="preserve">en una caja de texto, </w:t>
            </w:r>
            <w:r w:rsidR="005A5B5E">
              <w:rPr>
                <w:rFonts w:ascii="Arial" w:hAnsi="Arial" w:cs="Arial"/>
                <w:color w:val="000000"/>
                <w:sz w:val="22"/>
                <w:szCs w:val="22"/>
                <w:lang w:val="es-CO"/>
              </w:rPr>
              <w:t xml:space="preserve">el usuario </w:t>
            </w:r>
            <w:r w:rsidR="00147884">
              <w:rPr>
                <w:rFonts w:ascii="Arial" w:hAnsi="Arial" w:cs="Arial"/>
                <w:color w:val="000000"/>
                <w:sz w:val="22"/>
                <w:szCs w:val="22"/>
                <w:lang w:val="es-CO"/>
              </w:rPr>
              <w:t>podrá</w:t>
            </w:r>
            <w:r w:rsidR="005A5B5E">
              <w:rPr>
                <w:rFonts w:ascii="Arial" w:hAnsi="Arial" w:cs="Arial"/>
                <w:color w:val="000000"/>
                <w:sz w:val="22"/>
                <w:szCs w:val="22"/>
                <w:lang w:val="es-CO"/>
              </w:rPr>
              <w:t xml:space="preserve"> escribir (RNF17).</w:t>
            </w:r>
          </w:p>
          <w:p w14:paraId="7BF3E875" w14:textId="07F9C1AB" w:rsidR="0080287D" w:rsidRDefault="0080287D" w:rsidP="00922030">
            <w:pPr>
              <w:spacing w:after="240"/>
              <w:rPr>
                <w:rFonts w:ascii="Arial" w:hAnsi="Arial" w:cs="Arial"/>
                <w:color w:val="000000"/>
                <w:sz w:val="22"/>
                <w:szCs w:val="22"/>
              </w:rPr>
            </w:pPr>
            <w:r>
              <w:rPr>
                <w:rFonts w:ascii="Arial" w:hAnsi="Arial" w:cs="Arial"/>
                <w:color w:val="000000"/>
                <w:sz w:val="22"/>
                <w:szCs w:val="22"/>
              </w:rPr>
              <w:t xml:space="preserve">RF25: </w:t>
            </w:r>
            <w:r w:rsidR="00D145A8">
              <w:rPr>
                <w:rFonts w:ascii="Arial" w:hAnsi="Arial" w:cs="Arial"/>
                <w:color w:val="000000"/>
                <w:sz w:val="22"/>
                <w:szCs w:val="22"/>
              </w:rPr>
              <w:t xml:space="preserve">Al hacer </w:t>
            </w:r>
            <w:proofErr w:type="spellStart"/>
            <w:proofErr w:type="gramStart"/>
            <w:r w:rsidR="006856E4">
              <w:rPr>
                <w:rFonts w:ascii="Arial" w:hAnsi="Arial" w:cs="Arial"/>
                <w:color w:val="000000"/>
                <w:sz w:val="22"/>
                <w:szCs w:val="22"/>
              </w:rPr>
              <w:t>click</w:t>
            </w:r>
            <w:proofErr w:type="spellEnd"/>
            <w:proofErr w:type="gramEnd"/>
            <w:r w:rsidR="006856E4">
              <w:rPr>
                <w:rFonts w:ascii="Arial" w:hAnsi="Arial" w:cs="Arial"/>
                <w:color w:val="000000"/>
                <w:sz w:val="22"/>
                <w:szCs w:val="22"/>
              </w:rPr>
              <w:t xml:space="preserve"> en el botón “enviar comentario” (RF18), el comentario se </w:t>
            </w:r>
            <w:r w:rsidR="00D02EB8">
              <w:rPr>
                <w:rFonts w:ascii="Arial" w:hAnsi="Arial" w:cs="Arial"/>
                <w:color w:val="000000"/>
                <w:sz w:val="22"/>
                <w:szCs w:val="22"/>
              </w:rPr>
              <w:t>guardará en la base de datos, y se verá reflejado debajo de la publicación con fecha y hora.</w:t>
            </w:r>
          </w:p>
          <w:p w14:paraId="13877D7D" w14:textId="03DF6222" w:rsidR="00ED0557" w:rsidRDefault="00ED0557" w:rsidP="00922030">
            <w:pPr>
              <w:spacing w:after="240"/>
              <w:rPr>
                <w:rFonts w:ascii="Arial" w:hAnsi="Arial" w:cs="Arial"/>
                <w:color w:val="000000"/>
                <w:sz w:val="22"/>
                <w:szCs w:val="22"/>
              </w:rPr>
            </w:pPr>
            <w:r>
              <w:rPr>
                <w:rFonts w:ascii="Arial" w:hAnsi="Arial" w:cs="Arial"/>
                <w:color w:val="000000"/>
                <w:sz w:val="22"/>
                <w:szCs w:val="22"/>
              </w:rPr>
              <w:t>RF26: Habiendo hecho un comentario, se le notificará por correo a la otra persona, de la misma manera que sucede con las publicaciones (RF23)</w:t>
            </w:r>
          </w:p>
          <w:p w14:paraId="67BE687D" w14:textId="2A62FBC5" w:rsidR="00344050" w:rsidRPr="00837F67" w:rsidRDefault="00344050" w:rsidP="00344050">
            <w:pPr>
              <w:spacing w:after="240"/>
              <w:rPr>
                <w:rFonts w:ascii="Arial" w:hAnsi="Arial" w:cs="Arial"/>
                <w:b/>
                <w:bCs/>
                <w:color w:val="000000"/>
                <w:sz w:val="22"/>
                <w:szCs w:val="22"/>
              </w:rPr>
            </w:pPr>
            <w:proofErr w:type="spellStart"/>
            <w:r>
              <w:rPr>
                <w:rFonts w:ascii="Arial" w:hAnsi="Arial" w:cs="Arial"/>
                <w:b/>
                <w:bCs/>
                <w:color w:val="000000"/>
                <w:sz w:val="22"/>
                <w:szCs w:val="22"/>
              </w:rPr>
              <w:t>Feed</w:t>
            </w:r>
            <w:proofErr w:type="spellEnd"/>
            <w:r>
              <w:rPr>
                <w:rFonts w:ascii="Arial" w:hAnsi="Arial" w:cs="Arial"/>
                <w:b/>
                <w:bCs/>
                <w:color w:val="000000"/>
                <w:sz w:val="22"/>
                <w:szCs w:val="22"/>
              </w:rPr>
              <w:t xml:space="preserve"> de demanda, vista de administrador</w:t>
            </w:r>
            <w:r w:rsidRPr="00837F67">
              <w:rPr>
                <w:rFonts w:ascii="Arial" w:hAnsi="Arial" w:cs="Arial"/>
                <w:b/>
                <w:bCs/>
                <w:color w:val="000000"/>
                <w:sz w:val="22"/>
                <w:szCs w:val="22"/>
              </w:rPr>
              <w:t>:</w:t>
            </w:r>
          </w:p>
          <w:p w14:paraId="3F3671F1" w14:textId="77777777" w:rsidR="00837F67" w:rsidRPr="0027595D" w:rsidRDefault="00344050" w:rsidP="00577EBA">
            <w:pPr>
              <w:spacing w:after="240"/>
              <w:rPr>
                <w:rFonts w:ascii="Arial" w:hAnsi="Arial" w:cs="Arial"/>
                <w:color w:val="000000"/>
                <w:sz w:val="22"/>
                <w:szCs w:val="22"/>
              </w:rPr>
            </w:pPr>
            <w:r w:rsidRPr="0027595D">
              <w:rPr>
                <w:rFonts w:ascii="Arial" w:hAnsi="Arial" w:cs="Arial"/>
                <w:color w:val="000000"/>
                <w:sz w:val="22"/>
                <w:szCs w:val="22"/>
              </w:rPr>
              <w:t xml:space="preserve">RF27: </w:t>
            </w:r>
            <w:r w:rsidR="00F42F4E" w:rsidRPr="0027595D">
              <w:rPr>
                <w:rFonts w:ascii="Arial" w:hAnsi="Arial" w:cs="Arial"/>
                <w:color w:val="000000"/>
                <w:sz w:val="22"/>
                <w:szCs w:val="22"/>
              </w:rPr>
              <w:t>En un</w:t>
            </w:r>
            <w:r w:rsidR="00331CCA" w:rsidRPr="0027595D">
              <w:rPr>
                <w:rFonts w:ascii="Arial" w:hAnsi="Arial" w:cs="Arial"/>
                <w:color w:val="000000"/>
                <w:sz w:val="22"/>
                <w:szCs w:val="22"/>
              </w:rPr>
              <w:t>os</w:t>
            </w:r>
            <w:r w:rsidR="00F42F4E" w:rsidRPr="0027595D">
              <w:rPr>
                <w:rFonts w:ascii="Arial" w:hAnsi="Arial" w:cs="Arial"/>
                <w:color w:val="000000"/>
                <w:sz w:val="22"/>
                <w:szCs w:val="22"/>
              </w:rPr>
              <w:t xml:space="preserve"> </w:t>
            </w:r>
            <w:r w:rsidR="00331CCA" w:rsidRPr="0027595D">
              <w:rPr>
                <w:rFonts w:ascii="Arial" w:hAnsi="Arial" w:cs="Arial"/>
                <w:i/>
                <w:iCs/>
                <w:color w:val="000000"/>
                <w:sz w:val="22"/>
                <w:szCs w:val="22"/>
              </w:rPr>
              <w:t xml:space="preserve">radio </w:t>
            </w:r>
            <w:proofErr w:type="spellStart"/>
            <w:r w:rsidR="00331CCA" w:rsidRPr="0027595D">
              <w:rPr>
                <w:rFonts w:ascii="Arial" w:hAnsi="Arial" w:cs="Arial"/>
                <w:i/>
                <w:iCs/>
                <w:color w:val="000000"/>
                <w:sz w:val="22"/>
                <w:szCs w:val="22"/>
              </w:rPr>
              <w:t>buttons</w:t>
            </w:r>
            <w:proofErr w:type="spellEnd"/>
            <w:r w:rsidR="00331CCA" w:rsidRPr="0027595D">
              <w:rPr>
                <w:rFonts w:ascii="Arial" w:hAnsi="Arial" w:cs="Arial"/>
                <w:color w:val="000000"/>
                <w:sz w:val="22"/>
                <w:szCs w:val="22"/>
              </w:rPr>
              <w:t xml:space="preserve"> el administrador podrá seleccionar el estatus actual de la demanda (RNF8).</w:t>
            </w:r>
          </w:p>
          <w:p w14:paraId="55FC3642" w14:textId="2D32380B" w:rsidR="00754AED" w:rsidRPr="0027595D" w:rsidRDefault="00577EBA" w:rsidP="00577EBA">
            <w:pPr>
              <w:spacing w:after="240"/>
              <w:rPr>
                <w:rFonts w:ascii="Arial" w:hAnsi="Arial" w:cs="Arial"/>
                <w:color w:val="000000"/>
                <w:sz w:val="22"/>
                <w:szCs w:val="22"/>
              </w:rPr>
            </w:pPr>
            <w:r w:rsidRPr="0027595D">
              <w:rPr>
                <w:rFonts w:ascii="Arial" w:hAnsi="Arial" w:cs="Arial"/>
                <w:color w:val="000000"/>
                <w:sz w:val="22"/>
                <w:szCs w:val="22"/>
              </w:rPr>
              <w:t xml:space="preserve">RF28: Habiendo hecho un cambio en el estatus de la demanda, hacer </w:t>
            </w:r>
            <w:proofErr w:type="spellStart"/>
            <w:proofErr w:type="gramStart"/>
            <w:r w:rsidRPr="0027595D">
              <w:rPr>
                <w:rFonts w:ascii="Arial" w:hAnsi="Arial" w:cs="Arial"/>
                <w:color w:val="000000"/>
                <w:sz w:val="22"/>
                <w:szCs w:val="22"/>
              </w:rPr>
              <w:t>click</w:t>
            </w:r>
            <w:proofErr w:type="spellEnd"/>
            <w:proofErr w:type="gramEnd"/>
            <w:r w:rsidRPr="0027595D">
              <w:rPr>
                <w:rFonts w:ascii="Arial" w:hAnsi="Arial" w:cs="Arial"/>
                <w:color w:val="000000"/>
                <w:sz w:val="22"/>
                <w:szCs w:val="22"/>
              </w:rPr>
              <w:t xml:space="preserve"> en el botón “cambiar estatus”, </w:t>
            </w:r>
            <w:r w:rsidR="00F96CC0" w:rsidRPr="0027595D">
              <w:rPr>
                <w:rFonts w:ascii="Arial" w:hAnsi="Arial" w:cs="Arial"/>
                <w:color w:val="000000"/>
                <w:sz w:val="22"/>
                <w:szCs w:val="22"/>
              </w:rPr>
              <w:t xml:space="preserve">actualizará el estatus de la demanda en la base de datos, y se agregará en el </w:t>
            </w:r>
            <w:proofErr w:type="spellStart"/>
            <w:r w:rsidR="00F96CC0" w:rsidRPr="0027595D">
              <w:rPr>
                <w:rFonts w:ascii="Arial" w:hAnsi="Arial" w:cs="Arial"/>
                <w:color w:val="000000"/>
                <w:sz w:val="22"/>
                <w:szCs w:val="22"/>
              </w:rPr>
              <w:t>feed</w:t>
            </w:r>
            <w:proofErr w:type="spellEnd"/>
            <w:r w:rsidR="00F96CC0" w:rsidRPr="0027595D">
              <w:rPr>
                <w:rFonts w:ascii="Arial" w:hAnsi="Arial" w:cs="Arial"/>
                <w:color w:val="000000"/>
                <w:sz w:val="22"/>
                <w:szCs w:val="22"/>
              </w:rPr>
              <w:t xml:space="preserve"> un mensaje con la notificación</w:t>
            </w:r>
            <w:r w:rsidR="00754AED" w:rsidRPr="0027595D">
              <w:rPr>
                <w:rFonts w:ascii="Arial" w:hAnsi="Arial" w:cs="Arial"/>
                <w:color w:val="000000"/>
                <w:sz w:val="22"/>
                <w:szCs w:val="22"/>
              </w:rPr>
              <w:t xml:space="preserve"> con fecha y hora. Asimismo, se le enviará una notificación por correo al cliente</w:t>
            </w:r>
            <w:r w:rsidR="000C0553" w:rsidRPr="0027595D">
              <w:rPr>
                <w:rFonts w:ascii="Arial" w:hAnsi="Arial" w:cs="Arial"/>
                <w:color w:val="000000"/>
                <w:sz w:val="22"/>
                <w:szCs w:val="22"/>
              </w:rPr>
              <w:t>.</w:t>
            </w:r>
          </w:p>
        </w:tc>
      </w:tr>
      <w:tr w:rsidR="00D51922" w:rsidRPr="008C2396" w14:paraId="0128A974" w14:textId="77777777" w:rsidTr="00287554">
        <w:trPr>
          <w:trHeight w:val="1578"/>
        </w:trPr>
        <w:tc>
          <w:tcPr>
            <w:tcW w:w="2836" w:type="dxa"/>
            <w:shd w:val="clear" w:color="auto" w:fill="A50021"/>
            <w:vAlign w:val="center"/>
          </w:tcPr>
          <w:p w14:paraId="54DCA187"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lastRenderedPageBreak/>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3DDAB9E5" w14:textId="01D65DA9" w:rsidR="008321D4" w:rsidRPr="00945EC6" w:rsidRDefault="008321D4" w:rsidP="00144D22">
            <w:pPr>
              <w:spacing w:after="240"/>
              <w:rPr>
                <w:rFonts w:ascii="Arial" w:hAnsi="Arial" w:cs="Arial"/>
                <w:b/>
                <w:bCs/>
                <w:color w:val="000000"/>
                <w:sz w:val="22"/>
                <w:szCs w:val="22"/>
              </w:rPr>
            </w:pPr>
            <w:r w:rsidRPr="00945EC6">
              <w:rPr>
                <w:rFonts w:ascii="Arial" w:hAnsi="Arial" w:cs="Arial"/>
                <w:b/>
                <w:bCs/>
                <w:color w:val="000000"/>
                <w:sz w:val="22"/>
                <w:szCs w:val="22"/>
              </w:rPr>
              <w:t>Página inicial</w:t>
            </w:r>
          </w:p>
          <w:p w14:paraId="17D3CDC6" w14:textId="7B4D0ABD" w:rsidR="00FE60A6" w:rsidRDefault="00FE60A6" w:rsidP="00144D22">
            <w:pPr>
              <w:spacing w:after="240"/>
              <w:rPr>
                <w:rFonts w:ascii="Arial" w:hAnsi="Arial" w:cs="Arial"/>
                <w:color w:val="000000"/>
                <w:sz w:val="22"/>
                <w:szCs w:val="22"/>
              </w:rPr>
            </w:pPr>
            <w:r>
              <w:rPr>
                <w:rFonts w:ascii="Arial" w:hAnsi="Arial" w:cs="Arial"/>
                <w:color w:val="000000"/>
                <w:sz w:val="22"/>
                <w:szCs w:val="22"/>
              </w:rPr>
              <w:t>RNF1: Todos los campos en el</w:t>
            </w:r>
            <w:r w:rsidR="00B93109">
              <w:rPr>
                <w:rFonts w:ascii="Arial" w:hAnsi="Arial" w:cs="Arial"/>
                <w:color w:val="000000"/>
                <w:sz w:val="22"/>
                <w:szCs w:val="22"/>
              </w:rPr>
              <w:t xml:space="preserve"> inicio de sesión </w:t>
            </w:r>
            <w:r>
              <w:rPr>
                <w:rFonts w:ascii="Arial" w:hAnsi="Arial" w:cs="Arial"/>
                <w:color w:val="000000"/>
                <w:sz w:val="22"/>
                <w:szCs w:val="22"/>
              </w:rPr>
              <w:t>son obligatorios para inici</w:t>
            </w:r>
            <w:r w:rsidR="00B93109">
              <w:rPr>
                <w:rFonts w:ascii="Arial" w:hAnsi="Arial" w:cs="Arial"/>
                <w:color w:val="000000"/>
                <w:sz w:val="22"/>
                <w:szCs w:val="22"/>
              </w:rPr>
              <w:t>ar</w:t>
            </w:r>
            <w:r>
              <w:rPr>
                <w:rFonts w:ascii="Arial" w:hAnsi="Arial" w:cs="Arial"/>
                <w:color w:val="000000"/>
                <w:sz w:val="22"/>
                <w:szCs w:val="22"/>
              </w:rPr>
              <w:t xml:space="preserve"> sesión.</w:t>
            </w:r>
          </w:p>
          <w:p w14:paraId="0CB43766" w14:textId="56E4F4C0" w:rsidR="006F54A8" w:rsidRDefault="006F54A8" w:rsidP="00144D22">
            <w:pPr>
              <w:spacing w:after="240"/>
              <w:rPr>
                <w:rFonts w:ascii="Arial" w:hAnsi="Arial" w:cs="Arial"/>
                <w:color w:val="000000"/>
                <w:sz w:val="22"/>
                <w:szCs w:val="22"/>
              </w:rPr>
            </w:pPr>
            <w:r w:rsidRPr="006F54A8">
              <w:rPr>
                <w:rFonts w:ascii="Arial" w:hAnsi="Arial" w:cs="Arial"/>
                <w:color w:val="000000"/>
                <w:sz w:val="22"/>
                <w:szCs w:val="22"/>
              </w:rPr>
              <w:t>R</w:t>
            </w:r>
            <w:r>
              <w:rPr>
                <w:rFonts w:ascii="Arial" w:hAnsi="Arial" w:cs="Arial"/>
                <w:color w:val="000000"/>
                <w:sz w:val="22"/>
                <w:szCs w:val="22"/>
              </w:rPr>
              <w:t>N</w:t>
            </w:r>
            <w:r w:rsidRPr="006F54A8">
              <w:rPr>
                <w:rFonts w:ascii="Arial" w:hAnsi="Arial" w:cs="Arial"/>
                <w:color w:val="000000"/>
                <w:sz w:val="22"/>
                <w:szCs w:val="22"/>
              </w:rPr>
              <w:t>F</w:t>
            </w:r>
            <w:r w:rsidR="00FE60A6">
              <w:rPr>
                <w:rFonts w:ascii="Arial" w:hAnsi="Arial" w:cs="Arial"/>
                <w:color w:val="000000"/>
                <w:sz w:val="22"/>
                <w:szCs w:val="22"/>
              </w:rPr>
              <w:t>2</w:t>
            </w:r>
            <w:r w:rsidRPr="006F54A8">
              <w:rPr>
                <w:rFonts w:ascii="Arial" w:hAnsi="Arial" w:cs="Arial"/>
                <w:color w:val="000000"/>
                <w:sz w:val="22"/>
                <w:szCs w:val="22"/>
              </w:rPr>
              <w:t>:</w:t>
            </w:r>
            <w:r w:rsidR="00A40FF5">
              <w:rPr>
                <w:rFonts w:ascii="Arial" w:hAnsi="Arial" w:cs="Arial"/>
                <w:color w:val="000000"/>
                <w:sz w:val="22"/>
                <w:szCs w:val="22"/>
              </w:rPr>
              <w:t xml:space="preserve"> </w:t>
            </w:r>
            <w:r w:rsidR="001507FD">
              <w:rPr>
                <w:rFonts w:ascii="Arial" w:hAnsi="Arial" w:cs="Arial"/>
                <w:color w:val="000000"/>
                <w:sz w:val="22"/>
                <w:szCs w:val="22"/>
              </w:rPr>
              <w:t xml:space="preserve">Todos los campos en el registro </w:t>
            </w:r>
            <w:r w:rsidR="00544E7E">
              <w:rPr>
                <w:rFonts w:ascii="Arial" w:hAnsi="Arial" w:cs="Arial"/>
                <w:color w:val="000000"/>
                <w:sz w:val="22"/>
                <w:szCs w:val="22"/>
              </w:rPr>
              <w:t>son obligatorios</w:t>
            </w:r>
            <w:r w:rsidR="00634482">
              <w:rPr>
                <w:rFonts w:ascii="Arial" w:hAnsi="Arial" w:cs="Arial"/>
                <w:color w:val="000000"/>
                <w:sz w:val="22"/>
                <w:szCs w:val="22"/>
              </w:rPr>
              <w:t xml:space="preserve"> para la creación de una nueva cuenta</w:t>
            </w:r>
            <w:r w:rsidR="00544E7E">
              <w:rPr>
                <w:rFonts w:ascii="Arial" w:hAnsi="Arial" w:cs="Arial"/>
                <w:color w:val="000000"/>
                <w:sz w:val="22"/>
                <w:szCs w:val="22"/>
              </w:rPr>
              <w:t>, con excepción del apellido materno.</w:t>
            </w:r>
          </w:p>
          <w:p w14:paraId="2C52B214" w14:textId="352174EF" w:rsidR="00544E7E" w:rsidRPr="0027595D" w:rsidRDefault="00544E7E" w:rsidP="00144D22">
            <w:pPr>
              <w:spacing w:after="240"/>
              <w:rPr>
                <w:rFonts w:ascii="Arial" w:hAnsi="Arial" w:cs="Arial"/>
                <w:color w:val="000000"/>
                <w:sz w:val="22"/>
                <w:szCs w:val="22"/>
                <w:lang w:val="es-CO"/>
              </w:rPr>
            </w:pPr>
            <w:r w:rsidRPr="0027595D">
              <w:rPr>
                <w:rFonts w:ascii="Arial" w:hAnsi="Arial" w:cs="Arial"/>
                <w:color w:val="000000"/>
                <w:sz w:val="22"/>
                <w:szCs w:val="22"/>
                <w:lang w:val="es-CO"/>
              </w:rPr>
              <w:t>RNF</w:t>
            </w:r>
            <w:r w:rsidR="008C2BD0" w:rsidRPr="0027595D">
              <w:rPr>
                <w:rFonts w:ascii="Arial" w:hAnsi="Arial" w:cs="Arial"/>
                <w:color w:val="000000"/>
                <w:sz w:val="22"/>
                <w:szCs w:val="22"/>
                <w:lang w:val="es-CO"/>
              </w:rPr>
              <w:t>3</w:t>
            </w:r>
            <w:r w:rsidRPr="0027595D">
              <w:rPr>
                <w:rFonts w:ascii="Arial" w:hAnsi="Arial" w:cs="Arial"/>
                <w:color w:val="000000"/>
                <w:sz w:val="22"/>
                <w:szCs w:val="22"/>
                <w:lang w:val="es-CO"/>
              </w:rPr>
              <w:t xml:space="preserve">: </w:t>
            </w:r>
            <w:r w:rsidR="00634E30" w:rsidRPr="0027595D">
              <w:rPr>
                <w:rFonts w:ascii="Arial" w:hAnsi="Arial" w:cs="Arial"/>
                <w:color w:val="000000"/>
                <w:sz w:val="22"/>
                <w:szCs w:val="22"/>
                <w:lang w:val="es-CO"/>
              </w:rPr>
              <w:t>El nombre de usuario no debe repetirse con otro existente en la base de datos</w:t>
            </w:r>
            <w:r w:rsidR="000063F8" w:rsidRPr="0027595D">
              <w:rPr>
                <w:rFonts w:ascii="Arial" w:hAnsi="Arial" w:cs="Arial"/>
                <w:color w:val="000000"/>
                <w:sz w:val="22"/>
                <w:szCs w:val="22"/>
                <w:lang w:val="es-CO"/>
              </w:rPr>
              <w:t>.</w:t>
            </w:r>
          </w:p>
          <w:p w14:paraId="1E80B05E" w14:textId="2A45E973" w:rsidR="000063F8" w:rsidRPr="0027595D" w:rsidRDefault="000063F8" w:rsidP="00144D22">
            <w:pPr>
              <w:spacing w:after="240"/>
              <w:rPr>
                <w:rFonts w:ascii="Arial" w:hAnsi="Arial" w:cs="Arial"/>
                <w:color w:val="000000"/>
                <w:sz w:val="22"/>
                <w:szCs w:val="22"/>
                <w:lang w:val="es-CO"/>
              </w:rPr>
            </w:pPr>
            <w:r w:rsidRPr="0027595D">
              <w:rPr>
                <w:rFonts w:ascii="Arial" w:hAnsi="Arial" w:cs="Arial"/>
                <w:color w:val="000000"/>
                <w:sz w:val="22"/>
                <w:szCs w:val="22"/>
                <w:lang w:val="es-CO"/>
              </w:rPr>
              <w:t>RNF</w:t>
            </w:r>
            <w:r w:rsidR="008C2BD0" w:rsidRPr="0027595D">
              <w:rPr>
                <w:rFonts w:ascii="Arial" w:hAnsi="Arial" w:cs="Arial"/>
                <w:color w:val="000000"/>
                <w:sz w:val="22"/>
                <w:szCs w:val="22"/>
                <w:lang w:val="es-CO"/>
              </w:rPr>
              <w:t>4</w:t>
            </w:r>
            <w:r w:rsidR="00B66C6D" w:rsidRPr="0027595D">
              <w:rPr>
                <w:rFonts w:ascii="Arial" w:hAnsi="Arial" w:cs="Arial"/>
                <w:color w:val="000000"/>
                <w:sz w:val="22"/>
                <w:szCs w:val="22"/>
                <w:lang w:val="es-CO"/>
              </w:rPr>
              <w:t xml:space="preserve">: </w:t>
            </w:r>
            <w:r w:rsidR="00173423" w:rsidRPr="0027595D">
              <w:rPr>
                <w:rFonts w:ascii="Arial" w:hAnsi="Arial" w:cs="Arial"/>
                <w:color w:val="000000"/>
                <w:sz w:val="22"/>
                <w:szCs w:val="22"/>
                <w:lang w:val="es-CO"/>
              </w:rPr>
              <w:t xml:space="preserve">La contraseña debe tener al menos 6 caracteres, e incluir al menos un número y </w:t>
            </w:r>
            <w:proofErr w:type="spellStart"/>
            <w:r w:rsidR="00173423" w:rsidRPr="0027595D">
              <w:rPr>
                <w:rFonts w:ascii="Arial" w:hAnsi="Arial" w:cs="Arial"/>
                <w:color w:val="000000"/>
                <w:sz w:val="22"/>
                <w:szCs w:val="22"/>
                <w:lang w:val="es-CO"/>
              </w:rPr>
              <w:t>car</w:t>
            </w:r>
            <w:r w:rsidR="005819BD" w:rsidRPr="0027595D">
              <w:rPr>
                <w:rFonts w:ascii="Arial" w:hAnsi="Arial" w:cs="Arial"/>
                <w:color w:val="000000"/>
                <w:sz w:val="22"/>
                <w:szCs w:val="22"/>
                <w:lang w:val="es-CO"/>
              </w:rPr>
              <w:t>a</w:t>
            </w:r>
            <w:r w:rsidR="00173423" w:rsidRPr="0027595D">
              <w:rPr>
                <w:rFonts w:ascii="Arial" w:hAnsi="Arial" w:cs="Arial"/>
                <w:color w:val="000000"/>
                <w:sz w:val="22"/>
                <w:szCs w:val="22"/>
                <w:lang w:val="es-CO"/>
              </w:rPr>
              <w:t>cter</w:t>
            </w:r>
            <w:proofErr w:type="spellEnd"/>
            <w:r w:rsidR="00173423" w:rsidRPr="0027595D">
              <w:rPr>
                <w:rFonts w:ascii="Arial" w:hAnsi="Arial" w:cs="Arial"/>
                <w:color w:val="000000"/>
                <w:sz w:val="22"/>
                <w:szCs w:val="22"/>
                <w:lang w:val="es-CO"/>
              </w:rPr>
              <w:t xml:space="preserve"> especial</w:t>
            </w:r>
            <w:r w:rsidR="005819BD" w:rsidRPr="0027595D">
              <w:rPr>
                <w:rFonts w:ascii="Arial" w:hAnsi="Arial" w:cs="Arial"/>
                <w:color w:val="000000"/>
                <w:sz w:val="22"/>
                <w:szCs w:val="22"/>
                <w:lang w:val="es-CO"/>
              </w:rPr>
              <w:t>.</w:t>
            </w:r>
          </w:p>
          <w:p w14:paraId="0D7836E5" w14:textId="0F13A85A" w:rsidR="005819BD" w:rsidRPr="0027595D" w:rsidRDefault="005819BD" w:rsidP="00144D22">
            <w:pPr>
              <w:spacing w:after="240"/>
              <w:rPr>
                <w:rFonts w:ascii="Arial" w:hAnsi="Arial" w:cs="Arial"/>
                <w:color w:val="000000"/>
                <w:sz w:val="22"/>
                <w:szCs w:val="22"/>
                <w:lang w:val="es-CO"/>
              </w:rPr>
            </w:pPr>
            <w:r w:rsidRPr="0027595D">
              <w:rPr>
                <w:rFonts w:ascii="Arial" w:hAnsi="Arial" w:cs="Arial"/>
                <w:color w:val="000000"/>
                <w:sz w:val="22"/>
                <w:szCs w:val="22"/>
                <w:lang w:val="es-CO"/>
              </w:rPr>
              <w:t>RNF</w:t>
            </w:r>
            <w:r w:rsidR="008C2BD0" w:rsidRPr="0027595D">
              <w:rPr>
                <w:rFonts w:ascii="Arial" w:hAnsi="Arial" w:cs="Arial"/>
                <w:color w:val="000000"/>
                <w:sz w:val="22"/>
                <w:szCs w:val="22"/>
                <w:lang w:val="es-CO"/>
              </w:rPr>
              <w:t>5</w:t>
            </w:r>
            <w:r w:rsidRPr="0027595D">
              <w:rPr>
                <w:rFonts w:ascii="Arial" w:hAnsi="Arial" w:cs="Arial"/>
                <w:color w:val="000000"/>
                <w:sz w:val="22"/>
                <w:szCs w:val="22"/>
                <w:lang w:val="es-CO"/>
              </w:rPr>
              <w:t>: El texto del campo de</w:t>
            </w:r>
            <w:r w:rsidR="00F57797" w:rsidRPr="0027595D">
              <w:rPr>
                <w:rFonts w:ascii="Arial" w:hAnsi="Arial" w:cs="Arial"/>
                <w:color w:val="000000"/>
                <w:sz w:val="22"/>
                <w:szCs w:val="22"/>
                <w:lang w:val="es-CO"/>
              </w:rPr>
              <w:t xml:space="preserve"> dirección de</w:t>
            </w:r>
            <w:r w:rsidRPr="0027595D">
              <w:rPr>
                <w:rFonts w:ascii="Arial" w:hAnsi="Arial" w:cs="Arial"/>
                <w:color w:val="000000"/>
                <w:sz w:val="22"/>
                <w:szCs w:val="22"/>
                <w:lang w:val="es-CO"/>
              </w:rPr>
              <w:t xml:space="preserve"> correo electrónico </w:t>
            </w:r>
            <w:r w:rsidR="009722FE" w:rsidRPr="0027595D">
              <w:rPr>
                <w:rFonts w:ascii="Arial" w:hAnsi="Arial" w:cs="Arial"/>
                <w:color w:val="000000"/>
                <w:sz w:val="22"/>
                <w:szCs w:val="22"/>
                <w:lang w:val="es-CO"/>
              </w:rPr>
              <w:t xml:space="preserve">debe coincidir al </w:t>
            </w:r>
            <w:r w:rsidR="00F57797" w:rsidRPr="0027595D">
              <w:rPr>
                <w:rFonts w:ascii="Arial" w:hAnsi="Arial" w:cs="Arial"/>
                <w:color w:val="000000"/>
                <w:sz w:val="22"/>
                <w:szCs w:val="22"/>
                <w:lang w:val="es-CO"/>
              </w:rPr>
              <w:t>siguiente formato</w:t>
            </w:r>
            <w:r w:rsidR="009722FE" w:rsidRPr="0027595D">
              <w:rPr>
                <w:rFonts w:ascii="Arial" w:hAnsi="Arial" w:cs="Arial"/>
                <w:color w:val="000000"/>
                <w:sz w:val="22"/>
                <w:szCs w:val="22"/>
                <w:lang w:val="es-CO"/>
              </w:rPr>
              <w:t xml:space="preserve">: </w:t>
            </w:r>
            <w:hyperlink r:id="rId11" w:history="1">
              <w:r w:rsidR="00F57797" w:rsidRPr="00063D0F">
                <w:rPr>
                  <w:rStyle w:val="Hipervnculo"/>
                  <w:rFonts w:ascii="Arial" w:hAnsi="Arial" w:cs="Arial"/>
                  <w:sz w:val="22"/>
                  <w:szCs w:val="22"/>
                  <w:lang w:val="es-CO"/>
                </w:rPr>
                <w:t>nombrecorreo@proveedor.tipo</w:t>
              </w:r>
            </w:hyperlink>
            <w:r w:rsidR="00F57797" w:rsidRPr="0027595D">
              <w:rPr>
                <w:rFonts w:ascii="Arial" w:hAnsi="Arial" w:cs="Arial"/>
                <w:color w:val="000000"/>
                <w:sz w:val="22"/>
                <w:szCs w:val="22"/>
                <w:lang w:val="es-CO"/>
              </w:rPr>
              <w:t xml:space="preserve">. Ej. </w:t>
            </w:r>
            <w:hyperlink r:id="rId12" w:history="1">
              <w:r w:rsidR="00823B0B" w:rsidRPr="00063D0F">
                <w:rPr>
                  <w:rStyle w:val="Hipervnculo"/>
                  <w:rFonts w:ascii="Arial" w:hAnsi="Arial" w:cs="Arial"/>
                  <w:sz w:val="22"/>
                  <w:szCs w:val="22"/>
                  <w:lang w:val="es-CO"/>
                </w:rPr>
                <w:t>camilor7@gmail.com</w:t>
              </w:r>
            </w:hyperlink>
          </w:p>
          <w:p w14:paraId="0EF4794A" w14:textId="53869320" w:rsidR="00823B0B" w:rsidRPr="0027595D" w:rsidRDefault="00823B0B" w:rsidP="00144D22">
            <w:pPr>
              <w:spacing w:after="240"/>
              <w:rPr>
                <w:rFonts w:ascii="Arial" w:hAnsi="Arial" w:cs="Arial"/>
                <w:color w:val="000000"/>
                <w:sz w:val="22"/>
                <w:szCs w:val="22"/>
                <w:lang w:val="es-CO"/>
              </w:rPr>
            </w:pPr>
            <w:r w:rsidRPr="0027595D">
              <w:rPr>
                <w:rFonts w:ascii="Arial" w:hAnsi="Arial" w:cs="Arial"/>
                <w:color w:val="000000"/>
                <w:sz w:val="22"/>
                <w:szCs w:val="22"/>
                <w:lang w:val="es-CO"/>
              </w:rPr>
              <w:t>RNF</w:t>
            </w:r>
            <w:r w:rsidR="008C2BD0" w:rsidRPr="0027595D">
              <w:rPr>
                <w:rFonts w:ascii="Arial" w:hAnsi="Arial" w:cs="Arial"/>
                <w:color w:val="000000"/>
                <w:sz w:val="22"/>
                <w:szCs w:val="22"/>
                <w:lang w:val="es-CO"/>
              </w:rPr>
              <w:t>6</w:t>
            </w:r>
            <w:r w:rsidRPr="0027595D">
              <w:rPr>
                <w:rFonts w:ascii="Arial" w:hAnsi="Arial" w:cs="Arial"/>
                <w:color w:val="000000"/>
                <w:sz w:val="22"/>
                <w:szCs w:val="22"/>
                <w:lang w:val="es-CO"/>
              </w:rPr>
              <w:t xml:space="preserve">: </w:t>
            </w:r>
            <w:r w:rsidR="00154E69" w:rsidRPr="0027595D">
              <w:rPr>
                <w:rFonts w:ascii="Arial" w:hAnsi="Arial" w:cs="Arial"/>
                <w:color w:val="000000"/>
                <w:sz w:val="22"/>
                <w:szCs w:val="22"/>
                <w:lang w:val="es-CO"/>
              </w:rPr>
              <w:t>El número de teléfono debe tener 10 dígitos</w:t>
            </w:r>
            <w:r w:rsidR="00144D22" w:rsidRPr="0027595D">
              <w:rPr>
                <w:rFonts w:ascii="Arial" w:hAnsi="Arial" w:cs="Arial"/>
                <w:color w:val="000000"/>
                <w:sz w:val="22"/>
                <w:szCs w:val="22"/>
                <w:lang w:val="es-CO"/>
              </w:rPr>
              <w:t>.</w:t>
            </w:r>
          </w:p>
          <w:p w14:paraId="5E86B8EF" w14:textId="0B586F16" w:rsidR="00456CCA" w:rsidRPr="0027595D" w:rsidRDefault="00ED558B" w:rsidP="00144D22">
            <w:pPr>
              <w:spacing w:after="240"/>
              <w:rPr>
                <w:rFonts w:ascii="Arial" w:hAnsi="Arial" w:cs="Arial"/>
                <w:color w:val="000000"/>
                <w:sz w:val="22"/>
                <w:szCs w:val="22"/>
                <w:lang w:val="es-CO"/>
              </w:rPr>
            </w:pPr>
            <w:r w:rsidRPr="0027595D">
              <w:rPr>
                <w:rFonts w:ascii="Arial" w:hAnsi="Arial" w:cs="Arial"/>
                <w:color w:val="000000"/>
                <w:sz w:val="22"/>
                <w:szCs w:val="22"/>
                <w:lang w:val="es-CO"/>
              </w:rPr>
              <w:t xml:space="preserve">RNF7: </w:t>
            </w:r>
            <w:r w:rsidR="00F902E5" w:rsidRPr="0027595D">
              <w:rPr>
                <w:rFonts w:ascii="Arial" w:hAnsi="Arial" w:cs="Arial"/>
                <w:color w:val="000000"/>
                <w:sz w:val="22"/>
                <w:szCs w:val="22"/>
                <w:lang w:val="es-CO"/>
              </w:rPr>
              <w:t xml:space="preserve">Todas las fechas se mostrarán en </w:t>
            </w:r>
            <w:r w:rsidR="007F50F0" w:rsidRPr="0027595D">
              <w:rPr>
                <w:rFonts w:ascii="Arial" w:hAnsi="Arial" w:cs="Arial"/>
                <w:color w:val="000000"/>
                <w:sz w:val="22"/>
                <w:szCs w:val="22"/>
                <w:lang w:val="es-CO"/>
              </w:rPr>
              <w:t xml:space="preserve">formato Mes </w:t>
            </w:r>
            <w:r w:rsidR="00144D22" w:rsidRPr="0027595D">
              <w:rPr>
                <w:rFonts w:ascii="Arial" w:hAnsi="Arial" w:cs="Arial"/>
                <w:color w:val="000000"/>
                <w:sz w:val="22"/>
                <w:szCs w:val="22"/>
                <w:lang w:val="es-CO"/>
              </w:rPr>
              <w:t xml:space="preserve">d, </w:t>
            </w:r>
            <w:proofErr w:type="spellStart"/>
            <w:r w:rsidR="00144D22" w:rsidRPr="0027595D">
              <w:rPr>
                <w:rFonts w:ascii="Arial" w:hAnsi="Arial" w:cs="Arial"/>
                <w:color w:val="000000"/>
                <w:sz w:val="22"/>
                <w:szCs w:val="22"/>
                <w:lang w:val="es-CO"/>
              </w:rPr>
              <w:t>aaaa</w:t>
            </w:r>
            <w:proofErr w:type="spellEnd"/>
            <w:r w:rsidR="00144D22" w:rsidRPr="0027595D">
              <w:rPr>
                <w:rFonts w:ascii="Arial" w:hAnsi="Arial" w:cs="Arial"/>
                <w:color w:val="000000"/>
                <w:sz w:val="22"/>
                <w:szCs w:val="22"/>
                <w:lang w:val="es-CO"/>
              </w:rPr>
              <w:t xml:space="preserve">. Ej. </w:t>
            </w:r>
            <w:proofErr w:type="gramStart"/>
            <w:r w:rsidR="00144D22" w:rsidRPr="0027595D">
              <w:rPr>
                <w:rFonts w:ascii="Arial" w:hAnsi="Arial" w:cs="Arial"/>
                <w:color w:val="000000"/>
                <w:sz w:val="22"/>
                <w:szCs w:val="22"/>
                <w:lang w:val="es-CO"/>
              </w:rPr>
              <w:t>Febrero</w:t>
            </w:r>
            <w:proofErr w:type="gramEnd"/>
            <w:r w:rsidR="00144D22" w:rsidRPr="0027595D">
              <w:rPr>
                <w:rFonts w:ascii="Arial" w:hAnsi="Arial" w:cs="Arial"/>
                <w:color w:val="000000"/>
                <w:sz w:val="22"/>
                <w:szCs w:val="22"/>
                <w:lang w:val="es-CO"/>
              </w:rPr>
              <w:t xml:space="preserve"> 26, 2022.</w:t>
            </w:r>
          </w:p>
          <w:p w14:paraId="5AAA54DD" w14:textId="3AAD484A" w:rsidR="00144D22" w:rsidRPr="0027595D" w:rsidRDefault="00144D22" w:rsidP="00144D22">
            <w:pPr>
              <w:spacing w:after="240"/>
              <w:rPr>
                <w:rFonts w:ascii="Arial" w:hAnsi="Arial" w:cs="Arial"/>
                <w:color w:val="000000"/>
                <w:sz w:val="22"/>
                <w:szCs w:val="22"/>
                <w:lang w:val="es-CO"/>
              </w:rPr>
            </w:pPr>
            <w:r w:rsidRPr="0027595D">
              <w:rPr>
                <w:rFonts w:ascii="Arial" w:hAnsi="Arial" w:cs="Arial"/>
                <w:color w:val="000000"/>
                <w:sz w:val="22"/>
                <w:szCs w:val="22"/>
                <w:lang w:val="es-CO"/>
              </w:rPr>
              <w:lastRenderedPageBreak/>
              <w:t>RNF8: Los estatus posibles de la demanda son “En proceso” y “Terminada”</w:t>
            </w:r>
          </w:p>
          <w:p w14:paraId="58A7EA83" w14:textId="77777777" w:rsidR="004D1F3B" w:rsidRDefault="004D1F3B" w:rsidP="004D1F3B">
            <w:pPr>
              <w:spacing w:after="240"/>
              <w:rPr>
                <w:rFonts w:ascii="Arial" w:hAnsi="Arial" w:cs="Arial"/>
                <w:b/>
                <w:bCs/>
                <w:color w:val="000000"/>
                <w:sz w:val="22"/>
                <w:szCs w:val="22"/>
              </w:rPr>
            </w:pPr>
            <w:r>
              <w:rPr>
                <w:rFonts w:ascii="Arial" w:hAnsi="Arial" w:cs="Arial"/>
                <w:b/>
                <w:bCs/>
                <w:color w:val="000000"/>
                <w:sz w:val="22"/>
                <w:szCs w:val="22"/>
              </w:rPr>
              <w:t>P</w:t>
            </w:r>
            <w:r w:rsidRPr="00C07C5D">
              <w:rPr>
                <w:rFonts w:ascii="Arial" w:hAnsi="Arial" w:cs="Arial"/>
                <w:b/>
                <w:bCs/>
                <w:color w:val="000000"/>
                <w:sz w:val="22"/>
                <w:szCs w:val="22"/>
              </w:rPr>
              <w:t>ágina de</w:t>
            </w:r>
            <w:r>
              <w:rPr>
                <w:rFonts w:ascii="Arial" w:hAnsi="Arial" w:cs="Arial"/>
                <w:b/>
                <w:bCs/>
                <w:color w:val="000000"/>
                <w:sz w:val="22"/>
                <w:szCs w:val="22"/>
              </w:rPr>
              <w:t xml:space="preserve"> registro de nueva demanda</w:t>
            </w:r>
            <w:r w:rsidRPr="00C07C5D">
              <w:rPr>
                <w:rFonts w:ascii="Arial" w:hAnsi="Arial" w:cs="Arial"/>
                <w:b/>
                <w:bCs/>
                <w:color w:val="000000"/>
                <w:sz w:val="22"/>
                <w:szCs w:val="22"/>
              </w:rPr>
              <w:t>:</w:t>
            </w:r>
          </w:p>
          <w:p w14:paraId="7C53FDBC" w14:textId="584A53E1" w:rsidR="00144D22" w:rsidRPr="0027595D" w:rsidRDefault="004D1F3B" w:rsidP="00945EC6">
            <w:pPr>
              <w:spacing w:after="240"/>
              <w:rPr>
                <w:rFonts w:ascii="Arial" w:hAnsi="Arial" w:cs="Arial"/>
                <w:color w:val="000000"/>
                <w:sz w:val="22"/>
                <w:szCs w:val="22"/>
                <w:lang w:val="es-CO"/>
              </w:rPr>
            </w:pPr>
            <w:r w:rsidRPr="0027595D">
              <w:rPr>
                <w:rFonts w:ascii="Arial" w:hAnsi="Arial" w:cs="Arial"/>
                <w:color w:val="000000"/>
                <w:sz w:val="22"/>
                <w:szCs w:val="22"/>
                <w:lang w:val="es-CO"/>
              </w:rPr>
              <w:t xml:space="preserve">RNF9: El título de la demanda no debe exceder </w:t>
            </w:r>
            <w:r w:rsidR="0023531C" w:rsidRPr="0027595D">
              <w:rPr>
                <w:rFonts w:ascii="Arial" w:hAnsi="Arial" w:cs="Arial"/>
                <w:color w:val="000000"/>
                <w:sz w:val="22"/>
                <w:szCs w:val="22"/>
                <w:lang w:val="es-CO"/>
              </w:rPr>
              <w:t>6</w:t>
            </w:r>
            <w:r w:rsidR="00F9000F" w:rsidRPr="0027595D">
              <w:rPr>
                <w:rFonts w:ascii="Arial" w:hAnsi="Arial" w:cs="Arial"/>
                <w:color w:val="000000"/>
                <w:sz w:val="22"/>
                <w:szCs w:val="22"/>
                <w:lang w:val="es-CO"/>
              </w:rPr>
              <w:t>0 caracteres.</w:t>
            </w:r>
          </w:p>
          <w:p w14:paraId="169F9522" w14:textId="77777777" w:rsidR="00F9000F" w:rsidRPr="0027595D" w:rsidRDefault="00F9000F" w:rsidP="00945EC6">
            <w:pPr>
              <w:spacing w:after="240"/>
              <w:rPr>
                <w:rFonts w:ascii="Arial" w:hAnsi="Arial" w:cs="Arial"/>
                <w:color w:val="000000"/>
                <w:sz w:val="22"/>
                <w:szCs w:val="22"/>
                <w:lang w:val="es-CO"/>
              </w:rPr>
            </w:pPr>
            <w:r w:rsidRPr="0027595D">
              <w:rPr>
                <w:rFonts w:ascii="Arial" w:hAnsi="Arial" w:cs="Arial"/>
                <w:color w:val="000000"/>
                <w:sz w:val="22"/>
                <w:szCs w:val="22"/>
                <w:lang w:val="es-CO"/>
              </w:rPr>
              <w:t xml:space="preserve">RNF10: El campo para la </w:t>
            </w:r>
            <w:r w:rsidR="00555E44" w:rsidRPr="0027595D">
              <w:rPr>
                <w:rFonts w:ascii="Arial" w:hAnsi="Arial" w:cs="Arial"/>
                <w:color w:val="000000"/>
                <w:sz w:val="22"/>
                <w:szCs w:val="22"/>
                <w:lang w:val="es-CO"/>
              </w:rPr>
              <w:t xml:space="preserve">explicación de la demanda está habilitado para ser </w:t>
            </w:r>
            <w:proofErr w:type="spellStart"/>
            <w:r w:rsidR="00555E44" w:rsidRPr="0027595D">
              <w:rPr>
                <w:rFonts w:ascii="Arial" w:hAnsi="Arial" w:cs="Arial"/>
                <w:color w:val="000000"/>
                <w:sz w:val="22"/>
                <w:szCs w:val="22"/>
                <w:lang w:val="es-CO"/>
              </w:rPr>
              <w:t>multinea</w:t>
            </w:r>
            <w:proofErr w:type="spellEnd"/>
            <w:r w:rsidR="001C7311" w:rsidRPr="0027595D">
              <w:rPr>
                <w:rFonts w:ascii="Arial" w:hAnsi="Arial" w:cs="Arial"/>
                <w:color w:val="000000"/>
                <w:sz w:val="22"/>
                <w:szCs w:val="22"/>
                <w:lang w:val="es-CO"/>
              </w:rPr>
              <w:t>. No tiene límite de caracteres.</w:t>
            </w:r>
          </w:p>
          <w:p w14:paraId="32855DC0" w14:textId="77777777" w:rsidR="001C7311" w:rsidRPr="0027595D" w:rsidRDefault="001C7311" w:rsidP="00945EC6">
            <w:pPr>
              <w:spacing w:after="240"/>
              <w:rPr>
                <w:rFonts w:ascii="Arial" w:hAnsi="Arial" w:cs="Arial"/>
                <w:color w:val="000000"/>
                <w:sz w:val="22"/>
                <w:szCs w:val="22"/>
                <w:lang w:val="es-CO"/>
              </w:rPr>
            </w:pPr>
            <w:r w:rsidRPr="0027595D">
              <w:rPr>
                <w:rFonts w:ascii="Arial" w:hAnsi="Arial" w:cs="Arial"/>
                <w:color w:val="000000"/>
                <w:sz w:val="22"/>
                <w:szCs w:val="22"/>
                <w:lang w:val="es-CO"/>
              </w:rPr>
              <w:t xml:space="preserve">RNF11: </w:t>
            </w:r>
            <w:r w:rsidR="00993771" w:rsidRPr="0027595D">
              <w:rPr>
                <w:rFonts w:ascii="Arial" w:hAnsi="Arial" w:cs="Arial"/>
                <w:color w:val="000000"/>
                <w:sz w:val="22"/>
                <w:szCs w:val="22"/>
                <w:lang w:val="es-CO"/>
              </w:rPr>
              <w:t xml:space="preserve">Todos los elementos, menos </w:t>
            </w:r>
            <w:r w:rsidR="00915613" w:rsidRPr="0027595D">
              <w:rPr>
                <w:rFonts w:ascii="Arial" w:hAnsi="Arial" w:cs="Arial"/>
                <w:color w:val="000000"/>
                <w:sz w:val="22"/>
                <w:szCs w:val="22"/>
                <w:lang w:val="es-CO"/>
              </w:rPr>
              <w:t>la carga de archivos, son obligatorios para registrar la demanda.</w:t>
            </w:r>
          </w:p>
          <w:p w14:paraId="0AC36A79" w14:textId="77777777" w:rsidR="00E0540D" w:rsidRDefault="00E0540D" w:rsidP="00E0540D">
            <w:pPr>
              <w:spacing w:after="240"/>
              <w:rPr>
                <w:rFonts w:ascii="Arial" w:hAnsi="Arial" w:cs="Arial"/>
                <w:b/>
                <w:bCs/>
                <w:color w:val="000000"/>
                <w:sz w:val="22"/>
                <w:szCs w:val="22"/>
              </w:rPr>
            </w:pPr>
            <w:r>
              <w:rPr>
                <w:rFonts w:ascii="Arial" w:hAnsi="Arial" w:cs="Arial"/>
                <w:b/>
                <w:bCs/>
                <w:color w:val="000000"/>
                <w:sz w:val="22"/>
                <w:szCs w:val="22"/>
              </w:rPr>
              <w:t>P</w:t>
            </w:r>
            <w:r w:rsidRPr="00C07C5D">
              <w:rPr>
                <w:rFonts w:ascii="Arial" w:hAnsi="Arial" w:cs="Arial"/>
                <w:b/>
                <w:bCs/>
                <w:color w:val="000000"/>
                <w:sz w:val="22"/>
                <w:szCs w:val="22"/>
              </w:rPr>
              <w:t>ágina de</w:t>
            </w:r>
            <w:r>
              <w:rPr>
                <w:rFonts w:ascii="Arial" w:hAnsi="Arial" w:cs="Arial"/>
                <w:b/>
                <w:bCs/>
                <w:color w:val="000000"/>
                <w:sz w:val="22"/>
                <w:szCs w:val="22"/>
              </w:rPr>
              <w:t xml:space="preserve"> pago</w:t>
            </w:r>
            <w:r w:rsidRPr="00C07C5D">
              <w:rPr>
                <w:rFonts w:ascii="Arial" w:hAnsi="Arial" w:cs="Arial"/>
                <w:b/>
                <w:bCs/>
                <w:color w:val="000000"/>
                <w:sz w:val="22"/>
                <w:szCs w:val="22"/>
              </w:rPr>
              <w:t>:</w:t>
            </w:r>
          </w:p>
          <w:p w14:paraId="764B7C4C" w14:textId="5997A961" w:rsidR="00E0540D" w:rsidRPr="0027595D" w:rsidRDefault="00E0540D" w:rsidP="00945EC6">
            <w:pPr>
              <w:spacing w:after="240"/>
              <w:rPr>
                <w:rFonts w:ascii="Arial" w:hAnsi="Arial" w:cs="Arial"/>
                <w:color w:val="000000"/>
                <w:sz w:val="22"/>
                <w:szCs w:val="22"/>
                <w:lang w:val="es-CO"/>
              </w:rPr>
            </w:pPr>
            <w:r w:rsidRPr="0027595D">
              <w:rPr>
                <w:rFonts w:ascii="Arial" w:hAnsi="Arial" w:cs="Arial"/>
                <w:color w:val="000000"/>
                <w:sz w:val="22"/>
                <w:szCs w:val="22"/>
                <w:lang w:val="es-CO"/>
              </w:rPr>
              <w:t xml:space="preserve">RNF12: Todos los datos son necesarios para </w:t>
            </w:r>
            <w:r w:rsidR="00BC4CC1" w:rsidRPr="0027595D">
              <w:rPr>
                <w:rFonts w:ascii="Arial" w:hAnsi="Arial" w:cs="Arial"/>
                <w:color w:val="000000"/>
                <w:sz w:val="22"/>
                <w:szCs w:val="22"/>
                <w:lang w:val="es-CO"/>
              </w:rPr>
              <w:t>activar el botón “continuar”</w:t>
            </w:r>
            <w:r w:rsidRPr="0027595D">
              <w:rPr>
                <w:rFonts w:ascii="Arial" w:hAnsi="Arial" w:cs="Arial"/>
                <w:color w:val="000000"/>
                <w:sz w:val="22"/>
                <w:szCs w:val="22"/>
                <w:lang w:val="es-CO"/>
              </w:rPr>
              <w:t>.</w:t>
            </w:r>
          </w:p>
          <w:p w14:paraId="2BE55186" w14:textId="58939D96" w:rsidR="00BC4CC1" w:rsidRPr="0027595D" w:rsidRDefault="00BC4CC1" w:rsidP="00945EC6">
            <w:pPr>
              <w:spacing w:after="240"/>
              <w:rPr>
                <w:rFonts w:ascii="Arial" w:hAnsi="Arial" w:cs="Arial"/>
                <w:color w:val="000000"/>
                <w:sz w:val="22"/>
                <w:szCs w:val="22"/>
                <w:lang w:val="es-CO"/>
              </w:rPr>
            </w:pPr>
            <w:r w:rsidRPr="0027595D">
              <w:rPr>
                <w:rFonts w:ascii="Arial" w:hAnsi="Arial" w:cs="Arial"/>
                <w:color w:val="000000"/>
                <w:sz w:val="22"/>
                <w:szCs w:val="22"/>
                <w:lang w:val="es-CO"/>
              </w:rPr>
              <w:t xml:space="preserve">RNF13: </w:t>
            </w:r>
            <w:r w:rsidR="00135495" w:rsidRPr="0027595D">
              <w:rPr>
                <w:rFonts w:ascii="Arial" w:hAnsi="Arial" w:cs="Arial"/>
                <w:color w:val="000000"/>
                <w:sz w:val="22"/>
                <w:szCs w:val="22"/>
                <w:lang w:val="es-CO"/>
              </w:rPr>
              <w:t xml:space="preserve">Si no es válida la tarjeta de crédito, regresará a la página </w:t>
            </w:r>
            <w:r w:rsidR="00837F67" w:rsidRPr="0027595D">
              <w:rPr>
                <w:rFonts w:ascii="Arial" w:hAnsi="Arial" w:cs="Arial"/>
                <w:color w:val="000000"/>
                <w:sz w:val="22"/>
                <w:szCs w:val="22"/>
                <w:lang w:val="es-CO"/>
              </w:rPr>
              <w:t>de pago con un mensaje.</w:t>
            </w:r>
          </w:p>
          <w:p w14:paraId="32116127" w14:textId="68AD1E97" w:rsidR="00AE19B4" w:rsidRDefault="00AE19B4" w:rsidP="00945EC6">
            <w:pPr>
              <w:spacing w:after="240"/>
              <w:rPr>
                <w:rFonts w:ascii="Arial" w:hAnsi="Arial" w:cs="Arial"/>
                <w:b/>
                <w:bCs/>
                <w:color w:val="000000"/>
                <w:sz w:val="22"/>
                <w:szCs w:val="22"/>
              </w:rPr>
            </w:pPr>
            <w:proofErr w:type="spellStart"/>
            <w:r>
              <w:rPr>
                <w:rFonts w:ascii="Arial" w:hAnsi="Arial" w:cs="Arial"/>
                <w:b/>
                <w:bCs/>
                <w:color w:val="000000"/>
                <w:sz w:val="22"/>
                <w:szCs w:val="22"/>
              </w:rPr>
              <w:t>Feed</w:t>
            </w:r>
            <w:proofErr w:type="spellEnd"/>
            <w:r>
              <w:rPr>
                <w:rFonts w:ascii="Arial" w:hAnsi="Arial" w:cs="Arial"/>
                <w:b/>
                <w:bCs/>
                <w:color w:val="000000"/>
                <w:sz w:val="22"/>
                <w:szCs w:val="22"/>
              </w:rPr>
              <w:t xml:space="preserve"> de demanda, vista de</w:t>
            </w:r>
            <w:r w:rsidR="00266AA3">
              <w:rPr>
                <w:rFonts w:ascii="Arial" w:hAnsi="Arial" w:cs="Arial"/>
                <w:b/>
                <w:bCs/>
                <w:color w:val="000000"/>
                <w:sz w:val="22"/>
                <w:szCs w:val="22"/>
              </w:rPr>
              <w:t xml:space="preserve"> ambos usuarios</w:t>
            </w:r>
            <w:r w:rsidRPr="00837F67">
              <w:rPr>
                <w:rFonts w:ascii="Arial" w:hAnsi="Arial" w:cs="Arial"/>
                <w:b/>
                <w:bCs/>
                <w:color w:val="000000"/>
                <w:sz w:val="22"/>
                <w:szCs w:val="22"/>
              </w:rPr>
              <w:t>:</w:t>
            </w:r>
          </w:p>
          <w:p w14:paraId="64F0DF45" w14:textId="4055E002" w:rsidR="00165E36" w:rsidRPr="00165E36" w:rsidRDefault="00165E36" w:rsidP="00945EC6">
            <w:pPr>
              <w:spacing w:after="240"/>
              <w:rPr>
                <w:rFonts w:ascii="Arial" w:hAnsi="Arial" w:cs="Arial"/>
                <w:color w:val="000000"/>
                <w:sz w:val="22"/>
                <w:szCs w:val="22"/>
              </w:rPr>
            </w:pPr>
            <w:r>
              <w:rPr>
                <w:rFonts w:ascii="Arial" w:hAnsi="Arial" w:cs="Arial"/>
                <w:color w:val="000000"/>
                <w:sz w:val="22"/>
                <w:szCs w:val="22"/>
              </w:rPr>
              <w:t xml:space="preserve">RNF14: El </w:t>
            </w:r>
            <w:proofErr w:type="spellStart"/>
            <w:r>
              <w:rPr>
                <w:rFonts w:ascii="Arial" w:hAnsi="Arial" w:cs="Arial"/>
                <w:color w:val="000000"/>
                <w:sz w:val="22"/>
                <w:szCs w:val="22"/>
              </w:rPr>
              <w:t>feed</w:t>
            </w:r>
            <w:proofErr w:type="spellEnd"/>
            <w:r>
              <w:rPr>
                <w:rFonts w:ascii="Arial" w:hAnsi="Arial" w:cs="Arial"/>
                <w:color w:val="000000"/>
                <w:sz w:val="22"/>
                <w:szCs w:val="22"/>
              </w:rPr>
              <w:t xml:space="preserve"> estará ordenado en orden cronológico de manera ascendente. Es decir, </w:t>
            </w:r>
            <w:r w:rsidR="002423CC">
              <w:rPr>
                <w:rFonts w:ascii="Arial" w:hAnsi="Arial" w:cs="Arial"/>
                <w:color w:val="000000"/>
                <w:sz w:val="22"/>
                <w:szCs w:val="22"/>
              </w:rPr>
              <w:t>las publicaciones más nuevas estarán arriba de las antiguas.</w:t>
            </w:r>
          </w:p>
          <w:p w14:paraId="60562D6D" w14:textId="7DD64ABD" w:rsidR="00590095" w:rsidRPr="00590095" w:rsidRDefault="00590095" w:rsidP="00945EC6">
            <w:pPr>
              <w:numPr>
                <w:ilvl w:val="0"/>
                <w:numId w:val="36"/>
              </w:numPr>
              <w:spacing w:after="240"/>
              <w:rPr>
                <w:rFonts w:ascii="Arial" w:hAnsi="Arial" w:cs="Arial"/>
                <w:b/>
                <w:bCs/>
                <w:i/>
                <w:iCs/>
                <w:color w:val="000000"/>
                <w:sz w:val="22"/>
                <w:szCs w:val="22"/>
              </w:rPr>
            </w:pPr>
            <w:r w:rsidRPr="00590095">
              <w:rPr>
                <w:rFonts w:ascii="Arial" w:hAnsi="Arial" w:cs="Arial"/>
                <w:b/>
                <w:bCs/>
                <w:i/>
                <w:iCs/>
                <w:color w:val="000000"/>
                <w:sz w:val="22"/>
                <w:szCs w:val="22"/>
              </w:rPr>
              <w:t>Publicación</w:t>
            </w:r>
          </w:p>
          <w:p w14:paraId="157EDBBE" w14:textId="4095973C" w:rsidR="00AE19B4" w:rsidRPr="0027595D" w:rsidRDefault="00AE19B4" w:rsidP="00945EC6">
            <w:pPr>
              <w:spacing w:after="240"/>
              <w:rPr>
                <w:rFonts w:ascii="Arial" w:hAnsi="Arial" w:cs="Arial"/>
                <w:color w:val="000000"/>
                <w:sz w:val="22"/>
                <w:szCs w:val="22"/>
                <w:lang w:val="es-CO"/>
              </w:rPr>
            </w:pPr>
            <w:r w:rsidRPr="0027595D">
              <w:rPr>
                <w:rFonts w:ascii="Arial" w:hAnsi="Arial" w:cs="Arial"/>
                <w:color w:val="000000"/>
                <w:sz w:val="22"/>
                <w:szCs w:val="22"/>
                <w:lang w:val="es-CO"/>
              </w:rPr>
              <w:t>RNF1</w:t>
            </w:r>
            <w:r w:rsidR="00165E36" w:rsidRPr="0027595D">
              <w:rPr>
                <w:rFonts w:ascii="Arial" w:hAnsi="Arial" w:cs="Arial"/>
                <w:color w:val="000000"/>
                <w:sz w:val="22"/>
                <w:szCs w:val="22"/>
                <w:lang w:val="es-CO"/>
              </w:rPr>
              <w:t>5</w:t>
            </w:r>
            <w:r w:rsidRPr="0027595D">
              <w:rPr>
                <w:rFonts w:ascii="Arial" w:hAnsi="Arial" w:cs="Arial"/>
                <w:color w:val="000000"/>
                <w:sz w:val="22"/>
                <w:szCs w:val="22"/>
                <w:lang w:val="es-CO"/>
              </w:rPr>
              <w:t xml:space="preserve">: </w:t>
            </w:r>
            <w:r w:rsidR="00463828" w:rsidRPr="0027595D">
              <w:rPr>
                <w:rFonts w:ascii="Arial" w:hAnsi="Arial" w:cs="Arial"/>
                <w:color w:val="000000"/>
                <w:sz w:val="22"/>
                <w:szCs w:val="22"/>
                <w:lang w:val="es-CO"/>
              </w:rPr>
              <w:t xml:space="preserve">El límite de caracteres en la caja de texto de publicación es de </w:t>
            </w:r>
            <w:r w:rsidR="00AD1DA8" w:rsidRPr="0027595D">
              <w:rPr>
                <w:rFonts w:ascii="Arial" w:hAnsi="Arial" w:cs="Arial"/>
                <w:color w:val="000000"/>
                <w:sz w:val="22"/>
                <w:szCs w:val="22"/>
                <w:lang w:val="es-CO"/>
              </w:rPr>
              <w:t>5000 caracteres.</w:t>
            </w:r>
          </w:p>
          <w:p w14:paraId="2155437F" w14:textId="77777777" w:rsidR="00165E36" w:rsidRDefault="002412BF" w:rsidP="00165E36">
            <w:pPr>
              <w:spacing w:after="240"/>
              <w:rPr>
                <w:rFonts w:ascii="Arial" w:hAnsi="Arial" w:cs="Arial"/>
                <w:color w:val="000000"/>
                <w:sz w:val="22"/>
                <w:szCs w:val="22"/>
                <w:lang w:val="es-CO"/>
              </w:rPr>
            </w:pPr>
            <w:r w:rsidRPr="002412BF">
              <w:rPr>
                <w:rFonts w:ascii="Arial" w:hAnsi="Arial" w:cs="Arial"/>
                <w:color w:val="000000"/>
                <w:sz w:val="22"/>
                <w:szCs w:val="22"/>
                <w:lang w:val="es-CO"/>
              </w:rPr>
              <w:t>RNF1</w:t>
            </w:r>
            <w:r w:rsidR="00165E36">
              <w:rPr>
                <w:rFonts w:ascii="Arial" w:hAnsi="Arial" w:cs="Arial"/>
                <w:color w:val="000000"/>
                <w:sz w:val="22"/>
                <w:szCs w:val="22"/>
                <w:lang w:val="es-CO"/>
              </w:rPr>
              <w:t>6</w:t>
            </w:r>
            <w:r>
              <w:rPr>
                <w:rFonts w:ascii="Arial" w:hAnsi="Arial" w:cs="Arial"/>
                <w:color w:val="000000"/>
                <w:sz w:val="22"/>
                <w:szCs w:val="22"/>
                <w:lang w:val="es-CO"/>
              </w:rPr>
              <w:t>:</w:t>
            </w:r>
            <w:r w:rsidR="00507D29">
              <w:rPr>
                <w:rFonts w:ascii="Arial" w:hAnsi="Arial" w:cs="Arial"/>
                <w:color w:val="000000"/>
                <w:sz w:val="22"/>
                <w:szCs w:val="22"/>
                <w:lang w:val="es-CO"/>
              </w:rPr>
              <w:t xml:space="preserve"> Sólo funcionará el botón “Publicar” si hay al menos 1 carácter </w:t>
            </w:r>
            <w:r w:rsidR="006819DF">
              <w:rPr>
                <w:rFonts w:ascii="Arial" w:hAnsi="Arial" w:cs="Arial"/>
                <w:color w:val="000000"/>
                <w:sz w:val="22"/>
                <w:szCs w:val="22"/>
                <w:lang w:val="es-CO"/>
              </w:rPr>
              <w:t>en la caja de texto.</w:t>
            </w:r>
            <w:r w:rsidR="00165E36">
              <w:rPr>
                <w:rFonts w:ascii="Arial" w:hAnsi="Arial" w:cs="Arial"/>
                <w:color w:val="000000"/>
                <w:sz w:val="22"/>
                <w:szCs w:val="22"/>
                <w:lang w:val="es-CO"/>
              </w:rPr>
              <w:t xml:space="preserve"> </w:t>
            </w:r>
          </w:p>
          <w:p w14:paraId="36863E53" w14:textId="77777777" w:rsidR="00266AA3" w:rsidRPr="0027595D" w:rsidRDefault="005A5B5E" w:rsidP="005A5B5E">
            <w:pPr>
              <w:numPr>
                <w:ilvl w:val="0"/>
                <w:numId w:val="36"/>
              </w:numPr>
              <w:spacing w:after="240"/>
              <w:rPr>
                <w:rFonts w:ascii="Arial" w:hAnsi="Arial" w:cs="Arial"/>
                <w:b/>
                <w:bCs/>
                <w:i/>
                <w:iCs/>
                <w:color w:val="000000"/>
                <w:sz w:val="22"/>
                <w:szCs w:val="22"/>
                <w:lang w:val="es-CO"/>
              </w:rPr>
            </w:pPr>
            <w:r w:rsidRPr="0027595D">
              <w:rPr>
                <w:rFonts w:ascii="Arial" w:hAnsi="Arial" w:cs="Arial"/>
                <w:b/>
                <w:bCs/>
                <w:i/>
                <w:iCs/>
                <w:color w:val="000000"/>
                <w:sz w:val="22"/>
                <w:szCs w:val="22"/>
                <w:lang w:val="es-CO"/>
              </w:rPr>
              <w:t>Comentarios</w:t>
            </w:r>
          </w:p>
          <w:p w14:paraId="02055A8B" w14:textId="77777777" w:rsidR="005A5B5E" w:rsidRPr="0027595D" w:rsidRDefault="005A5B5E" w:rsidP="005A5B5E">
            <w:pPr>
              <w:spacing w:after="240"/>
              <w:rPr>
                <w:rFonts w:ascii="Arial" w:hAnsi="Arial" w:cs="Arial"/>
                <w:color w:val="000000"/>
                <w:sz w:val="22"/>
                <w:szCs w:val="22"/>
                <w:lang w:val="es-CO"/>
              </w:rPr>
            </w:pPr>
            <w:r w:rsidRPr="0027595D">
              <w:rPr>
                <w:rFonts w:ascii="Arial" w:hAnsi="Arial" w:cs="Arial"/>
                <w:color w:val="000000"/>
                <w:sz w:val="22"/>
                <w:szCs w:val="22"/>
                <w:lang w:val="es-CO"/>
              </w:rPr>
              <w:t xml:space="preserve">RNF17: </w:t>
            </w:r>
            <w:r w:rsidR="00514B41" w:rsidRPr="0027595D">
              <w:rPr>
                <w:rFonts w:ascii="Arial" w:hAnsi="Arial" w:cs="Arial"/>
                <w:color w:val="000000"/>
                <w:sz w:val="22"/>
                <w:szCs w:val="22"/>
                <w:lang w:val="es-CO"/>
              </w:rPr>
              <w:t xml:space="preserve">El límite de texto en la caja de comentario es de </w:t>
            </w:r>
            <w:r w:rsidR="0080287D" w:rsidRPr="0027595D">
              <w:rPr>
                <w:rFonts w:ascii="Arial" w:hAnsi="Arial" w:cs="Arial"/>
                <w:color w:val="000000"/>
                <w:sz w:val="22"/>
                <w:szCs w:val="22"/>
                <w:lang w:val="es-CO"/>
              </w:rPr>
              <w:t>4</w:t>
            </w:r>
            <w:r w:rsidR="00E616A1" w:rsidRPr="0027595D">
              <w:rPr>
                <w:rFonts w:ascii="Arial" w:hAnsi="Arial" w:cs="Arial"/>
                <w:color w:val="000000"/>
                <w:sz w:val="22"/>
                <w:szCs w:val="22"/>
                <w:lang w:val="es-CO"/>
              </w:rPr>
              <w:t>00 caracteres.</w:t>
            </w:r>
          </w:p>
          <w:p w14:paraId="2F2D8A8A" w14:textId="577B0EEA" w:rsidR="000C0553" w:rsidRPr="0027595D" w:rsidRDefault="00D02EB8" w:rsidP="005A5B5E">
            <w:pPr>
              <w:spacing w:after="240"/>
              <w:rPr>
                <w:rFonts w:ascii="Arial" w:hAnsi="Arial" w:cs="Arial"/>
                <w:color w:val="000000"/>
                <w:sz w:val="22"/>
                <w:szCs w:val="22"/>
                <w:lang w:val="es-CO"/>
              </w:rPr>
            </w:pPr>
            <w:r w:rsidRPr="0027595D">
              <w:rPr>
                <w:rFonts w:ascii="Arial" w:hAnsi="Arial" w:cs="Arial"/>
                <w:color w:val="000000"/>
                <w:sz w:val="22"/>
                <w:szCs w:val="22"/>
                <w:lang w:val="es-CO"/>
              </w:rPr>
              <w:t xml:space="preserve">RNF18: El botón “enviar comentario” sólo funcionará si </w:t>
            </w:r>
            <w:r w:rsidR="00FD0064" w:rsidRPr="0027595D">
              <w:rPr>
                <w:rFonts w:ascii="Arial" w:hAnsi="Arial" w:cs="Arial"/>
                <w:color w:val="000000"/>
                <w:sz w:val="22"/>
                <w:szCs w:val="22"/>
                <w:lang w:val="es-CO"/>
              </w:rPr>
              <w:t>hay al menos un carácter en la caja de comentario.</w:t>
            </w:r>
          </w:p>
        </w:tc>
      </w:tr>
      <w:tr w:rsidR="00406976" w:rsidRPr="008C2396" w14:paraId="4D4B33D7" w14:textId="77777777" w:rsidTr="00287554">
        <w:trPr>
          <w:trHeight w:val="1106"/>
        </w:trPr>
        <w:tc>
          <w:tcPr>
            <w:tcW w:w="2836" w:type="dxa"/>
            <w:vMerge w:val="restart"/>
            <w:shd w:val="clear" w:color="auto" w:fill="A50021"/>
            <w:vAlign w:val="center"/>
          </w:tcPr>
          <w:p w14:paraId="78370809" w14:textId="77777777" w:rsidR="00406976" w:rsidRPr="008C2396" w:rsidRDefault="00406976" w:rsidP="000C0F24">
            <w:pPr>
              <w:rPr>
                <w:rFonts w:ascii="Arial" w:hAnsi="Arial" w:cs="Arial"/>
                <w:b/>
                <w:sz w:val="22"/>
                <w:szCs w:val="22"/>
              </w:rPr>
            </w:pPr>
            <w:r w:rsidRPr="008C2396">
              <w:rPr>
                <w:rFonts w:ascii="Arial" w:hAnsi="Arial" w:cs="Arial"/>
                <w:b/>
                <w:sz w:val="22"/>
                <w:szCs w:val="22"/>
              </w:rPr>
              <w:lastRenderedPageBreak/>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723C31A9"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0A4A0BEC" w14:textId="77777777" w:rsidR="00406976" w:rsidRPr="008C2396" w:rsidRDefault="00406976" w:rsidP="00216320">
            <w:pPr>
              <w:rPr>
                <w:rFonts w:ascii="Arial" w:hAnsi="Arial" w:cs="Arial"/>
                <w:sz w:val="22"/>
                <w:szCs w:val="22"/>
              </w:rPr>
            </w:pPr>
          </w:p>
          <w:p w14:paraId="55B80306" w14:textId="62D67B4E" w:rsidR="00F1592D" w:rsidRPr="008C2396" w:rsidRDefault="009C1693"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sidR="00F54CD8">
              <w:rPr>
                <w:rFonts w:ascii="Arial" w:hAnsi="Arial" w:cs="Arial"/>
                <w:sz w:val="22"/>
                <w:szCs w:val="22"/>
              </w:rPr>
            </w:r>
            <w:r w:rsidR="00F54CD8">
              <w:rPr>
                <w:rFonts w:ascii="Arial" w:hAnsi="Arial" w:cs="Arial"/>
                <w:sz w:val="22"/>
                <w:szCs w:val="22"/>
              </w:rPr>
              <w:fldChar w:fldCharType="separate"/>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F54CD8">
              <w:rPr>
                <w:rFonts w:ascii="Arial" w:hAnsi="Arial" w:cs="Arial"/>
                <w:sz w:val="22"/>
                <w:szCs w:val="22"/>
              </w:rPr>
            </w:r>
            <w:r w:rsidR="00F54CD8">
              <w:rPr>
                <w:rFonts w:ascii="Arial" w:hAnsi="Arial" w:cs="Arial"/>
                <w:sz w:val="22"/>
                <w:szCs w:val="22"/>
              </w:rPr>
              <w:fldChar w:fldCharType="separate"/>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F54CD8">
              <w:rPr>
                <w:rFonts w:ascii="Arial" w:hAnsi="Arial" w:cs="Arial"/>
                <w:sz w:val="22"/>
                <w:szCs w:val="22"/>
              </w:rPr>
            </w:r>
            <w:r w:rsidR="00F54CD8">
              <w:rPr>
                <w:rFonts w:ascii="Arial" w:hAnsi="Arial" w:cs="Arial"/>
                <w:sz w:val="22"/>
                <w:szCs w:val="22"/>
              </w:rPr>
              <w:fldChar w:fldCharType="separate"/>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F54CD8">
              <w:rPr>
                <w:rFonts w:ascii="Arial" w:hAnsi="Arial" w:cs="Arial"/>
                <w:sz w:val="22"/>
                <w:szCs w:val="22"/>
              </w:rPr>
            </w:r>
            <w:r w:rsidR="00F54CD8">
              <w:rPr>
                <w:rFonts w:ascii="Arial" w:hAnsi="Arial" w:cs="Arial"/>
                <w:sz w:val="22"/>
                <w:szCs w:val="22"/>
              </w:rPr>
              <w:fldChar w:fldCharType="separate"/>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0F58D00E" w14:textId="77777777" w:rsidR="00F1592D" w:rsidRPr="008C2396" w:rsidRDefault="00F1592D" w:rsidP="00216320">
            <w:pPr>
              <w:rPr>
                <w:rFonts w:ascii="Arial" w:hAnsi="Arial" w:cs="Arial"/>
                <w:sz w:val="22"/>
                <w:szCs w:val="22"/>
              </w:rPr>
            </w:pPr>
          </w:p>
          <w:p w14:paraId="5D325884"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00F54CD8">
              <w:rPr>
                <w:rFonts w:ascii="Arial" w:hAnsi="Arial" w:cs="Arial"/>
                <w:sz w:val="22"/>
                <w:szCs w:val="22"/>
              </w:rPr>
            </w:r>
            <w:r w:rsidR="00F54CD8">
              <w:rPr>
                <w:rFonts w:ascii="Arial" w:hAnsi="Arial" w:cs="Arial"/>
                <w:sz w:val="22"/>
                <w:szCs w:val="22"/>
              </w:rPr>
              <w:fldChar w:fldCharType="separate"/>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F54CD8">
              <w:rPr>
                <w:rFonts w:ascii="Arial" w:hAnsi="Arial" w:cs="Arial"/>
                <w:sz w:val="22"/>
                <w:szCs w:val="22"/>
              </w:rPr>
            </w:r>
            <w:r w:rsidR="00F54CD8">
              <w:rPr>
                <w:rFonts w:ascii="Arial" w:hAnsi="Arial" w:cs="Arial"/>
                <w:sz w:val="22"/>
                <w:szCs w:val="22"/>
              </w:rPr>
              <w:fldChar w:fldCharType="separate"/>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6F7A98F7" w14:textId="77777777" w:rsidR="00406976" w:rsidRPr="008C2396" w:rsidRDefault="00406976" w:rsidP="00EB3B75">
            <w:pPr>
              <w:rPr>
                <w:rFonts w:ascii="Arial" w:hAnsi="Arial" w:cs="Arial"/>
                <w:b/>
                <w:color w:val="D9D9D9"/>
                <w:sz w:val="22"/>
                <w:szCs w:val="22"/>
              </w:rPr>
            </w:pPr>
          </w:p>
        </w:tc>
      </w:tr>
      <w:tr w:rsidR="00406976" w:rsidRPr="008C2396" w14:paraId="09529625" w14:textId="77777777" w:rsidTr="00287554">
        <w:trPr>
          <w:trHeight w:val="1348"/>
        </w:trPr>
        <w:tc>
          <w:tcPr>
            <w:tcW w:w="2836" w:type="dxa"/>
            <w:vMerge/>
            <w:shd w:val="clear" w:color="auto" w:fill="A50021"/>
            <w:vAlign w:val="center"/>
          </w:tcPr>
          <w:p w14:paraId="59109F89"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6DC54234"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4389B343" w14:textId="77777777" w:rsidR="00406976" w:rsidRPr="00D1764B" w:rsidRDefault="00406976" w:rsidP="00DD4EC2">
            <w:pPr>
              <w:rPr>
                <w:rFonts w:ascii="Arial" w:hAnsi="Arial" w:cs="Arial"/>
                <w:sz w:val="22"/>
                <w:szCs w:val="22"/>
                <w:lang w:val="en-US"/>
              </w:rPr>
            </w:pPr>
          </w:p>
          <w:p w14:paraId="14AEDA3F"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00F54CD8">
              <w:rPr>
                <w:rFonts w:ascii="Arial" w:hAnsi="Arial" w:cs="Arial"/>
                <w:sz w:val="22"/>
                <w:szCs w:val="22"/>
              </w:rPr>
            </w:r>
            <w:r w:rsidR="00F54CD8">
              <w:rPr>
                <w:rFonts w:ascii="Arial" w:hAnsi="Arial" w:cs="Arial"/>
                <w:sz w:val="22"/>
                <w:szCs w:val="22"/>
              </w:rPr>
              <w:fldChar w:fldCharType="separate"/>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12F7729D" w14:textId="498E09AE" w:rsidR="00406976" w:rsidRPr="00D1764B" w:rsidRDefault="009C1693" w:rsidP="00DD4EC2">
            <w:pPr>
              <w:rPr>
                <w:rFonts w:ascii="Arial" w:hAnsi="Arial" w:cs="Arial"/>
                <w:sz w:val="22"/>
                <w:szCs w:val="22"/>
                <w:lang w:val="en-US"/>
              </w:rPr>
            </w:pPr>
            <w:r>
              <w:rPr>
                <w:rFonts w:ascii="Arial" w:hAnsi="Arial" w:cs="Arial"/>
                <w:sz w:val="22"/>
                <w:szCs w:val="22"/>
              </w:rPr>
              <w:fldChar w:fldCharType="begin">
                <w:ffData>
                  <w:name w:val="Marcar8"/>
                  <w:enabled/>
                  <w:calcOnExit w:val="0"/>
                  <w:checkBox>
                    <w:sizeAuto/>
                    <w:default w:val="1"/>
                  </w:checkBox>
                </w:ffData>
              </w:fldChar>
            </w:r>
            <w:bookmarkStart w:id="10" w:name="Marcar8"/>
            <w:r>
              <w:rPr>
                <w:rFonts w:ascii="Arial" w:hAnsi="Arial" w:cs="Arial"/>
                <w:sz w:val="22"/>
                <w:szCs w:val="22"/>
              </w:rPr>
              <w:instrText xml:space="preserve"> FORMCHECKBOX </w:instrText>
            </w:r>
            <w:r w:rsidR="00F54CD8">
              <w:rPr>
                <w:rFonts w:ascii="Arial" w:hAnsi="Arial" w:cs="Arial"/>
                <w:sz w:val="22"/>
                <w:szCs w:val="22"/>
              </w:rPr>
            </w:r>
            <w:r w:rsidR="00F54CD8">
              <w:rPr>
                <w:rFonts w:ascii="Arial" w:hAnsi="Arial" w:cs="Arial"/>
                <w:sz w:val="22"/>
                <w:szCs w:val="22"/>
              </w:rPr>
              <w:fldChar w:fldCharType="separate"/>
            </w:r>
            <w:r>
              <w:rPr>
                <w:rFonts w:ascii="Arial" w:hAnsi="Arial" w:cs="Arial"/>
                <w:sz w:val="22"/>
                <w:szCs w:val="22"/>
              </w:rPr>
              <w:fldChar w:fldCharType="end"/>
            </w:r>
            <w:bookmarkEnd w:id="10"/>
            <w:r w:rsidR="00406976" w:rsidRPr="00D1764B">
              <w:rPr>
                <w:rFonts w:ascii="Arial" w:hAnsi="Arial" w:cs="Arial"/>
                <w:sz w:val="22"/>
                <w:szCs w:val="22"/>
                <w:lang w:val="en-US"/>
              </w:rPr>
              <w:t xml:space="preserve"> SQL Server</w:t>
            </w:r>
          </w:p>
          <w:p w14:paraId="39F4AEB4"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00F54CD8">
              <w:rPr>
                <w:rFonts w:ascii="Arial" w:hAnsi="Arial" w:cs="Arial"/>
                <w:sz w:val="22"/>
                <w:szCs w:val="22"/>
              </w:rPr>
            </w:r>
            <w:r w:rsidR="00F54CD8">
              <w:rPr>
                <w:rFonts w:ascii="Arial" w:hAnsi="Arial" w:cs="Arial"/>
                <w:sz w:val="22"/>
                <w:szCs w:val="22"/>
              </w:rPr>
              <w:fldChar w:fldCharType="separate"/>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7ADEF5AC"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00F54CD8">
              <w:rPr>
                <w:rFonts w:ascii="Arial" w:hAnsi="Arial" w:cs="Arial"/>
                <w:sz w:val="22"/>
                <w:szCs w:val="22"/>
              </w:rPr>
            </w:r>
            <w:r w:rsidR="00F54CD8">
              <w:rPr>
                <w:rFonts w:ascii="Arial" w:hAnsi="Arial" w:cs="Arial"/>
                <w:sz w:val="22"/>
                <w:szCs w:val="22"/>
              </w:rPr>
              <w:fldChar w:fldCharType="separate"/>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5683AFDC"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00F54CD8">
              <w:rPr>
                <w:rFonts w:ascii="Arial" w:hAnsi="Arial" w:cs="Arial"/>
                <w:sz w:val="22"/>
                <w:szCs w:val="22"/>
              </w:rPr>
            </w:r>
            <w:r w:rsidR="00F54CD8">
              <w:rPr>
                <w:rFonts w:ascii="Arial" w:hAnsi="Arial" w:cs="Arial"/>
                <w:sz w:val="22"/>
                <w:szCs w:val="22"/>
              </w:rPr>
              <w:fldChar w:fldCharType="separate"/>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14FE65D0"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7E949CB3"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264C6B73"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CC2EE52"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D3DADEF"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0246841E"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64721A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1E2EAB2"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6F4B7036" w14:textId="77777777" w:rsidTr="00287554">
        <w:trPr>
          <w:trHeight w:val="1348"/>
        </w:trPr>
        <w:tc>
          <w:tcPr>
            <w:tcW w:w="2836" w:type="dxa"/>
            <w:vMerge/>
            <w:shd w:val="clear" w:color="auto" w:fill="A50021"/>
            <w:vAlign w:val="center"/>
          </w:tcPr>
          <w:p w14:paraId="4056B700"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59B73F42"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6602B305" w14:textId="77777777" w:rsidR="00406976" w:rsidRPr="008C2396" w:rsidRDefault="00406976" w:rsidP="005B1D0C">
            <w:pPr>
              <w:rPr>
                <w:rFonts w:ascii="Arial" w:hAnsi="Arial" w:cs="Arial"/>
                <w:sz w:val="22"/>
                <w:szCs w:val="22"/>
              </w:rPr>
            </w:pPr>
          </w:p>
          <w:p w14:paraId="109AC42D" w14:textId="77EF256A" w:rsidR="00406976" w:rsidRPr="00D1764B" w:rsidRDefault="00477BFB" w:rsidP="005B1D0C">
            <w:pPr>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sidR="00F54CD8">
              <w:rPr>
                <w:rFonts w:ascii="Arial" w:hAnsi="Arial" w:cs="Arial"/>
                <w:sz w:val="22"/>
                <w:szCs w:val="22"/>
              </w:rPr>
            </w:r>
            <w:r w:rsidR="00F54CD8">
              <w:rPr>
                <w:rFonts w:ascii="Arial" w:hAnsi="Arial" w:cs="Arial"/>
                <w:sz w:val="22"/>
                <w:szCs w:val="22"/>
              </w:rPr>
              <w:fldChar w:fldCharType="separate"/>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C#</w:t>
            </w:r>
          </w:p>
          <w:p w14:paraId="1C64A168"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F54CD8">
              <w:rPr>
                <w:rFonts w:ascii="Arial" w:hAnsi="Arial" w:cs="Arial"/>
                <w:sz w:val="22"/>
                <w:szCs w:val="22"/>
              </w:rPr>
            </w:r>
            <w:r w:rsidR="00F54CD8">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5B90C8F4"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F54CD8">
              <w:rPr>
                <w:rFonts w:ascii="Arial" w:hAnsi="Arial" w:cs="Arial"/>
                <w:sz w:val="22"/>
                <w:szCs w:val="22"/>
              </w:rPr>
            </w:r>
            <w:r w:rsidR="00F54CD8">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5C7A1EFE"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00F54CD8">
              <w:rPr>
                <w:rFonts w:ascii="Arial" w:hAnsi="Arial" w:cs="Arial"/>
                <w:sz w:val="22"/>
                <w:szCs w:val="22"/>
              </w:rPr>
            </w:r>
            <w:r w:rsidR="00F54CD8">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Java</w:t>
            </w:r>
          </w:p>
          <w:p w14:paraId="5403D4C2" w14:textId="77777777" w:rsidR="00406976" w:rsidRPr="00D1764B" w:rsidRDefault="00406976" w:rsidP="005B1D0C">
            <w:pPr>
              <w:pStyle w:val="Prrafodelista"/>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F54CD8">
              <w:rPr>
                <w:rFonts w:ascii="Arial" w:hAnsi="Arial" w:cs="Arial"/>
                <w:sz w:val="22"/>
                <w:szCs w:val="22"/>
              </w:rPr>
            </w:r>
            <w:r w:rsidR="00F54CD8">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JavaScript</w:t>
            </w:r>
          </w:p>
          <w:p w14:paraId="3205F231"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F54CD8">
              <w:rPr>
                <w:rFonts w:ascii="Arial" w:hAnsi="Arial" w:cs="Arial"/>
                <w:sz w:val="22"/>
                <w:szCs w:val="22"/>
              </w:rPr>
            </w:r>
            <w:r w:rsidR="00F54CD8">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292901DE" w14:textId="77777777" w:rsidR="00406976" w:rsidRPr="008C2396" w:rsidRDefault="00406976" w:rsidP="0031230D">
            <w:pPr>
              <w:rPr>
                <w:rFonts w:ascii="Arial" w:hAnsi="Arial" w:cs="Arial"/>
                <w:sz w:val="22"/>
                <w:szCs w:val="22"/>
              </w:rPr>
            </w:pPr>
          </w:p>
        </w:tc>
        <w:tc>
          <w:tcPr>
            <w:tcW w:w="1147" w:type="dxa"/>
            <w:shd w:val="clear" w:color="auto" w:fill="auto"/>
          </w:tcPr>
          <w:p w14:paraId="253960BD"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25410A41"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4B33200D"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36174A8"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4CC51404"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F9DC621"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2C6B050"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B66BC1D"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372D5D06" w14:textId="77777777" w:rsidTr="00287554">
        <w:trPr>
          <w:trHeight w:val="182"/>
        </w:trPr>
        <w:tc>
          <w:tcPr>
            <w:tcW w:w="2836" w:type="dxa"/>
            <w:shd w:val="clear" w:color="auto" w:fill="A50021"/>
            <w:vAlign w:val="center"/>
          </w:tcPr>
          <w:p w14:paraId="3C1CB2FD"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340B78FD" w14:textId="0F5BE07E"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477BFB">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proofErr w:type="gramStart"/>
            <w:r w:rsidRPr="008C2396">
              <w:rPr>
                <w:rFonts w:ascii="Arial" w:hAnsi="Arial" w:cs="Arial"/>
                <w:sz w:val="22"/>
                <w:szCs w:val="22"/>
              </w:rPr>
              <w:t>(</w:t>
            </w:r>
            <w:r w:rsidR="005B1526" w:rsidRPr="008C2396">
              <w:rPr>
                <w:rFonts w:ascii="Arial" w:hAnsi="Arial" w:cs="Arial"/>
                <w:sz w:val="22"/>
                <w:szCs w:val="22"/>
              </w:rPr>
              <w:t xml:space="preserve"> </w:t>
            </w:r>
            <w:r w:rsidRPr="008C2396">
              <w:rPr>
                <w:rFonts w:ascii="Arial" w:hAnsi="Arial" w:cs="Arial"/>
                <w:sz w:val="22"/>
                <w:szCs w:val="22"/>
              </w:rPr>
              <w:t>)</w:t>
            </w:r>
            <w:proofErr w:type="gramEnd"/>
          </w:p>
        </w:tc>
      </w:tr>
    </w:tbl>
    <w:p w14:paraId="62568439" w14:textId="77777777" w:rsidR="000A71D8" w:rsidRPr="008C2396" w:rsidRDefault="000A71D8" w:rsidP="003D4A48">
      <w:pPr>
        <w:rPr>
          <w:rFonts w:ascii="Arial" w:hAnsi="Arial" w:cs="Arial"/>
          <w:b/>
          <w:sz w:val="28"/>
          <w:szCs w:val="28"/>
          <w:lang w:val="es-CO"/>
        </w:rPr>
      </w:pPr>
    </w:p>
    <w:p w14:paraId="345BA2B7" w14:textId="77777777" w:rsidR="00EE35D9" w:rsidRPr="008C2396" w:rsidRDefault="00EE35D9" w:rsidP="00CF1DBE">
      <w:pPr>
        <w:jc w:val="both"/>
        <w:rPr>
          <w:rFonts w:ascii="Arial" w:hAnsi="Arial" w:cs="Arial"/>
          <w:b/>
          <w:sz w:val="22"/>
        </w:rPr>
      </w:pPr>
    </w:p>
    <w:p w14:paraId="3A7E0E7D"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10FE9A3E" w14:textId="77777777" w:rsidR="000C0F24" w:rsidRPr="008C2396" w:rsidRDefault="000C0F24" w:rsidP="00CF1DBE">
      <w:pPr>
        <w:jc w:val="both"/>
        <w:rPr>
          <w:rFonts w:ascii="Arial" w:hAnsi="Arial" w:cs="Arial"/>
        </w:rPr>
      </w:pPr>
    </w:p>
    <w:p w14:paraId="31F1B60F" w14:textId="77777777" w:rsidR="00503D08" w:rsidRPr="008C2396" w:rsidRDefault="00503D08" w:rsidP="00F86C39">
      <w:pPr>
        <w:ind w:left="720"/>
        <w:rPr>
          <w:rFonts w:ascii="Arial" w:hAnsi="Arial" w:cs="Arial"/>
          <w:b/>
          <w:sz w:val="28"/>
          <w:szCs w:val="28"/>
        </w:rPr>
      </w:pPr>
    </w:p>
    <w:p w14:paraId="20E21BB8" w14:textId="77777777" w:rsidR="00503D08" w:rsidRPr="008C2396" w:rsidRDefault="00503D08" w:rsidP="00F86C39">
      <w:pPr>
        <w:ind w:left="720"/>
        <w:rPr>
          <w:rFonts w:ascii="Arial" w:hAnsi="Arial" w:cs="Arial"/>
          <w:b/>
          <w:sz w:val="28"/>
          <w:szCs w:val="28"/>
        </w:rPr>
      </w:pPr>
    </w:p>
    <w:p w14:paraId="1D4E1326" w14:textId="77777777" w:rsidR="00503D08" w:rsidRPr="008C2396" w:rsidRDefault="00503D08" w:rsidP="00F86C39">
      <w:pPr>
        <w:ind w:left="720"/>
        <w:rPr>
          <w:rFonts w:ascii="Arial" w:hAnsi="Arial" w:cs="Arial"/>
          <w:b/>
          <w:sz w:val="28"/>
          <w:szCs w:val="28"/>
        </w:rPr>
      </w:pPr>
    </w:p>
    <w:p w14:paraId="57416036" w14:textId="77777777" w:rsidR="001A2265" w:rsidRPr="008C2396" w:rsidRDefault="001A2265" w:rsidP="00F86C39">
      <w:pPr>
        <w:ind w:left="720"/>
        <w:rPr>
          <w:rFonts w:ascii="Arial" w:hAnsi="Arial" w:cs="Arial"/>
          <w:b/>
          <w:sz w:val="28"/>
          <w:szCs w:val="28"/>
        </w:rPr>
      </w:pPr>
    </w:p>
    <w:p w14:paraId="0214D56E" w14:textId="77777777" w:rsidR="001A2265" w:rsidRPr="008C2396" w:rsidRDefault="001A2265" w:rsidP="00F86C39">
      <w:pPr>
        <w:ind w:left="720"/>
        <w:rPr>
          <w:rFonts w:ascii="Arial" w:hAnsi="Arial" w:cs="Arial"/>
          <w:b/>
          <w:sz w:val="28"/>
          <w:szCs w:val="28"/>
        </w:rPr>
      </w:pPr>
    </w:p>
    <w:p w14:paraId="744CA052" w14:textId="77777777" w:rsidR="001A2265" w:rsidRPr="008C2396" w:rsidRDefault="001A2265" w:rsidP="00F86C39">
      <w:pPr>
        <w:ind w:left="720"/>
        <w:rPr>
          <w:rFonts w:ascii="Arial" w:hAnsi="Arial" w:cs="Arial"/>
          <w:b/>
          <w:sz w:val="28"/>
          <w:szCs w:val="28"/>
        </w:rPr>
      </w:pPr>
    </w:p>
    <w:p w14:paraId="3AAF4EF2" w14:textId="77777777" w:rsidR="001A2265" w:rsidRPr="008C2396" w:rsidRDefault="001A2265" w:rsidP="00F86C39">
      <w:pPr>
        <w:ind w:left="720"/>
        <w:rPr>
          <w:rFonts w:ascii="Arial" w:hAnsi="Arial" w:cs="Arial"/>
          <w:b/>
          <w:sz w:val="28"/>
          <w:szCs w:val="28"/>
        </w:rPr>
      </w:pPr>
    </w:p>
    <w:p w14:paraId="72746CB5" w14:textId="77777777" w:rsidR="001A2265" w:rsidRPr="008C2396" w:rsidRDefault="001A2265" w:rsidP="00F86C39">
      <w:pPr>
        <w:ind w:left="720"/>
        <w:rPr>
          <w:rFonts w:ascii="Arial" w:hAnsi="Arial" w:cs="Arial"/>
          <w:b/>
          <w:sz w:val="28"/>
          <w:szCs w:val="28"/>
        </w:rPr>
      </w:pPr>
    </w:p>
    <w:p w14:paraId="777B50F0" w14:textId="77777777" w:rsidR="001A2265" w:rsidRPr="008C2396" w:rsidRDefault="001A2265" w:rsidP="00F86C39">
      <w:pPr>
        <w:ind w:left="720"/>
        <w:rPr>
          <w:rFonts w:ascii="Arial" w:hAnsi="Arial" w:cs="Arial"/>
          <w:b/>
          <w:sz w:val="28"/>
          <w:szCs w:val="28"/>
        </w:rPr>
      </w:pPr>
    </w:p>
    <w:p w14:paraId="50DD0AB0" w14:textId="77777777" w:rsidR="001A2265" w:rsidRPr="008C2396" w:rsidRDefault="001A2265" w:rsidP="00F86C39">
      <w:pPr>
        <w:ind w:left="720"/>
        <w:rPr>
          <w:rFonts w:ascii="Arial" w:hAnsi="Arial" w:cs="Arial"/>
          <w:b/>
          <w:sz w:val="28"/>
          <w:szCs w:val="28"/>
        </w:rPr>
      </w:pPr>
    </w:p>
    <w:p w14:paraId="4AEFD362" w14:textId="77777777" w:rsidR="001A2265" w:rsidRPr="008C2396" w:rsidRDefault="001A2265" w:rsidP="00F86C39">
      <w:pPr>
        <w:ind w:left="720"/>
        <w:rPr>
          <w:rFonts w:ascii="Arial" w:hAnsi="Arial" w:cs="Arial"/>
          <w:b/>
          <w:sz w:val="28"/>
          <w:szCs w:val="28"/>
        </w:rPr>
      </w:pPr>
    </w:p>
    <w:p w14:paraId="6D8D4172" w14:textId="77777777" w:rsidR="001A2265" w:rsidRPr="008C2396" w:rsidRDefault="001A2265" w:rsidP="00F86C39">
      <w:pPr>
        <w:ind w:left="720"/>
        <w:rPr>
          <w:rFonts w:ascii="Arial" w:hAnsi="Arial" w:cs="Arial"/>
          <w:b/>
          <w:sz w:val="28"/>
          <w:szCs w:val="28"/>
        </w:rPr>
      </w:pPr>
    </w:p>
    <w:p w14:paraId="5F14B35D" w14:textId="77777777" w:rsidR="001A2265" w:rsidRPr="008C2396" w:rsidRDefault="001A2265" w:rsidP="00F86C39">
      <w:pPr>
        <w:ind w:left="720"/>
        <w:rPr>
          <w:rFonts w:ascii="Arial" w:hAnsi="Arial" w:cs="Arial"/>
          <w:b/>
          <w:sz w:val="28"/>
          <w:szCs w:val="28"/>
        </w:rPr>
      </w:pPr>
    </w:p>
    <w:p w14:paraId="3831E7DA" w14:textId="77777777" w:rsidR="001A2265" w:rsidRPr="008C2396" w:rsidRDefault="001A2265" w:rsidP="00F86C39">
      <w:pPr>
        <w:ind w:left="720"/>
        <w:rPr>
          <w:rFonts w:ascii="Arial" w:hAnsi="Arial" w:cs="Arial"/>
          <w:b/>
          <w:sz w:val="28"/>
          <w:szCs w:val="28"/>
        </w:rPr>
      </w:pPr>
    </w:p>
    <w:p w14:paraId="6D9873B4" w14:textId="77777777" w:rsidR="001A2265" w:rsidRPr="008C2396" w:rsidRDefault="001A2265" w:rsidP="00F86C39">
      <w:pPr>
        <w:ind w:left="720"/>
        <w:rPr>
          <w:rFonts w:ascii="Arial" w:hAnsi="Arial" w:cs="Arial"/>
          <w:b/>
          <w:sz w:val="28"/>
          <w:szCs w:val="28"/>
        </w:rPr>
      </w:pPr>
    </w:p>
    <w:p w14:paraId="1A01486E" w14:textId="77777777" w:rsidR="00503D08" w:rsidRPr="008C2396" w:rsidRDefault="00503D08" w:rsidP="00C1062A">
      <w:pPr>
        <w:rPr>
          <w:rFonts w:ascii="Arial" w:hAnsi="Arial" w:cs="Arial"/>
          <w:b/>
          <w:sz w:val="28"/>
          <w:szCs w:val="28"/>
        </w:rPr>
      </w:pPr>
    </w:p>
    <w:p w14:paraId="6F8391FB" w14:textId="77777777" w:rsidR="00517D47" w:rsidRPr="008C2396" w:rsidRDefault="00517D47" w:rsidP="00C1062A">
      <w:pPr>
        <w:rPr>
          <w:rFonts w:ascii="Arial" w:hAnsi="Arial" w:cs="Arial"/>
          <w:b/>
          <w:sz w:val="28"/>
          <w:szCs w:val="28"/>
        </w:rPr>
      </w:pPr>
    </w:p>
    <w:sectPr w:rsidR="00517D47" w:rsidRPr="008C2396" w:rsidSect="00BE71BB">
      <w:headerReference w:type="default" r:id="rId13"/>
      <w:footerReference w:type="default" r:id="rId1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343C5" w14:textId="77777777" w:rsidR="0027595D" w:rsidRDefault="0027595D" w:rsidP="00DE32EB">
      <w:pPr>
        <w:pStyle w:val="Sangranormal"/>
      </w:pPr>
      <w:r>
        <w:separator/>
      </w:r>
    </w:p>
  </w:endnote>
  <w:endnote w:type="continuationSeparator" w:id="0">
    <w:p w14:paraId="151372B8" w14:textId="77777777" w:rsidR="0027595D" w:rsidRDefault="0027595D"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2105D"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390B416B" w14:textId="77777777" w:rsidTr="00C67CD3">
      <w:trPr>
        <w:trHeight w:val="237"/>
      </w:trPr>
      <w:tc>
        <w:tcPr>
          <w:tcW w:w="1728" w:type="dxa"/>
          <w:vAlign w:val="center"/>
        </w:tcPr>
        <w:p w14:paraId="0BCABB7F" w14:textId="77777777" w:rsidR="00E83F00" w:rsidRPr="004876B3" w:rsidRDefault="00E83F00" w:rsidP="008636A4">
          <w:pPr>
            <w:ind w:right="360"/>
            <w:rPr>
              <w:rFonts w:ascii="Calibri" w:hAnsi="Calibri" w:cs="Tahoma"/>
              <w:sz w:val="20"/>
              <w:szCs w:val="20"/>
            </w:rPr>
          </w:pPr>
        </w:p>
      </w:tc>
      <w:tc>
        <w:tcPr>
          <w:tcW w:w="5580" w:type="dxa"/>
        </w:tcPr>
        <w:p w14:paraId="7B87A66A" w14:textId="77777777" w:rsidR="00E83F00" w:rsidRPr="004876B3" w:rsidRDefault="00E83F00" w:rsidP="001D2EBF">
          <w:pPr>
            <w:jc w:val="center"/>
            <w:rPr>
              <w:rFonts w:ascii="Calibri" w:hAnsi="Calibri" w:cs="Tahoma"/>
              <w:sz w:val="20"/>
              <w:szCs w:val="20"/>
            </w:rPr>
          </w:pPr>
        </w:p>
      </w:tc>
      <w:tc>
        <w:tcPr>
          <w:tcW w:w="1638" w:type="dxa"/>
          <w:vAlign w:val="center"/>
        </w:tcPr>
        <w:p w14:paraId="1E0821F4" w14:textId="77777777" w:rsidR="00E83F00" w:rsidRPr="004876B3" w:rsidRDefault="00E83F00" w:rsidP="008636A4">
          <w:pPr>
            <w:jc w:val="right"/>
            <w:rPr>
              <w:rFonts w:ascii="Calibri" w:hAnsi="Calibri" w:cs="Tahoma"/>
              <w:sz w:val="20"/>
              <w:szCs w:val="20"/>
            </w:rPr>
          </w:pPr>
        </w:p>
      </w:tc>
    </w:tr>
    <w:tr w:rsidR="00C67CD3" w:rsidRPr="004876B3" w14:paraId="53397AFE" w14:textId="77777777" w:rsidTr="00C67CD3">
      <w:trPr>
        <w:trHeight w:val="250"/>
      </w:trPr>
      <w:tc>
        <w:tcPr>
          <w:tcW w:w="8946" w:type="dxa"/>
          <w:gridSpan w:val="3"/>
          <w:vAlign w:val="center"/>
        </w:tcPr>
        <w:p w14:paraId="7FD96D0D" w14:textId="77777777" w:rsidR="00C67CD3" w:rsidRPr="004876B3" w:rsidRDefault="00C67CD3" w:rsidP="00FB46D5">
          <w:pPr>
            <w:rPr>
              <w:rFonts w:ascii="Calibri" w:hAnsi="Calibri" w:cs="Tahoma"/>
              <w:sz w:val="20"/>
              <w:szCs w:val="20"/>
            </w:rPr>
          </w:pPr>
        </w:p>
      </w:tc>
    </w:tr>
  </w:tbl>
  <w:p w14:paraId="5F303212"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7547B" w14:textId="77777777" w:rsidR="0027595D" w:rsidRDefault="0027595D" w:rsidP="00DE32EB">
      <w:pPr>
        <w:pStyle w:val="Sangranormal"/>
      </w:pPr>
      <w:r>
        <w:separator/>
      </w:r>
    </w:p>
  </w:footnote>
  <w:footnote w:type="continuationSeparator" w:id="0">
    <w:p w14:paraId="00E1B47B" w14:textId="77777777" w:rsidR="0027595D" w:rsidRDefault="0027595D"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2"/>
      <w:gridCol w:w="3488"/>
      <w:gridCol w:w="1531"/>
      <w:gridCol w:w="2121"/>
      <w:gridCol w:w="1466"/>
    </w:tblGrid>
    <w:tr w:rsidR="00572249" w:rsidRPr="0044395D" w14:paraId="1A9CFB0A" w14:textId="77777777" w:rsidTr="00F56C4C">
      <w:trPr>
        <w:trHeight w:val="274"/>
        <w:jc w:val="center"/>
      </w:trPr>
      <w:tc>
        <w:tcPr>
          <w:tcW w:w="1838" w:type="dxa"/>
          <w:vMerge w:val="restart"/>
          <w:shd w:val="clear" w:color="auto" w:fill="auto"/>
          <w:vAlign w:val="center"/>
        </w:tcPr>
        <w:p w14:paraId="720145ED" w14:textId="3D355D26" w:rsidR="005F2B70" w:rsidRPr="00C225FB" w:rsidRDefault="00F54CD8" w:rsidP="00572249">
          <w:pPr>
            <w:widowControl w:val="0"/>
            <w:rPr>
              <w:sz w:val="16"/>
              <w:szCs w:val="16"/>
            </w:rPr>
          </w:pPr>
          <w:r>
            <w:rPr>
              <w:noProof/>
              <w:sz w:val="16"/>
              <w:szCs w:val="16"/>
            </w:rPr>
            <w:pict w14:anchorId="3F14B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89.25pt;height:86.25pt;visibility:visible;mso-wrap-style:square">
                <v:imagedata r:id="rId1" o:title=""/>
              </v:shape>
            </w:pict>
          </w:r>
          <w:r w:rsidR="00F56C4C" w:rsidRPr="00F56C4C">
            <w:rPr>
              <w:noProof/>
              <w:sz w:val="16"/>
              <w:szCs w:val="16"/>
            </w:rPr>
            <w:t xml:space="preserve"> </w:t>
          </w:r>
        </w:p>
      </w:tc>
      <w:tc>
        <w:tcPr>
          <w:tcW w:w="8690" w:type="dxa"/>
          <w:gridSpan w:val="4"/>
          <w:shd w:val="clear" w:color="auto" w:fill="A50021"/>
          <w:vAlign w:val="center"/>
        </w:tcPr>
        <w:p w14:paraId="35E483B1"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0A7E79DA" w14:textId="77777777" w:rsidTr="00F56C4C">
      <w:tblPrEx>
        <w:tblCellMar>
          <w:left w:w="108" w:type="dxa"/>
          <w:right w:w="108" w:type="dxa"/>
        </w:tblCellMar>
      </w:tblPrEx>
      <w:trPr>
        <w:trHeight w:val="138"/>
        <w:jc w:val="center"/>
      </w:trPr>
      <w:tc>
        <w:tcPr>
          <w:tcW w:w="1838" w:type="dxa"/>
          <w:vMerge/>
          <w:shd w:val="clear" w:color="auto" w:fill="auto"/>
          <w:vAlign w:val="center"/>
        </w:tcPr>
        <w:p w14:paraId="13576B07" w14:textId="77777777" w:rsidR="00572249" w:rsidRPr="00C225FB" w:rsidRDefault="00572249" w:rsidP="00572249">
          <w:pPr>
            <w:widowControl w:val="0"/>
            <w:rPr>
              <w:sz w:val="16"/>
              <w:szCs w:val="16"/>
            </w:rPr>
          </w:pPr>
        </w:p>
      </w:tc>
      <w:tc>
        <w:tcPr>
          <w:tcW w:w="8690" w:type="dxa"/>
          <w:gridSpan w:val="4"/>
          <w:shd w:val="clear" w:color="auto" w:fill="auto"/>
          <w:vAlign w:val="center"/>
        </w:tcPr>
        <w:p w14:paraId="1BB1AE75"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63DF72CB" w14:textId="77777777" w:rsidTr="00F56C4C">
      <w:tblPrEx>
        <w:tblCellMar>
          <w:left w:w="108" w:type="dxa"/>
          <w:right w:w="108" w:type="dxa"/>
        </w:tblCellMar>
      </w:tblPrEx>
      <w:trPr>
        <w:trHeight w:val="322"/>
        <w:jc w:val="center"/>
      </w:trPr>
      <w:tc>
        <w:tcPr>
          <w:tcW w:w="1838" w:type="dxa"/>
          <w:vMerge/>
          <w:shd w:val="clear" w:color="auto" w:fill="auto"/>
          <w:vAlign w:val="center"/>
        </w:tcPr>
        <w:p w14:paraId="31154E47" w14:textId="77777777" w:rsidR="00DD1328" w:rsidRPr="00C225FB" w:rsidRDefault="00DD1328" w:rsidP="00DD1328">
          <w:pPr>
            <w:widowControl w:val="0"/>
            <w:rPr>
              <w:sz w:val="16"/>
              <w:szCs w:val="16"/>
            </w:rPr>
          </w:pPr>
        </w:p>
      </w:tc>
      <w:tc>
        <w:tcPr>
          <w:tcW w:w="8690" w:type="dxa"/>
          <w:gridSpan w:val="4"/>
          <w:shd w:val="clear" w:color="auto" w:fill="auto"/>
          <w:vAlign w:val="center"/>
        </w:tcPr>
        <w:p w14:paraId="1968C878"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5BB8E227" w14:textId="77777777" w:rsidTr="00F56C4C">
      <w:tblPrEx>
        <w:tblCellMar>
          <w:left w:w="108" w:type="dxa"/>
          <w:right w:w="108" w:type="dxa"/>
        </w:tblCellMar>
      </w:tblPrEx>
      <w:trPr>
        <w:trHeight w:val="125"/>
        <w:jc w:val="center"/>
      </w:trPr>
      <w:tc>
        <w:tcPr>
          <w:tcW w:w="1838" w:type="dxa"/>
          <w:vMerge/>
          <w:shd w:val="clear" w:color="auto" w:fill="auto"/>
          <w:vAlign w:val="center"/>
        </w:tcPr>
        <w:p w14:paraId="0E43AF5D" w14:textId="77777777" w:rsidR="00DD1328" w:rsidRPr="00C225FB" w:rsidRDefault="00DD1328" w:rsidP="00DD1328">
          <w:pPr>
            <w:widowControl w:val="0"/>
            <w:rPr>
              <w:sz w:val="16"/>
              <w:szCs w:val="16"/>
            </w:rPr>
          </w:pPr>
        </w:p>
      </w:tc>
      <w:tc>
        <w:tcPr>
          <w:tcW w:w="3531" w:type="dxa"/>
          <w:shd w:val="clear" w:color="auto" w:fill="auto"/>
          <w:vAlign w:val="center"/>
        </w:tcPr>
        <w:p w14:paraId="55AB3F8D" w14:textId="57BE2E29"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F56C4C">
            <w:rPr>
              <w:rFonts w:ascii="Arial" w:hAnsi="Arial" w:cs="Arial"/>
              <w:b/>
              <w:sz w:val="16"/>
              <w:szCs w:val="16"/>
            </w:rPr>
            <w:t>123</w:t>
          </w:r>
        </w:p>
      </w:tc>
      <w:tc>
        <w:tcPr>
          <w:tcW w:w="1542" w:type="dxa"/>
          <w:shd w:val="clear" w:color="auto" w:fill="auto"/>
          <w:vAlign w:val="center"/>
        </w:tcPr>
        <w:p w14:paraId="25B1E9FA"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3569E8EC" w14:textId="7E2FA76F"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w:t>
          </w:r>
          <w:r w:rsidR="00F56C4C">
            <w:rPr>
              <w:rFonts w:ascii="Arial" w:hAnsi="Arial" w:cs="Arial"/>
              <w:b/>
              <w:sz w:val="16"/>
              <w:szCs w:val="16"/>
            </w:rPr>
            <w:t>6/02/2022</w:t>
          </w:r>
        </w:p>
      </w:tc>
      <w:tc>
        <w:tcPr>
          <w:tcW w:w="1478" w:type="dxa"/>
          <w:shd w:val="clear" w:color="auto" w:fill="auto"/>
          <w:vAlign w:val="center"/>
        </w:tcPr>
        <w:p w14:paraId="3B197C0D"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5EC8CD6E"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086630F"/>
    <w:multiLevelType w:val="multilevel"/>
    <w:tmpl w:val="0B78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763213"/>
    <w:multiLevelType w:val="hybridMultilevel"/>
    <w:tmpl w:val="0552932E"/>
    <w:lvl w:ilvl="0" w:tplc="BC30F486">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29F275AB"/>
    <w:multiLevelType w:val="hybridMultilevel"/>
    <w:tmpl w:val="CA40B2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9F8529D"/>
    <w:multiLevelType w:val="multilevel"/>
    <w:tmpl w:val="0B78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EE6621D"/>
    <w:multiLevelType w:val="hybridMultilevel"/>
    <w:tmpl w:val="A0EC2AF6"/>
    <w:lvl w:ilvl="0" w:tplc="BC30F486">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26637A6"/>
    <w:multiLevelType w:val="hybridMultilevel"/>
    <w:tmpl w:val="420AF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1"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C92291"/>
    <w:multiLevelType w:val="multilevel"/>
    <w:tmpl w:val="2A58BA54"/>
    <w:lvl w:ilvl="0">
      <w:start w:val="1"/>
      <w:numFmt w:val="decimal"/>
      <w:pStyle w:val="Ttulo1"/>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6EFA2E8B"/>
    <w:multiLevelType w:val="hybridMultilevel"/>
    <w:tmpl w:val="3A80ACB8"/>
    <w:lvl w:ilvl="0" w:tplc="BC30F486">
      <w:numFmt w:val="bullet"/>
      <w:lvlText w:val="-"/>
      <w:lvlJc w:val="left"/>
      <w:pPr>
        <w:ind w:left="720" w:hanging="360"/>
      </w:pPr>
      <w:rPr>
        <w:rFonts w:ascii="Arial" w:eastAsia="Times New Roman"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3"/>
  </w:num>
  <w:num w:numId="4">
    <w:abstractNumId w:val="43"/>
  </w:num>
  <w:num w:numId="5">
    <w:abstractNumId w:val="40"/>
  </w:num>
  <w:num w:numId="6">
    <w:abstractNumId w:val="47"/>
  </w:num>
  <w:num w:numId="7">
    <w:abstractNumId w:val="17"/>
  </w:num>
  <w:num w:numId="8">
    <w:abstractNumId w:val="27"/>
  </w:num>
  <w:num w:numId="9">
    <w:abstractNumId w:val="26"/>
  </w:num>
  <w:num w:numId="10">
    <w:abstractNumId w:val="35"/>
  </w:num>
  <w:num w:numId="11">
    <w:abstractNumId w:val="11"/>
  </w:num>
  <w:num w:numId="12">
    <w:abstractNumId w:val="18"/>
  </w:num>
  <w:num w:numId="13">
    <w:abstractNumId w:val="31"/>
  </w:num>
  <w:num w:numId="14">
    <w:abstractNumId w:val="12"/>
  </w:num>
  <w:num w:numId="15">
    <w:abstractNumId w:val="13"/>
  </w:num>
  <w:num w:numId="16">
    <w:abstractNumId w:val="28"/>
  </w:num>
  <w:num w:numId="17">
    <w:abstractNumId w:val="36"/>
  </w:num>
  <w:num w:numId="18">
    <w:abstractNumId w:val="46"/>
  </w:num>
  <w:num w:numId="19">
    <w:abstractNumId w:val="42"/>
  </w:num>
  <w:num w:numId="20">
    <w:abstractNumId w:val="41"/>
  </w:num>
  <w:num w:numId="21">
    <w:abstractNumId w:val="48"/>
  </w:num>
  <w:num w:numId="22">
    <w:abstractNumId w:val="34"/>
  </w:num>
  <w:num w:numId="23">
    <w:abstractNumId w:val="33"/>
  </w:num>
  <w:num w:numId="24">
    <w:abstractNumId w:val="16"/>
  </w:num>
  <w:num w:numId="25">
    <w:abstractNumId w:val="32"/>
  </w:num>
  <w:num w:numId="26">
    <w:abstractNumId w:val="21"/>
  </w:num>
  <w:num w:numId="27">
    <w:abstractNumId w:val="30"/>
  </w:num>
  <w:num w:numId="28">
    <w:abstractNumId w:val="44"/>
  </w:num>
  <w:num w:numId="29">
    <w:abstractNumId w:val="15"/>
  </w:num>
  <w:num w:numId="30">
    <w:abstractNumId w:val="22"/>
  </w:num>
  <w:num w:numId="31">
    <w:abstractNumId w:val="37"/>
  </w:num>
  <w:num w:numId="32">
    <w:abstractNumId w:val="29"/>
  </w:num>
  <w:num w:numId="33">
    <w:abstractNumId w:val="19"/>
  </w:num>
  <w:num w:numId="34">
    <w:abstractNumId w:val="24"/>
  </w:num>
  <w:num w:numId="35">
    <w:abstractNumId w:val="25"/>
  </w:num>
  <w:num w:numId="36">
    <w:abstractNumId w:val="45"/>
  </w:num>
  <w:num w:numId="37">
    <w:abstractNumId w:val="39"/>
  </w:num>
  <w:num w:numId="38">
    <w:abstractNumId w:val="38"/>
  </w:num>
  <w:num w:numId="39">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763C"/>
    <w:rsid w:val="00000001"/>
    <w:rsid w:val="0000052E"/>
    <w:rsid w:val="00000745"/>
    <w:rsid w:val="000008E0"/>
    <w:rsid w:val="000028D3"/>
    <w:rsid w:val="00003519"/>
    <w:rsid w:val="00003E71"/>
    <w:rsid w:val="00003FBC"/>
    <w:rsid w:val="00005BDD"/>
    <w:rsid w:val="000063F8"/>
    <w:rsid w:val="0000699E"/>
    <w:rsid w:val="00007231"/>
    <w:rsid w:val="000073F9"/>
    <w:rsid w:val="00010619"/>
    <w:rsid w:val="000111B9"/>
    <w:rsid w:val="0001141B"/>
    <w:rsid w:val="00011DE2"/>
    <w:rsid w:val="0001320C"/>
    <w:rsid w:val="000134F3"/>
    <w:rsid w:val="00013BE1"/>
    <w:rsid w:val="0001405D"/>
    <w:rsid w:val="000144D2"/>
    <w:rsid w:val="00015ABF"/>
    <w:rsid w:val="00016F30"/>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3A5"/>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538"/>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517"/>
    <w:rsid w:val="00065ACC"/>
    <w:rsid w:val="00065E35"/>
    <w:rsid w:val="000661D3"/>
    <w:rsid w:val="0006620D"/>
    <w:rsid w:val="00066345"/>
    <w:rsid w:val="00066872"/>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35FF"/>
    <w:rsid w:val="000A4634"/>
    <w:rsid w:val="000A4717"/>
    <w:rsid w:val="000A4A8B"/>
    <w:rsid w:val="000A65CA"/>
    <w:rsid w:val="000A6B0C"/>
    <w:rsid w:val="000A6B0E"/>
    <w:rsid w:val="000A6B3F"/>
    <w:rsid w:val="000A71D8"/>
    <w:rsid w:val="000A779A"/>
    <w:rsid w:val="000A77DD"/>
    <w:rsid w:val="000A7987"/>
    <w:rsid w:val="000B002F"/>
    <w:rsid w:val="000B080D"/>
    <w:rsid w:val="000B083A"/>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553"/>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999"/>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16EBF"/>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4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4D22"/>
    <w:rsid w:val="00145AA5"/>
    <w:rsid w:val="00145F9D"/>
    <w:rsid w:val="001464D5"/>
    <w:rsid w:val="00146726"/>
    <w:rsid w:val="00146908"/>
    <w:rsid w:val="00146968"/>
    <w:rsid w:val="00146E40"/>
    <w:rsid w:val="00147502"/>
    <w:rsid w:val="00147547"/>
    <w:rsid w:val="001475C1"/>
    <w:rsid w:val="00147884"/>
    <w:rsid w:val="00147C88"/>
    <w:rsid w:val="001507FD"/>
    <w:rsid w:val="00150A91"/>
    <w:rsid w:val="00150CF9"/>
    <w:rsid w:val="00150D09"/>
    <w:rsid w:val="0015134F"/>
    <w:rsid w:val="001513DF"/>
    <w:rsid w:val="001527A8"/>
    <w:rsid w:val="00152909"/>
    <w:rsid w:val="00152B57"/>
    <w:rsid w:val="00152DDE"/>
    <w:rsid w:val="0015403C"/>
    <w:rsid w:val="00154E69"/>
    <w:rsid w:val="00157990"/>
    <w:rsid w:val="001604D2"/>
    <w:rsid w:val="001605F9"/>
    <w:rsid w:val="00161277"/>
    <w:rsid w:val="00161FF7"/>
    <w:rsid w:val="00162A62"/>
    <w:rsid w:val="00162AB9"/>
    <w:rsid w:val="00162C46"/>
    <w:rsid w:val="00162E80"/>
    <w:rsid w:val="00163BCF"/>
    <w:rsid w:val="00163C2E"/>
    <w:rsid w:val="00165473"/>
    <w:rsid w:val="0016566C"/>
    <w:rsid w:val="00165E36"/>
    <w:rsid w:val="00165E6D"/>
    <w:rsid w:val="00166368"/>
    <w:rsid w:val="00167D49"/>
    <w:rsid w:val="00167F04"/>
    <w:rsid w:val="00170105"/>
    <w:rsid w:val="001703D5"/>
    <w:rsid w:val="00170B44"/>
    <w:rsid w:val="001719A5"/>
    <w:rsid w:val="00172374"/>
    <w:rsid w:val="0017321F"/>
    <w:rsid w:val="00173330"/>
    <w:rsid w:val="00173423"/>
    <w:rsid w:val="001739EE"/>
    <w:rsid w:val="00173B99"/>
    <w:rsid w:val="001741A8"/>
    <w:rsid w:val="00174DEB"/>
    <w:rsid w:val="001755FC"/>
    <w:rsid w:val="00175D08"/>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A7946"/>
    <w:rsid w:val="001B0941"/>
    <w:rsid w:val="001B101E"/>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47CC"/>
    <w:rsid w:val="001C660A"/>
    <w:rsid w:val="001C71B3"/>
    <w:rsid w:val="001C7311"/>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5A3A"/>
    <w:rsid w:val="001D6367"/>
    <w:rsid w:val="001D6B0D"/>
    <w:rsid w:val="001D78CD"/>
    <w:rsid w:val="001E029B"/>
    <w:rsid w:val="001E07E8"/>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33E"/>
    <w:rsid w:val="00210435"/>
    <w:rsid w:val="0021045B"/>
    <w:rsid w:val="00210E9B"/>
    <w:rsid w:val="00212A1E"/>
    <w:rsid w:val="00213326"/>
    <w:rsid w:val="0021341F"/>
    <w:rsid w:val="00213EBE"/>
    <w:rsid w:val="0021449C"/>
    <w:rsid w:val="0021495D"/>
    <w:rsid w:val="00214D99"/>
    <w:rsid w:val="00216320"/>
    <w:rsid w:val="00216441"/>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1C"/>
    <w:rsid w:val="0023538A"/>
    <w:rsid w:val="0023595C"/>
    <w:rsid w:val="00235D56"/>
    <w:rsid w:val="002369AA"/>
    <w:rsid w:val="00236C69"/>
    <w:rsid w:val="002376CA"/>
    <w:rsid w:val="002412BF"/>
    <w:rsid w:val="00241732"/>
    <w:rsid w:val="002423CC"/>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4643"/>
    <w:rsid w:val="0026529B"/>
    <w:rsid w:val="00265635"/>
    <w:rsid w:val="00265A60"/>
    <w:rsid w:val="00266100"/>
    <w:rsid w:val="0026674B"/>
    <w:rsid w:val="00266AA3"/>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57BC"/>
    <w:rsid w:val="0027595D"/>
    <w:rsid w:val="002764E6"/>
    <w:rsid w:val="00276551"/>
    <w:rsid w:val="00277376"/>
    <w:rsid w:val="00280A72"/>
    <w:rsid w:val="00281090"/>
    <w:rsid w:val="00281DC2"/>
    <w:rsid w:val="00281E78"/>
    <w:rsid w:val="00282685"/>
    <w:rsid w:val="002838C2"/>
    <w:rsid w:val="00283EFD"/>
    <w:rsid w:val="00284C0E"/>
    <w:rsid w:val="00284D7F"/>
    <w:rsid w:val="00285243"/>
    <w:rsid w:val="00285E0E"/>
    <w:rsid w:val="00286207"/>
    <w:rsid w:val="0028669C"/>
    <w:rsid w:val="00286D66"/>
    <w:rsid w:val="00286D6F"/>
    <w:rsid w:val="00286EC5"/>
    <w:rsid w:val="00287554"/>
    <w:rsid w:val="00287DE7"/>
    <w:rsid w:val="0029057C"/>
    <w:rsid w:val="00291806"/>
    <w:rsid w:val="00291CB2"/>
    <w:rsid w:val="00293259"/>
    <w:rsid w:val="0029369E"/>
    <w:rsid w:val="002939B8"/>
    <w:rsid w:val="00293A88"/>
    <w:rsid w:val="002965A5"/>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819"/>
    <w:rsid w:val="002D5C08"/>
    <w:rsid w:val="002D601A"/>
    <w:rsid w:val="002D6680"/>
    <w:rsid w:val="002D6C13"/>
    <w:rsid w:val="002D724F"/>
    <w:rsid w:val="002E0260"/>
    <w:rsid w:val="002E1839"/>
    <w:rsid w:val="002E2511"/>
    <w:rsid w:val="002E2B68"/>
    <w:rsid w:val="002E3274"/>
    <w:rsid w:val="002E3509"/>
    <w:rsid w:val="002E3C1E"/>
    <w:rsid w:val="002E407C"/>
    <w:rsid w:val="002E4969"/>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141"/>
    <w:rsid w:val="00307841"/>
    <w:rsid w:val="00307B64"/>
    <w:rsid w:val="0031108D"/>
    <w:rsid w:val="00311169"/>
    <w:rsid w:val="00311D69"/>
    <w:rsid w:val="00311E9C"/>
    <w:rsid w:val="00311F0C"/>
    <w:rsid w:val="0031230D"/>
    <w:rsid w:val="00312C1B"/>
    <w:rsid w:val="00312FBD"/>
    <w:rsid w:val="00314831"/>
    <w:rsid w:val="00316469"/>
    <w:rsid w:val="00316644"/>
    <w:rsid w:val="00316982"/>
    <w:rsid w:val="0031730E"/>
    <w:rsid w:val="00317DC7"/>
    <w:rsid w:val="00320092"/>
    <w:rsid w:val="00320E7E"/>
    <w:rsid w:val="00321BF0"/>
    <w:rsid w:val="003220B7"/>
    <w:rsid w:val="003231EB"/>
    <w:rsid w:val="00323E85"/>
    <w:rsid w:val="00324C14"/>
    <w:rsid w:val="00324D96"/>
    <w:rsid w:val="00324EF3"/>
    <w:rsid w:val="00324FD0"/>
    <w:rsid w:val="0032539B"/>
    <w:rsid w:val="0032624C"/>
    <w:rsid w:val="00326FF1"/>
    <w:rsid w:val="00327A04"/>
    <w:rsid w:val="003311E3"/>
    <w:rsid w:val="00331CCA"/>
    <w:rsid w:val="00331CF6"/>
    <w:rsid w:val="00332765"/>
    <w:rsid w:val="00332A5E"/>
    <w:rsid w:val="00334891"/>
    <w:rsid w:val="003352F2"/>
    <w:rsid w:val="00336186"/>
    <w:rsid w:val="00336432"/>
    <w:rsid w:val="003364C8"/>
    <w:rsid w:val="0034034F"/>
    <w:rsid w:val="003413B9"/>
    <w:rsid w:val="003416DC"/>
    <w:rsid w:val="0034227D"/>
    <w:rsid w:val="003431AE"/>
    <w:rsid w:val="00344050"/>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5B"/>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5A9"/>
    <w:rsid w:val="00374EAB"/>
    <w:rsid w:val="00375D24"/>
    <w:rsid w:val="003768E4"/>
    <w:rsid w:val="00376C87"/>
    <w:rsid w:val="00377157"/>
    <w:rsid w:val="00377424"/>
    <w:rsid w:val="003777A9"/>
    <w:rsid w:val="003816D5"/>
    <w:rsid w:val="00381AB1"/>
    <w:rsid w:val="003825C1"/>
    <w:rsid w:val="00382869"/>
    <w:rsid w:val="003835AA"/>
    <w:rsid w:val="00384940"/>
    <w:rsid w:val="00386895"/>
    <w:rsid w:val="00386902"/>
    <w:rsid w:val="0038699A"/>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5CDC"/>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19C4"/>
    <w:rsid w:val="003C2FCC"/>
    <w:rsid w:val="003C4BF6"/>
    <w:rsid w:val="003C5236"/>
    <w:rsid w:val="003C57B7"/>
    <w:rsid w:val="003C628D"/>
    <w:rsid w:val="003C6500"/>
    <w:rsid w:val="003C788A"/>
    <w:rsid w:val="003D0FCC"/>
    <w:rsid w:val="003D12B1"/>
    <w:rsid w:val="003D203E"/>
    <w:rsid w:val="003D49F1"/>
    <w:rsid w:val="003D4A48"/>
    <w:rsid w:val="003D4A71"/>
    <w:rsid w:val="003D4CE7"/>
    <w:rsid w:val="003D53F8"/>
    <w:rsid w:val="003D548C"/>
    <w:rsid w:val="003D5CDF"/>
    <w:rsid w:val="003D5E71"/>
    <w:rsid w:val="003D60D6"/>
    <w:rsid w:val="003D6210"/>
    <w:rsid w:val="003D6510"/>
    <w:rsid w:val="003D6610"/>
    <w:rsid w:val="003D68ED"/>
    <w:rsid w:val="003E0684"/>
    <w:rsid w:val="003E072D"/>
    <w:rsid w:val="003E109C"/>
    <w:rsid w:val="003E10D4"/>
    <w:rsid w:val="003E11CE"/>
    <w:rsid w:val="003E237D"/>
    <w:rsid w:val="003E2FB3"/>
    <w:rsid w:val="003E359C"/>
    <w:rsid w:val="003E467C"/>
    <w:rsid w:val="003E520F"/>
    <w:rsid w:val="003E5BF6"/>
    <w:rsid w:val="003E61F1"/>
    <w:rsid w:val="003E634E"/>
    <w:rsid w:val="003E67A1"/>
    <w:rsid w:val="003E6BC2"/>
    <w:rsid w:val="003F01BC"/>
    <w:rsid w:val="003F0389"/>
    <w:rsid w:val="003F0452"/>
    <w:rsid w:val="003F07D7"/>
    <w:rsid w:val="003F10C1"/>
    <w:rsid w:val="003F209A"/>
    <w:rsid w:val="003F2CEC"/>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12C5"/>
    <w:rsid w:val="0040283E"/>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7C9"/>
    <w:rsid w:val="00456CCA"/>
    <w:rsid w:val="00456DAB"/>
    <w:rsid w:val="0045763B"/>
    <w:rsid w:val="004602C5"/>
    <w:rsid w:val="0046100A"/>
    <w:rsid w:val="0046110F"/>
    <w:rsid w:val="00461407"/>
    <w:rsid w:val="0046193D"/>
    <w:rsid w:val="00462334"/>
    <w:rsid w:val="004627A3"/>
    <w:rsid w:val="00462845"/>
    <w:rsid w:val="00462944"/>
    <w:rsid w:val="00462F78"/>
    <w:rsid w:val="00463609"/>
    <w:rsid w:val="00463828"/>
    <w:rsid w:val="0046393F"/>
    <w:rsid w:val="004651AD"/>
    <w:rsid w:val="004658C3"/>
    <w:rsid w:val="00466147"/>
    <w:rsid w:val="00466EE3"/>
    <w:rsid w:val="004672D5"/>
    <w:rsid w:val="004734E8"/>
    <w:rsid w:val="004738E1"/>
    <w:rsid w:val="00475C60"/>
    <w:rsid w:val="0047718B"/>
    <w:rsid w:val="00477BFB"/>
    <w:rsid w:val="004803E4"/>
    <w:rsid w:val="00480826"/>
    <w:rsid w:val="00480C0F"/>
    <w:rsid w:val="00482047"/>
    <w:rsid w:val="004832DC"/>
    <w:rsid w:val="004836A5"/>
    <w:rsid w:val="00483A4A"/>
    <w:rsid w:val="0048556B"/>
    <w:rsid w:val="00485F80"/>
    <w:rsid w:val="004876B3"/>
    <w:rsid w:val="00487F0B"/>
    <w:rsid w:val="00490787"/>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245"/>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3B"/>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07D29"/>
    <w:rsid w:val="00511ADD"/>
    <w:rsid w:val="005129A7"/>
    <w:rsid w:val="005129E4"/>
    <w:rsid w:val="00512DCC"/>
    <w:rsid w:val="00512EFE"/>
    <w:rsid w:val="00513B00"/>
    <w:rsid w:val="00514506"/>
    <w:rsid w:val="00514B41"/>
    <w:rsid w:val="00514C10"/>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347"/>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E7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5E44"/>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6E6E"/>
    <w:rsid w:val="005675F1"/>
    <w:rsid w:val="005677EE"/>
    <w:rsid w:val="005678CD"/>
    <w:rsid w:val="0056791C"/>
    <w:rsid w:val="00570CC8"/>
    <w:rsid w:val="0057111E"/>
    <w:rsid w:val="00571E79"/>
    <w:rsid w:val="00572249"/>
    <w:rsid w:val="00573D81"/>
    <w:rsid w:val="00573E9B"/>
    <w:rsid w:val="0057419C"/>
    <w:rsid w:val="0057498E"/>
    <w:rsid w:val="005752BF"/>
    <w:rsid w:val="0057537E"/>
    <w:rsid w:val="005754FA"/>
    <w:rsid w:val="00575C05"/>
    <w:rsid w:val="00575EAC"/>
    <w:rsid w:val="00576958"/>
    <w:rsid w:val="005769B5"/>
    <w:rsid w:val="00577224"/>
    <w:rsid w:val="00577EBA"/>
    <w:rsid w:val="005803B9"/>
    <w:rsid w:val="00580408"/>
    <w:rsid w:val="00580979"/>
    <w:rsid w:val="00581639"/>
    <w:rsid w:val="005819BD"/>
    <w:rsid w:val="0058219D"/>
    <w:rsid w:val="00582948"/>
    <w:rsid w:val="0058423F"/>
    <w:rsid w:val="0058455B"/>
    <w:rsid w:val="0058595F"/>
    <w:rsid w:val="00585CB0"/>
    <w:rsid w:val="00586C58"/>
    <w:rsid w:val="00586C9D"/>
    <w:rsid w:val="00586FB1"/>
    <w:rsid w:val="00587830"/>
    <w:rsid w:val="00587E33"/>
    <w:rsid w:val="00590095"/>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5E"/>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A9"/>
    <w:rsid w:val="005C03C1"/>
    <w:rsid w:val="005C0480"/>
    <w:rsid w:val="005C1038"/>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0E"/>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0AB"/>
    <w:rsid w:val="005F31D6"/>
    <w:rsid w:val="005F4135"/>
    <w:rsid w:val="005F51CD"/>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3F95"/>
    <w:rsid w:val="00634482"/>
    <w:rsid w:val="00634A46"/>
    <w:rsid w:val="00634A68"/>
    <w:rsid w:val="00634E30"/>
    <w:rsid w:val="0063569D"/>
    <w:rsid w:val="00636584"/>
    <w:rsid w:val="006369AB"/>
    <w:rsid w:val="00637E07"/>
    <w:rsid w:val="0064007C"/>
    <w:rsid w:val="00640509"/>
    <w:rsid w:val="00640518"/>
    <w:rsid w:val="006406E2"/>
    <w:rsid w:val="00640865"/>
    <w:rsid w:val="00640DD8"/>
    <w:rsid w:val="0064101B"/>
    <w:rsid w:val="00641712"/>
    <w:rsid w:val="006417E5"/>
    <w:rsid w:val="006439FD"/>
    <w:rsid w:val="00643E48"/>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19DF"/>
    <w:rsid w:val="0068299C"/>
    <w:rsid w:val="00682AF9"/>
    <w:rsid w:val="00684483"/>
    <w:rsid w:val="006844B1"/>
    <w:rsid w:val="00684E5D"/>
    <w:rsid w:val="00684FB3"/>
    <w:rsid w:val="00685131"/>
    <w:rsid w:val="006853F3"/>
    <w:rsid w:val="006856E4"/>
    <w:rsid w:val="00685EC6"/>
    <w:rsid w:val="00686749"/>
    <w:rsid w:val="006872EA"/>
    <w:rsid w:val="0068774B"/>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3B3C"/>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54A8"/>
    <w:rsid w:val="006F6E31"/>
    <w:rsid w:val="006F6F0B"/>
    <w:rsid w:val="006F74C3"/>
    <w:rsid w:val="006F7875"/>
    <w:rsid w:val="006F791B"/>
    <w:rsid w:val="0070100F"/>
    <w:rsid w:val="00701A9F"/>
    <w:rsid w:val="00702188"/>
    <w:rsid w:val="00702A6C"/>
    <w:rsid w:val="00703149"/>
    <w:rsid w:val="00703633"/>
    <w:rsid w:val="00704036"/>
    <w:rsid w:val="007040F3"/>
    <w:rsid w:val="00704F6F"/>
    <w:rsid w:val="00705881"/>
    <w:rsid w:val="00706537"/>
    <w:rsid w:val="00706C20"/>
    <w:rsid w:val="007076EC"/>
    <w:rsid w:val="00711950"/>
    <w:rsid w:val="00711A7B"/>
    <w:rsid w:val="00711C78"/>
    <w:rsid w:val="00712A0B"/>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3EBC"/>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CD7"/>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4AED"/>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6F8A"/>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05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28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0F0"/>
    <w:rsid w:val="007F51FA"/>
    <w:rsid w:val="007F57AB"/>
    <w:rsid w:val="007F6030"/>
    <w:rsid w:val="007F6F26"/>
    <w:rsid w:val="007F71EC"/>
    <w:rsid w:val="008006F5"/>
    <w:rsid w:val="00801188"/>
    <w:rsid w:val="00801436"/>
    <w:rsid w:val="00801692"/>
    <w:rsid w:val="00801B8E"/>
    <w:rsid w:val="00801CF6"/>
    <w:rsid w:val="0080239A"/>
    <w:rsid w:val="0080287D"/>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0B"/>
    <w:rsid w:val="00823B4A"/>
    <w:rsid w:val="00824858"/>
    <w:rsid w:val="00824B6A"/>
    <w:rsid w:val="00825232"/>
    <w:rsid w:val="008252BB"/>
    <w:rsid w:val="0082567A"/>
    <w:rsid w:val="00825935"/>
    <w:rsid w:val="0082597C"/>
    <w:rsid w:val="0082606B"/>
    <w:rsid w:val="00826426"/>
    <w:rsid w:val="00826DDA"/>
    <w:rsid w:val="00826E51"/>
    <w:rsid w:val="00826FB0"/>
    <w:rsid w:val="00827441"/>
    <w:rsid w:val="0082792A"/>
    <w:rsid w:val="0083161C"/>
    <w:rsid w:val="00831666"/>
    <w:rsid w:val="00831968"/>
    <w:rsid w:val="008321D4"/>
    <w:rsid w:val="008323A9"/>
    <w:rsid w:val="008329C6"/>
    <w:rsid w:val="00834C80"/>
    <w:rsid w:val="00835219"/>
    <w:rsid w:val="008355CE"/>
    <w:rsid w:val="008356A8"/>
    <w:rsid w:val="00835855"/>
    <w:rsid w:val="00835D29"/>
    <w:rsid w:val="00837F67"/>
    <w:rsid w:val="008405C3"/>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46748"/>
    <w:rsid w:val="0085011E"/>
    <w:rsid w:val="00850BC7"/>
    <w:rsid w:val="00850C35"/>
    <w:rsid w:val="008512C0"/>
    <w:rsid w:val="00851414"/>
    <w:rsid w:val="0085154C"/>
    <w:rsid w:val="0085381A"/>
    <w:rsid w:val="00853F66"/>
    <w:rsid w:val="00854366"/>
    <w:rsid w:val="00854498"/>
    <w:rsid w:val="008546C2"/>
    <w:rsid w:val="00855964"/>
    <w:rsid w:val="008567A5"/>
    <w:rsid w:val="00857282"/>
    <w:rsid w:val="00860E79"/>
    <w:rsid w:val="008626EB"/>
    <w:rsid w:val="00863335"/>
    <w:rsid w:val="008636A4"/>
    <w:rsid w:val="00863B9A"/>
    <w:rsid w:val="00863DAB"/>
    <w:rsid w:val="008642B7"/>
    <w:rsid w:val="008646CA"/>
    <w:rsid w:val="00867AD9"/>
    <w:rsid w:val="008700D3"/>
    <w:rsid w:val="00870475"/>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6D1"/>
    <w:rsid w:val="0088173E"/>
    <w:rsid w:val="00881828"/>
    <w:rsid w:val="0088284E"/>
    <w:rsid w:val="00882AA4"/>
    <w:rsid w:val="00882E2B"/>
    <w:rsid w:val="00882F65"/>
    <w:rsid w:val="008831B7"/>
    <w:rsid w:val="00883CFB"/>
    <w:rsid w:val="00884745"/>
    <w:rsid w:val="00885A78"/>
    <w:rsid w:val="00886213"/>
    <w:rsid w:val="00886841"/>
    <w:rsid w:val="00886997"/>
    <w:rsid w:val="00887297"/>
    <w:rsid w:val="00887414"/>
    <w:rsid w:val="00887887"/>
    <w:rsid w:val="00887957"/>
    <w:rsid w:val="008900B6"/>
    <w:rsid w:val="00890B27"/>
    <w:rsid w:val="008910FF"/>
    <w:rsid w:val="008915A0"/>
    <w:rsid w:val="00892AAE"/>
    <w:rsid w:val="008932A9"/>
    <w:rsid w:val="00893D7C"/>
    <w:rsid w:val="00894421"/>
    <w:rsid w:val="008953A7"/>
    <w:rsid w:val="00895989"/>
    <w:rsid w:val="00895EED"/>
    <w:rsid w:val="00896ADB"/>
    <w:rsid w:val="008972F0"/>
    <w:rsid w:val="008975BD"/>
    <w:rsid w:val="008A043B"/>
    <w:rsid w:val="008A115E"/>
    <w:rsid w:val="008A1BAB"/>
    <w:rsid w:val="008A1BCD"/>
    <w:rsid w:val="008A201B"/>
    <w:rsid w:val="008A36AE"/>
    <w:rsid w:val="008A3D92"/>
    <w:rsid w:val="008A3F44"/>
    <w:rsid w:val="008A4305"/>
    <w:rsid w:val="008A5085"/>
    <w:rsid w:val="008A51A2"/>
    <w:rsid w:val="008A5829"/>
    <w:rsid w:val="008A688B"/>
    <w:rsid w:val="008A6F9F"/>
    <w:rsid w:val="008A7CDB"/>
    <w:rsid w:val="008B05A5"/>
    <w:rsid w:val="008B1E49"/>
    <w:rsid w:val="008B2863"/>
    <w:rsid w:val="008B2AE4"/>
    <w:rsid w:val="008B2DEA"/>
    <w:rsid w:val="008B2F46"/>
    <w:rsid w:val="008B324D"/>
    <w:rsid w:val="008B3555"/>
    <w:rsid w:val="008B4030"/>
    <w:rsid w:val="008B4143"/>
    <w:rsid w:val="008B4805"/>
    <w:rsid w:val="008B4F0B"/>
    <w:rsid w:val="008B69E1"/>
    <w:rsid w:val="008B73D8"/>
    <w:rsid w:val="008B7FFB"/>
    <w:rsid w:val="008C0653"/>
    <w:rsid w:val="008C0A5D"/>
    <w:rsid w:val="008C0B8E"/>
    <w:rsid w:val="008C10EE"/>
    <w:rsid w:val="008C1C1C"/>
    <w:rsid w:val="008C1CC7"/>
    <w:rsid w:val="008C2396"/>
    <w:rsid w:val="008C29B0"/>
    <w:rsid w:val="008C2BD0"/>
    <w:rsid w:val="008C30C3"/>
    <w:rsid w:val="008C4E2E"/>
    <w:rsid w:val="008C594F"/>
    <w:rsid w:val="008C5FE6"/>
    <w:rsid w:val="008C6B92"/>
    <w:rsid w:val="008C708A"/>
    <w:rsid w:val="008D0AD3"/>
    <w:rsid w:val="008D0AFE"/>
    <w:rsid w:val="008D1839"/>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3B52"/>
    <w:rsid w:val="008F4450"/>
    <w:rsid w:val="008F5656"/>
    <w:rsid w:val="008F5DDA"/>
    <w:rsid w:val="008F60F8"/>
    <w:rsid w:val="008F6AF7"/>
    <w:rsid w:val="008F7A00"/>
    <w:rsid w:val="009001E2"/>
    <w:rsid w:val="00900948"/>
    <w:rsid w:val="00902172"/>
    <w:rsid w:val="00902A41"/>
    <w:rsid w:val="009031EA"/>
    <w:rsid w:val="009037D3"/>
    <w:rsid w:val="0090402A"/>
    <w:rsid w:val="009053DA"/>
    <w:rsid w:val="0090669A"/>
    <w:rsid w:val="00906780"/>
    <w:rsid w:val="0090683C"/>
    <w:rsid w:val="00906F06"/>
    <w:rsid w:val="0090706D"/>
    <w:rsid w:val="00907210"/>
    <w:rsid w:val="009073EA"/>
    <w:rsid w:val="00907B13"/>
    <w:rsid w:val="00907C5C"/>
    <w:rsid w:val="00910E12"/>
    <w:rsid w:val="00910E2C"/>
    <w:rsid w:val="009113C9"/>
    <w:rsid w:val="00911A58"/>
    <w:rsid w:val="00911D25"/>
    <w:rsid w:val="009136CB"/>
    <w:rsid w:val="00913D14"/>
    <w:rsid w:val="00914176"/>
    <w:rsid w:val="00914A8A"/>
    <w:rsid w:val="00914DD2"/>
    <w:rsid w:val="0091511D"/>
    <w:rsid w:val="00915613"/>
    <w:rsid w:val="00920150"/>
    <w:rsid w:val="00920E58"/>
    <w:rsid w:val="00920F5C"/>
    <w:rsid w:val="00921348"/>
    <w:rsid w:val="0092141F"/>
    <w:rsid w:val="00922030"/>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5EC6"/>
    <w:rsid w:val="00946B56"/>
    <w:rsid w:val="00946C27"/>
    <w:rsid w:val="00946CC7"/>
    <w:rsid w:val="00947632"/>
    <w:rsid w:val="0094783C"/>
    <w:rsid w:val="0094787B"/>
    <w:rsid w:val="009478D9"/>
    <w:rsid w:val="00947941"/>
    <w:rsid w:val="00950088"/>
    <w:rsid w:val="00950589"/>
    <w:rsid w:val="00950B33"/>
    <w:rsid w:val="00950F0B"/>
    <w:rsid w:val="00953756"/>
    <w:rsid w:val="00953914"/>
    <w:rsid w:val="009541C9"/>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613"/>
    <w:rsid w:val="00967858"/>
    <w:rsid w:val="00967937"/>
    <w:rsid w:val="0097011B"/>
    <w:rsid w:val="009711E2"/>
    <w:rsid w:val="00971808"/>
    <w:rsid w:val="009720A0"/>
    <w:rsid w:val="009722FE"/>
    <w:rsid w:val="00972730"/>
    <w:rsid w:val="009729E1"/>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71"/>
    <w:rsid w:val="00993786"/>
    <w:rsid w:val="0099403E"/>
    <w:rsid w:val="00994E68"/>
    <w:rsid w:val="00995271"/>
    <w:rsid w:val="009956C7"/>
    <w:rsid w:val="00995A78"/>
    <w:rsid w:val="0099652E"/>
    <w:rsid w:val="00996DB1"/>
    <w:rsid w:val="00996FA8"/>
    <w:rsid w:val="00997055"/>
    <w:rsid w:val="009A032E"/>
    <w:rsid w:val="009A1C94"/>
    <w:rsid w:val="009A1F05"/>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4663"/>
    <w:rsid w:val="009B47C8"/>
    <w:rsid w:val="009B561A"/>
    <w:rsid w:val="009B5988"/>
    <w:rsid w:val="009B5E5A"/>
    <w:rsid w:val="009B5EFB"/>
    <w:rsid w:val="009B5F5F"/>
    <w:rsid w:val="009B7448"/>
    <w:rsid w:val="009B75DE"/>
    <w:rsid w:val="009B77F6"/>
    <w:rsid w:val="009C0061"/>
    <w:rsid w:val="009C1693"/>
    <w:rsid w:val="009C16ED"/>
    <w:rsid w:val="009C189D"/>
    <w:rsid w:val="009C1E2B"/>
    <w:rsid w:val="009C2532"/>
    <w:rsid w:val="009C2B05"/>
    <w:rsid w:val="009C303E"/>
    <w:rsid w:val="009C3142"/>
    <w:rsid w:val="009C3A91"/>
    <w:rsid w:val="009C440A"/>
    <w:rsid w:val="009C5128"/>
    <w:rsid w:val="009C5520"/>
    <w:rsid w:val="009C5B08"/>
    <w:rsid w:val="009C6295"/>
    <w:rsid w:val="009C68C1"/>
    <w:rsid w:val="009C7A79"/>
    <w:rsid w:val="009D003E"/>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3164"/>
    <w:rsid w:val="00A24242"/>
    <w:rsid w:val="00A24450"/>
    <w:rsid w:val="00A24C39"/>
    <w:rsid w:val="00A24D25"/>
    <w:rsid w:val="00A24DA2"/>
    <w:rsid w:val="00A25BCC"/>
    <w:rsid w:val="00A2647E"/>
    <w:rsid w:val="00A268DF"/>
    <w:rsid w:val="00A27815"/>
    <w:rsid w:val="00A27CBF"/>
    <w:rsid w:val="00A302EC"/>
    <w:rsid w:val="00A305C6"/>
    <w:rsid w:val="00A30936"/>
    <w:rsid w:val="00A3174F"/>
    <w:rsid w:val="00A31975"/>
    <w:rsid w:val="00A31AF9"/>
    <w:rsid w:val="00A31BAA"/>
    <w:rsid w:val="00A32429"/>
    <w:rsid w:val="00A34687"/>
    <w:rsid w:val="00A3566A"/>
    <w:rsid w:val="00A35683"/>
    <w:rsid w:val="00A37BA4"/>
    <w:rsid w:val="00A40381"/>
    <w:rsid w:val="00A407DE"/>
    <w:rsid w:val="00A40F47"/>
    <w:rsid w:val="00A40FF5"/>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0A28"/>
    <w:rsid w:val="00A51DA5"/>
    <w:rsid w:val="00A51E01"/>
    <w:rsid w:val="00A520C9"/>
    <w:rsid w:val="00A528E2"/>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6B8"/>
    <w:rsid w:val="00A659B7"/>
    <w:rsid w:val="00A66E9E"/>
    <w:rsid w:val="00A7048A"/>
    <w:rsid w:val="00A7092F"/>
    <w:rsid w:val="00A7099D"/>
    <w:rsid w:val="00A71589"/>
    <w:rsid w:val="00A718D8"/>
    <w:rsid w:val="00A72F85"/>
    <w:rsid w:val="00A735AA"/>
    <w:rsid w:val="00A7379A"/>
    <w:rsid w:val="00A74025"/>
    <w:rsid w:val="00A743C0"/>
    <w:rsid w:val="00A7497E"/>
    <w:rsid w:val="00A74A5E"/>
    <w:rsid w:val="00A752C7"/>
    <w:rsid w:val="00A752E2"/>
    <w:rsid w:val="00A75F8D"/>
    <w:rsid w:val="00A7739A"/>
    <w:rsid w:val="00A774F5"/>
    <w:rsid w:val="00A77683"/>
    <w:rsid w:val="00A77A51"/>
    <w:rsid w:val="00A77A5D"/>
    <w:rsid w:val="00A81DD5"/>
    <w:rsid w:val="00A8304C"/>
    <w:rsid w:val="00A837E8"/>
    <w:rsid w:val="00A83831"/>
    <w:rsid w:val="00A83837"/>
    <w:rsid w:val="00A83B47"/>
    <w:rsid w:val="00A859B4"/>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912"/>
    <w:rsid w:val="00A95A6D"/>
    <w:rsid w:val="00A965C2"/>
    <w:rsid w:val="00A966A4"/>
    <w:rsid w:val="00A971AD"/>
    <w:rsid w:val="00A9772D"/>
    <w:rsid w:val="00AA0148"/>
    <w:rsid w:val="00AA215C"/>
    <w:rsid w:val="00AA2CA1"/>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B90"/>
    <w:rsid w:val="00AB5EF7"/>
    <w:rsid w:val="00AB5FBC"/>
    <w:rsid w:val="00AB6B08"/>
    <w:rsid w:val="00AB703C"/>
    <w:rsid w:val="00AB7B95"/>
    <w:rsid w:val="00AC0995"/>
    <w:rsid w:val="00AC0B30"/>
    <w:rsid w:val="00AC13E4"/>
    <w:rsid w:val="00AC1665"/>
    <w:rsid w:val="00AC2533"/>
    <w:rsid w:val="00AC26B1"/>
    <w:rsid w:val="00AC2734"/>
    <w:rsid w:val="00AC3666"/>
    <w:rsid w:val="00AC3757"/>
    <w:rsid w:val="00AC4521"/>
    <w:rsid w:val="00AC45C0"/>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1DA8"/>
    <w:rsid w:val="00AD24CE"/>
    <w:rsid w:val="00AD2E74"/>
    <w:rsid w:val="00AD3457"/>
    <w:rsid w:val="00AD3EBA"/>
    <w:rsid w:val="00AD402E"/>
    <w:rsid w:val="00AD5535"/>
    <w:rsid w:val="00AD656D"/>
    <w:rsid w:val="00AD7D0B"/>
    <w:rsid w:val="00AE0140"/>
    <w:rsid w:val="00AE0D24"/>
    <w:rsid w:val="00AE19B4"/>
    <w:rsid w:val="00AE29A3"/>
    <w:rsid w:val="00AE2A50"/>
    <w:rsid w:val="00AE2B59"/>
    <w:rsid w:val="00AE4D25"/>
    <w:rsid w:val="00AE6356"/>
    <w:rsid w:val="00AE661A"/>
    <w:rsid w:val="00AE6915"/>
    <w:rsid w:val="00AE7580"/>
    <w:rsid w:val="00AE7A60"/>
    <w:rsid w:val="00AE7B49"/>
    <w:rsid w:val="00AF040C"/>
    <w:rsid w:val="00AF0544"/>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293"/>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0CF"/>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6C6D"/>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109"/>
    <w:rsid w:val="00B93C4F"/>
    <w:rsid w:val="00B93C61"/>
    <w:rsid w:val="00B943CD"/>
    <w:rsid w:val="00B952CC"/>
    <w:rsid w:val="00B956FD"/>
    <w:rsid w:val="00B9615C"/>
    <w:rsid w:val="00B961D0"/>
    <w:rsid w:val="00B96EB3"/>
    <w:rsid w:val="00B97413"/>
    <w:rsid w:val="00BA1B3D"/>
    <w:rsid w:val="00BA2025"/>
    <w:rsid w:val="00BA33D9"/>
    <w:rsid w:val="00BA36DD"/>
    <w:rsid w:val="00BA3CB5"/>
    <w:rsid w:val="00BA5CF3"/>
    <w:rsid w:val="00BA62BA"/>
    <w:rsid w:val="00BA631F"/>
    <w:rsid w:val="00BA6350"/>
    <w:rsid w:val="00BA63FF"/>
    <w:rsid w:val="00BA6511"/>
    <w:rsid w:val="00BA6CB0"/>
    <w:rsid w:val="00BA6E72"/>
    <w:rsid w:val="00BA6F9E"/>
    <w:rsid w:val="00BA77B9"/>
    <w:rsid w:val="00BA7BCD"/>
    <w:rsid w:val="00BB0598"/>
    <w:rsid w:val="00BB16FE"/>
    <w:rsid w:val="00BB17C6"/>
    <w:rsid w:val="00BB1B63"/>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24A"/>
    <w:rsid w:val="00BC34C9"/>
    <w:rsid w:val="00BC34CC"/>
    <w:rsid w:val="00BC3E55"/>
    <w:rsid w:val="00BC3EE4"/>
    <w:rsid w:val="00BC4CC1"/>
    <w:rsid w:val="00BC74E7"/>
    <w:rsid w:val="00BC765A"/>
    <w:rsid w:val="00BD0330"/>
    <w:rsid w:val="00BD0344"/>
    <w:rsid w:val="00BD1407"/>
    <w:rsid w:val="00BD1509"/>
    <w:rsid w:val="00BD1551"/>
    <w:rsid w:val="00BD1A6D"/>
    <w:rsid w:val="00BD299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5D"/>
    <w:rsid w:val="00C07CAF"/>
    <w:rsid w:val="00C07F8C"/>
    <w:rsid w:val="00C1062A"/>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37A9"/>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77BEF"/>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03A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2E5"/>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81"/>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B8"/>
    <w:rsid w:val="00D02EFD"/>
    <w:rsid w:val="00D04393"/>
    <w:rsid w:val="00D05019"/>
    <w:rsid w:val="00D052EB"/>
    <w:rsid w:val="00D05639"/>
    <w:rsid w:val="00D05AE8"/>
    <w:rsid w:val="00D05BE4"/>
    <w:rsid w:val="00D068A8"/>
    <w:rsid w:val="00D073C0"/>
    <w:rsid w:val="00D074A6"/>
    <w:rsid w:val="00D07A19"/>
    <w:rsid w:val="00D07EFB"/>
    <w:rsid w:val="00D109AE"/>
    <w:rsid w:val="00D10FE7"/>
    <w:rsid w:val="00D1139E"/>
    <w:rsid w:val="00D11DA6"/>
    <w:rsid w:val="00D12E5F"/>
    <w:rsid w:val="00D145A8"/>
    <w:rsid w:val="00D15CBD"/>
    <w:rsid w:val="00D1685A"/>
    <w:rsid w:val="00D16F1C"/>
    <w:rsid w:val="00D1764B"/>
    <w:rsid w:val="00D1797C"/>
    <w:rsid w:val="00D20CCF"/>
    <w:rsid w:val="00D21202"/>
    <w:rsid w:val="00D21D3F"/>
    <w:rsid w:val="00D2312D"/>
    <w:rsid w:val="00D234A2"/>
    <w:rsid w:val="00D23797"/>
    <w:rsid w:val="00D23E16"/>
    <w:rsid w:val="00D2451D"/>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591"/>
    <w:rsid w:val="00D37754"/>
    <w:rsid w:val="00D40081"/>
    <w:rsid w:val="00D4093F"/>
    <w:rsid w:val="00D40AC3"/>
    <w:rsid w:val="00D42633"/>
    <w:rsid w:val="00D43164"/>
    <w:rsid w:val="00D432FC"/>
    <w:rsid w:val="00D43904"/>
    <w:rsid w:val="00D4398B"/>
    <w:rsid w:val="00D44767"/>
    <w:rsid w:val="00D45412"/>
    <w:rsid w:val="00D4592B"/>
    <w:rsid w:val="00D45A36"/>
    <w:rsid w:val="00D46084"/>
    <w:rsid w:val="00D463D8"/>
    <w:rsid w:val="00D46D3D"/>
    <w:rsid w:val="00D471FA"/>
    <w:rsid w:val="00D4775A"/>
    <w:rsid w:val="00D47A1C"/>
    <w:rsid w:val="00D5060A"/>
    <w:rsid w:val="00D507EE"/>
    <w:rsid w:val="00D511C2"/>
    <w:rsid w:val="00D51845"/>
    <w:rsid w:val="00D51922"/>
    <w:rsid w:val="00D519AC"/>
    <w:rsid w:val="00D51DD0"/>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47B"/>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3B38"/>
    <w:rsid w:val="00D84A2A"/>
    <w:rsid w:val="00D84EE1"/>
    <w:rsid w:val="00D857F1"/>
    <w:rsid w:val="00D85A27"/>
    <w:rsid w:val="00D86C4F"/>
    <w:rsid w:val="00D8749C"/>
    <w:rsid w:val="00D87754"/>
    <w:rsid w:val="00D90091"/>
    <w:rsid w:val="00D90333"/>
    <w:rsid w:val="00D908A1"/>
    <w:rsid w:val="00D91172"/>
    <w:rsid w:val="00D91679"/>
    <w:rsid w:val="00D92873"/>
    <w:rsid w:val="00D928DA"/>
    <w:rsid w:val="00D92C78"/>
    <w:rsid w:val="00D9311B"/>
    <w:rsid w:val="00D931BA"/>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C6C"/>
    <w:rsid w:val="00DB0D3B"/>
    <w:rsid w:val="00DB0E43"/>
    <w:rsid w:val="00DB1FB5"/>
    <w:rsid w:val="00DB2673"/>
    <w:rsid w:val="00DB2DC5"/>
    <w:rsid w:val="00DB3EFF"/>
    <w:rsid w:val="00DB3F4C"/>
    <w:rsid w:val="00DB3F6B"/>
    <w:rsid w:val="00DB471D"/>
    <w:rsid w:val="00DB51F2"/>
    <w:rsid w:val="00DB53B0"/>
    <w:rsid w:val="00DB6E0F"/>
    <w:rsid w:val="00DB73D5"/>
    <w:rsid w:val="00DB7F61"/>
    <w:rsid w:val="00DC0366"/>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555"/>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192"/>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40D"/>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383"/>
    <w:rsid w:val="00E20665"/>
    <w:rsid w:val="00E20B73"/>
    <w:rsid w:val="00E2173C"/>
    <w:rsid w:val="00E226C6"/>
    <w:rsid w:val="00E228A9"/>
    <w:rsid w:val="00E22B35"/>
    <w:rsid w:val="00E22B90"/>
    <w:rsid w:val="00E2344A"/>
    <w:rsid w:val="00E23DDD"/>
    <w:rsid w:val="00E24511"/>
    <w:rsid w:val="00E24DB4"/>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79E"/>
    <w:rsid w:val="00E53905"/>
    <w:rsid w:val="00E5395E"/>
    <w:rsid w:val="00E53C07"/>
    <w:rsid w:val="00E549E6"/>
    <w:rsid w:val="00E55167"/>
    <w:rsid w:val="00E56A3B"/>
    <w:rsid w:val="00E56DEC"/>
    <w:rsid w:val="00E57C87"/>
    <w:rsid w:val="00E616A1"/>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4A7"/>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5F3"/>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0557"/>
    <w:rsid w:val="00ED1878"/>
    <w:rsid w:val="00ED1B28"/>
    <w:rsid w:val="00ED1BEF"/>
    <w:rsid w:val="00ED29C1"/>
    <w:rsid w:val="00ED5444"/>
    <w:rsid w:val="00ED558B"/>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2F4E"/>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CD8"/>
    <w:rsid w:val="00F54D62"/>
    <w:rsid w:val="00F54E9F"/>
    <w:rsid w:val="00F55FC3"/>
    <w:rsid w:val="00F56C4C"/>
    <w:rsid w:val="00F56C69"/>
    <w:rsid w:val="00F57727"/>
    <w:rsid w:val="00F5779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00F"/>
    <w:rsid w:val="00F90268"/>
    <w:rsid w:val="00F902E5"/>
    <w:rsid w:val="00F90439"/>
    <w:rsid w:val="00F90968"/>
    <w:rsid w:val="00F9109F"/>
    <w:rsid w:val="00F920CE"/>
    <w:rsid w:val="00F9353B"/>
    <w:rsid w:val="00F94079"/>
    <w:rsid w:val="00F9414A"/>
    <w:rsid w:val="00F9429A"/>
    <w:rsid w:val="00F94793"/>
    <w:rsid w:val="00F94DE1"/>
    <w:rsid w:val="00F94EF5"/>
    <w:rsid w:val="00F9594E"/>
    <w:rsid w:val="00F95ABF"/>
    <w:rsid w:val="00F9609F"/>
    <w:rsid w:val="00F96CC0"/>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6BA"/>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7F"/>
    <w:rsid w:val="00FC399E"/>
    <w:rsid w:val="00FC53E0"/>
    <w:rsid w:val="00FC5B67"/>
    <w:rsid w:val="00FC5D6F"/>
    <w:rsid w:val="00FC65CD"/>
    <w:rsid w:val="00FC6C58"/>
    <w:rsid w:val="00FC72B5"/>
    <w:rsid w:val="00FD0064"/>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60A6"/>
    <w:rsid w:val="00FE7DB6"/>
    <w:rsid w:val="00FF01BB"/>
    <w:rsid w:val="00FF0D5F"/>
    <w:rsid w:val="00FF1FB5"/>
    <w:rsid w:val="00FF25FA"/>
    <w:rsid w:val="00FF2792"/>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D451EE"/>
  <w15:chartTrackingRefBased/>
  <w15:docId w15:val="{37C13B1F-095D-4F4B-8688-1CAE6FEC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 w:type="character" w:styleId="Mencinsinresolver">
    <w:name w:val="Unresolved Mention"/>
    <w:uiPriority w:val="99"/>
    <w:semiHidden/>
    <w:unhideWhenUsed/>
    <w:rsid w:val="00F57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576402290">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391265502">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amilor7@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ombrecorreo@proveedor.tipo"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ADCEC43F77A54AB174347D33C23E11" ma:contentTypeVersion="6" ma:contentTypeDescription="Create a new document." ma:contentTypeScope="" ma:versionID="6caaedb423325dff45c4906e451163ec">
  <xsd:schema xmlns:xsd="http://www.w3.org/2001/XMLSchema" xmlns:xs="http://www.w3.org/2001/XMLSchema" xmlns:p="http://schemas.microsoft.com/office/2006/metadata/properties" xmlns:ns3="056b34b9-e2e6-4bda-b3c5-edc4e63fe17b" targetNamespace="http://schemas.microsoft.com/office/2006/metadata/properties" ma:root="true" ma:fieldsID="e1cdb985b5f887ae1cce14cd5e27f2e6" ns3:_="">
    <xsd:import namespace="056b34b9-e2e6-4bda-b3c5-edc4e63fe17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b34b9-e2e6-4bda-b3c5-edc4e63fe1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1DECB-E4D4-4E2E-9261-B3BE125672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b34b9-e2e6-4bda-b3c5-edc4e63fe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EF8BDD-F2CA-4D65-9DA2-949E3173A7DD}">
  <ds:schemaRefs>
    <ds:schemaRef ds:uri="http://schemas.microsoft.com/sharepoint/v3/contenttype/forms"/>
  </ds:schemaRefs>
</ds:datastoreItem>
</file>

<file path=customXml/itemProps3.xml><?xml version="1.0" encoding="utf-8"?>
<ds:datastoreItem xmlns:ds="http://schemas.openxmlformats.org/officeDocument/2006/customXml" ds:itemID="{D47801A7-1AA5-43DA-B905-929E9C8ED9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2</TotalTime>
  <Pages>12</Pages>
  <Words>3160</Words>
  <Characters>17386</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20505</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CABRALES ALCALA, OSCAR</cp:lastModifiedBy>
  <cp:revision>2</cp:revision>
  <cp:lastPrinted>2011-07-14T14:23:00Z</cp:lastPrinted>
  <dcterms:created xsi:type="dcterms:W3CDTF">2022-02-27T06:18:00Z</dcterms:created>
  <dcterms:modified xsi:type="dcterms:W3CDTF">2022-02-27T06:18:00Z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0x010100ACADCEC43F77A54AB174347D33C23E11</vt:lpwstr>
  </property>
</Properties>
</file>